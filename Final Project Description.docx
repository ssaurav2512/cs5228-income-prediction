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255000B" w14:textId="6EE4609A" w:rsidR="003371A1" w:rsidRPr="008E3646" w:rsidRDefault="003371A1" w:rsidP="003371A1">
      <w:pPr>
        <w:widowControl w:val="0"/>
        <w:autoSpaceDE w:val="0"/>
        <w:autoSpaceDN w:val="0"/>
        <w:adjustRightInd w:val="0"/>
        <w:jc w:val="center"/>
        <w:rPr>
          <w:rFonts w:asciiTheme="minorHAnsi" w:hAnsiTheme="minorHAnsi" w:cs="Arial"/>
          <w:b/>
          <w:bCs/>
          <w:color w:val="000000"/>
          <w:sz w:val="60"/>
          <w:szCs w:val="60"/>
        </w:rPr>
      </w:pPr>
      <w:r w:rsidRPr="008E3646">
        <w:rPr>
          <w:rFonts w:asciiTheme="minorHAnsi" w:hAnsiTheme="minorHAnsi" w:cs="Arial"/>
          <w:b/>
          <w:bCs/>
          <w:color w:val="000000"/>
          <w:sz w:val="60"/>
          <w:szCs w:val="60"/>
        </w:rPr>
        <w:t xml:space="preserve">CS5228 </w:t>
      </w:r>
      <w:r w:rsidR="00BA6044" w:rsidRPr="008E3646">
        <w:rPr>
          <w:rFonts w:asciiTheme="minorHAnsi" w:hAnsiTheme="minorHAnsi" w:cs="Arial"/>
          <w:b/>
          <w:bCs/>
          <w:color w:val="000000"/>
          <w:sz w:val="60"/>
          <w:szCs w:val="60"/>
        </w:rPr>
        <w:t xml:space="preserve">Final </w:t>
      </w:r>
      <w:r w:rsidRPr="008E3646">
        <w:rPr>
          <w:rFonts w:asciiTheme="minorHAnsi" w:hAnsiTheme="minorHAnsi" w:cs="Arial"/>
          <w:b/>
          <w:bCs/>
          <w:color w:val="000000"/>
          <w:sz w:val="60"/>
          <w:szCs w:val="60"/>
        </w:rPr>
        <w:t>Project</w:t>
      </w:r>
    </w:p>
    <w:p w14:paraId="11EF55BB" w14:textId="77777777" w:rsidR="003371A1" w:rsidRPr="008E3646" w:rsidRDefault="003371A1" w:rsidP="003371A1">
      <w:pPr>
        <w:widowControl w:val="0"/>
        <w:autoSpaceDE w:val="0"/>
        <w:autoSpaceDN w:val="0"/>
        <w:adjustRightInd w:val="0"/>
        <w:jc w:val="center"/>
        <w:rPr>
          <w:rFonts w:asciiTheme="minorHAnsi" w:hAnsiTheme="minorHAnsi" w:cs="Arial"/>
          <w:color w:val="000000"/>
          <w:sz w:val="36"/>
          <w:szCs w:val="36"/>
        </w:rPr>
      </w:pPr>
    </w:p>
    <w:p w14:paraId="25B88F19" w14:textId="77777777" w:rsidR="003371A1" w:rsidRPr="008E3646" w:rsidRDefault="003371A1" w:rsidP="003371A1">
      <w:pPr>
        <w:widowControl w:val="0"/>
        <w:autoSpaceDE w:val="0"/>
        <w:autoSpaceDN w:val="0"/>
        <w:adjustRightInd w:val="0"/>
        <w:jc w:val="center"/>
        <w:rPr>
          <w:rFonts w:asciiTheme="minorHAnsi" w:hAnsiTheme="minorHAnsi" w:cs="Arial"/>
          <w:color w:val="000000"/>
          <w:sz w:val="36"/>
          <w:szCs w:val="36"/>
        </w:rPr>
      </w:pPr>
    </w:p>
    <w:p w14:paraId="34568A59" w14:textId="77777777" w:rsidR="003371A1" w:rsidRPr="008E3646" w:rsidRDefault="003371A1" w:rsidP="003371A1">
      <w:pPr>
        <w:widowControl w:val="0"/>
        <w:autoSpaceDE w:val="0"/>
        <w:autoSpaceDN w:val="0"/>
        <w:adjustRightInd w:val="0"/>
        <w:spacing w:after="80"/>
        <w:jc w:val="center"/>
        <w:rPr>
          <w:rFonts w:asciiTheme="minorHAnsi" w:hAnsiTheme="minorHAnsi" w:cs="Arial"/>
          <w:color w:val="000000"/>
          <w:sz w:val="28"/>
          <w:szCs w:val="28"/>
        </w:rPr>
      </w:pPr>
      <w:r w:rsidRPr="008E3646">
        <w:rPr>
          <w:rFonts w:asciiTheme="minorHAnsi" w:hAnsiTheme="minorHAnsi" w:cs="Arial"/>
          <w:color w:val="000000"/>
          <w:sz w:val="28"/>
          <w:szCs w:val="28"/>
        </w:rPr>
        <w:t>Due date: 19 April 2020 11.59pm</w:t>
      </w:r>
    </w:p>
    <w:p w14:paraId="4862F577" w14:textId="77777777" w:rsidR="003371A1" w:rsidRPr="008E3646" w:rsidRDefault="003371A1" w:rsidP="003371A1">
      <w:pPr>
        <w:widowControl w:val="0"/>
        <w:autoSpaceDE w:val="0"/>
        <w:autoSpaceDN w:val="0"/>
        <w:adjustRightInd w:val="0"/>
        <w:spacing w:after="80" w:line="264" w:lineRule="auto"/>
        <w:rPr>
          <w:rFonts w:asciiTheme="minorHAnsi" w:hAnsiTheme="minorHAnsi" w:cs="Helvetica Neue"/>
          <w:color w:val="000000"/>
          <w:sz w:val="22"/>
          <w:szCs w:val="22"/>
        </w:rPr>
      </w:pPr>
    </w:p>
    <w:p w14:paraId="176FC2F4" w14:textId="77777777" w:rsidR="003371A1" w:rsidRPr="008E3646" w:rsidRDefault="003371A1" w:rsidP="003371A1">
      <w:pPr>
        <w:widowControl w:val="0"/>
        <w:pBdr>
          <w:bottom w:val="single" w:sz="6" w:space="1" w:color="auto"/>
        </w:pBdr>
        <w:autoSpaceDE w:val="0"/>
        <w:autoSpaceDN w:val="0"/>
        <w:adjustRightInd w:val="0"/>
        <w:jc w:val="right"/>
        <w:rPr>
          <w:rFonts w:asciiTheme="minorHAnsi" w:hAnsiTheme="minorHAnsi" w:cs="Arial"/>
          <w:color w:val="000000"/>
          <w:sz w:val="20"/>
          <w:szCs w:val="20"/>
        </w:rPr>
      </w:pPr>
      <w:r w:rsidRPr="008E3646">
        <w:rPr>
          <w:rFonts w:asciiTheme="minorHAnsi" w:eastAsia="MS Mincho" w:hAnsiTheme="minorHAnsi" w:cs="MS Mincho"/>
          <w:color w:val="000000"/>
          <w:sz w:val="20"/>
          <w:szCs w:val="20"/>
        </w:rPr>
        <w:t> </w:t>
      </w:r>
    </w:p>
    <w:p w14:paraId="7FAE9984" w14:textId="77777777" w:rsidR="003371A1" w:rsidRPr="008E3646" w:rsidRDefault="003371A1" w:rsidP="003371A1">
      <w:pPr>
        <w:widowControl w:val="0"/>
        <w:autoSpaceDE w:val="0"/>
        <w:autoSpaceDN w:val="0"/>
        <w:adjustRightInd w:val="0"/>
        <w:spacing w:after="20"/>
        <w:jc w:val="center"/>
        <w:rPr>
          <w:rFonts w:asciiTheme="minorHAnsi" w:hAnsiTheme="minorHAnsi" w:cs="Arial"/>
          <w:color w:val="000000"/>
          <w:sz w:val="28"/>
          <w:szCs w:val="28"/>
        </w:rPr>
      </w:pPr>
    </w:p>
    <w:p w14:paraId="76415173" w14:textId="77777777" w:rsidR="003371A1" w:rsidRPr="008E3646" w:rsidRDefault="003371A1" w:rsidP="003371A1">
      <w:pPr>
        <w:widowControl w:val="0"/>
        <w:autoSpaceDE w:val="0"/>
        <w:autoSpaceDN w:val="0"/>
        <w:adjustRightInd w:val="0"/>
        <w:spacing w:after="80"/>
        <w:rPr>
          <w:rFonts w:asciiTheme="minorHAnsi" w:hAnsiTheme="minorHAnsi" w:cs="Arial"/>
          <w:color w:val="000000"/>
        </w:rPr>
      </w:pPr>
    </w:p>
    <w:p w14:paraId="42DEAF0D" w14:textId="77777777" w:rsidR="003371A1" w:rsidRPr="008E3646" w:rsidRDefault="003371A1" w:rsidP="003371A1">
      <w:pPr>
        <w:widowControl w:val="0"/>
        <w:autoSpaceDE w:val="0"/>
        <w:autoSpaceDN w:val="0"/>
        <w:adjustRightInd w:val="0"/>
        <w:spacing w:after="80" w:line="264" w:lineRule="auto"/>
        <w:rPr>
          <w:rFonts w:asciiTheme="minorHAnsi" w:hAnsiTheme="minorHAnsi" w:cs="Arial"/>
          <w:b/>
          <w:bCs/>
          <w:color w:val="000000"/>
          <w:sz w:val="36"/>
          <w:szCs w:val="36"/>
        </w:rPr>
      </w:pPr>
      <w:r w:rsidRPr="008E3646">
        <w:rPr>
          <w:rFonts w:asciiTheme="minorHAnsi" w:hAnsiTheme="minorHAnsi" w:cs="Arial"/>
          <w:b/>
          <w:bCs/>
          <w:color w:val="000000"/>
          <w:sz w:val="36"/>
          <w:szCs w:val="36"/>
        </w:rPr>
        <w:t>Instructions</w:t>
      </w:r>
    </w:p>
    <w:p w14:paraId="73EE4C61" w14:textId="41182F2A" w:rsidR="003371A1" w:rsidRPr="008E3646" w:rsidRDefault="003371A1" w:rsidP="003371A1">
      <w:pPr>
        <w:widowControl w:val="0"/>
        <w:autoSpaceDE w:val="0"/>
        <w:autoSpaceDN w:val="0"/>
        <w:adjustRightInd w:val="0"/>
        <w:spacing w:after="80" w:line="264" w:lineRule="auto"/>
        <w:rPr>
          <w:rFonts w:asciiTheme="minorHAnsi" w:hAnsiTheme="minorHAnsi" w:cs="Helvetica Neue"/>
          <w:color w:val="000000"/>
          <w:sz w:val="22"/>
          <w:szCs w:val="22"/>
        </w:rPr>
      </w:pPr>
      <w:r w:rsidRPr="008E3646">
        <w:rPr>
          <w:rFonts w:asciiTheme="minorHAnsi" w:hAnsiTheme="minorHAnsi" w:cs="Arial"/>
          <w:color w:val="000000"/>
          <w:sz w:val="22"/>
          <w:szCs w:val="22"/>
        </w:rPr>
        <w:t xml:space="preserve">This final project </w:t>
      </w:r>
      <w:r w:rsidR="00BA6044" w:rsidRPr="008E3646">
        <w:rPr>
          <w:rFonts w:asciiTheme="minorHAnsi" w:hAnsiTheme="minorHAnsi" w:cs="Arial"/>
          <w:color w:val="000000"/>
          <w:sz w:val="22"/>
          <w:szCs w:val="22"/>
        </w:rPr>
        <w:t xml:space="preserve">involves two </w:t>
      </w:r>
      <w:r w:rsidRPr="008E3646">
        <w:rPr>
          <w:rFonts w:asciiTheme="minorHAnsi" w:hAnsiTheme="minorHAnsi" w:cs="Arial"/>
          <w:color w:val="000000"/>
          <w:sz w:val="22"/>
          <w:szCs w:val="22"/>
        </w:rPr>
        <w:t>options</w:t>
      </w:r>
      <w:r w:rsidR="00BA6044" w:rsidRPr="008E3646">
        <w:rPr>
          <w:rFonts w:asciiTheme="minorHAnsi" w:hAnsiTheme="minorHAnsi" w:cs="Arial"/>
          <w:color w:val="000000"/>
          <w:sz w:val="22"/>
          <w:szCs w:val="22"/>
        </w:rPr>
        <w:t>,</w:t>
      </w:r>
      <w:r w:rsidRPr="008E3646">
        <w:rPr>
          <w:rFonts w:asciiTheme="minorHAnsi" w:hAnsiTheme="minorHAnsi" w:cs="Arial"/>
          <w:color w:val="000000"/>
          <w:sz w:val="22"/>
          <w:szCs w:val="22"/>
        </w:rPr>
        <w:t xml:space="preserve"> to </w:t>
      </w:r>
      <w:r w:rsidR="00BA6044" w:rsidRPr="008E3646">
        <w:rPr>
          <w:rFonts w:asciiTheme="minorHAnsi" w:hAnsiTheme="minorHAnsi" w:cs="Arial"/>
          <w:color w:val="000000"/>
          <w:sz w:val="22"/>
          <w:szCs w:val="22"/>
        </w:rPr>
        <w:t xml:space="preserve">give you the </w:t>
      </w:r>
      <w:r w:rsidRPr="008E3646">
        <w:rPr>
          <w:rFonts w:asciiTheme="minorHAnsi" w:hAnsiTheme="minorHAnsi" w:cs="Arial"/>
          <w:color w:val="000000"/>
          <w:sz w:val="22"/>
          <w:szCs w:val="22"/>
        </w:rPr>
        <w:t xml:space="preserve">flexibility to either (1) apply your data mining skills on a practical classification task; or (2) explore an area of your interest through an open-ended project, which can be in a domain of your choice. </w:t>
      </w:r>
    </w:p>
    <w:p w14:paraId="17F50A18" w14:textId="1682FED5" w:rsidR="003371A1" w:rsidRPr="008E3646" w:rsidRDefault="003371A1" w:rsidP="003371A1">
      <w:pPr>
        <w:widowControl w:val="0"/>
        <w:autoSpaceDE w:val="0"/>
        <w:autoSpaceDN w:val="0"/>
        <w:adjustRightInd w:val="0"/>
        <w:spacing w:after="80" w:line="264" w:lineRule="auto"/>
        <w:rPr>
          <w:rFonts w:asciiTheme="minorHAnsi" w:hAnsiTheme="minorHAnsi" w:cs="Helvetica Neue"/>
          <w:color w:val="000000"/>
          <w:sz w:val="22"/>
          <w:szCs w:val="22"/>
        </w:rPr>
      </w:pPr>
      <w:r w:rsidRPr="008E3646">
        <w:rPr>
          <w:rFonts w:asciiTheme="minorHAnsi" w:hAnsiTheme="minorHAnsi" w:cs="Arial"/>
          <w:color w:val="000000"/>
          <w:sz w:val="22"/>
          <w:szCs w:val="22"/>
        </w:rPr>
        <w:t xml:space="preserve">If you have any questions, feel free to either post your questions on the LumiNUS forums, or email myself </w:t>
      </w:r>
      <w:r w:rsidR="006E75A6" w:rsidRPr="008E3646">
        <w:rPr>
          <w:rFonts w:asciiTheme="minorHAnsi" w:hAnsiTheme="minorHAnsi" w:cs="Arial"/>
          <w:color w:val="000000"/>
          <w:sz w:val="22"/>
          <w:szCs w:val="22"/>
        </w:rPr>
        <w:t>(</w:t>
      </w:r>
      <w:hyperlink r:id="rId8" w:history="1">
        <w:r w:rsidR="00573425" w:rsidRPr="008E3646">
          <w:rPr>
            <w:rStyle w:val="Hyperlink"/>
            <w:rFonts w:asciiTheme="minorHAnsi" w:hAnsiTheme="minorHAnsi" w:cs="Helvetica Neue"/>
            <w:sz w:val="22"/>
            <w:szCs w:val="22"/>
            <w:u w:color="0000FF"/>
          </w:rPr>
          <w:t>bhooi@comp.nus.edu.sg</w:t>
        </w:r>
      </w:hyperlink>
      <w:r w:rsidR="006E75A6" w:rsidRPr="008E3646">
        <w:rPr>
          <w:rFonts w:asciiTheme="minorHAnsi" w:hAnsiTheme="minorHAnsi" w:cs="Helvetica Neue"/>
          <w:color w:val="000000"/>
          <w:sz w:val="22"/>
          <w:szCs w:val="22"/>
        </w:rPr>
        <w:t xml:space="preserve">), </w:t>
      </w:r>
      <w:r w:rsidRPr="008E3646">
        <w:rPr>
          <w:rFonts w:asciiTheme="minorHAnsi" w:hAnsiTheme="minorHAnsi" w:cs="Arial"/>
          <w:color w:val="000000"/>
          <w:sz w:val="22"/>
          <w:szCs w:val="22"/>
        </w:rPr>
        <w:t xml:space="preserve">or Siddharth </w:t>
      </w:r>
      <w:r w:rsidR="00573425" w:rsidRPr="008E3646">
        <w:rPr>
          <w:rFonts w:asciiTheme="minorHAnsi" w:hAnsiTheme="minorHAnsi" w:cs="Arial"/>
          <w:color w:val="000000"/>
          <w:sz w:val="22"/>
          <w:szCs w:val="22"/>
        </w:rPr>
        <w:t>Bhatia (</w:t>
      </w:r>
      <w:hyperlink r:id="rId9" w:history="1">
        <w:r w:rsidR="00EB5F81" w:rsidRPr="008E3646">
          <w:rPr>
            <w:rStyle w:val="Hyperlink"/>
            <w:rFonts w:asciiTheme="minorHAnsi" w:hAnsiTheme="minorHAnsi" w:cs="Helvetica Neue"/>
            <w:sz w:val="22"/>
            <w:szCs w:val="22"/>
            <w:u w:color="0000FF"/>
          </w:rPr>
          <w:t>siddharth@comp.nus.edu.sg</w:t>
        </w:r>
      </w:hyperlink>
      <w:r w:rsidR="00573425" w:rsidRPr="008E3646">
        <w:rPr>
          <w:rFonts w:asciiTheme="minorHAnsi" w:hAnsiTheme="minorHAnsi" w:cs="Helvetica Neue"/>
          <w:color w:val="000000"/>
          <w:sz w:val="22"/>
          <w:szCs w:val="22"/>
        </w:rPr>
        <w:t>)</w:t>
      </w:r>
      <w:r w:rsidRPr="008E3646">
        <w:rPr>
          <w:rFonts w:asciiTheme="minorHAnsi" w:hAnsiTheme="minorHAnsi" w:cs="Helvetica Neue"/>
          <w:color w:val="000000"/>
          <w:sz w:val="22"/>
          <w:szCs w:val="22"/>
        </w:rPr>
        <w:t>, who is the TA in charge of this project.</w:t>
      </w:r>
    </w:p>
    <w:p w14:paraId="2E910114" w14:textId="77777777" w:rsidR="003371A1" w:rsidRPr="008E3646" w:rsidRDefault="003371A1" w:rsidP="003371A1">
      <w:pPr>
        <w:widowControl w:val="0"/>
        <w:pBdr>
          <w:bottom w:val="single" w:sz="6" w:space="1" w:color="auto"/>
        </w:pBdr>
        <w:autoSpaceDE w:val="0"/>
        <w:autoSpaceDN w:val="0"/>
        <w:adjustRightInd w:val="0"/>
        <w:spacing w:after="80" w:line="264" w:lineRule="auto"/>
        <w:rPr>
          <w:rFonts w:asciiTheme="minorHAnsi" w:hAnsiTheme="minorHAnsi" w:cs="Helvetica Neue"/>
          <w:color w:val="000000"/>
          <w:sz w:val="22"/>
          <w:szCs w:val="22"/>
        </w:rPr>
      </w:pPr>
    </w:p>
    <w:p w14:paraId="2418B895" w14:textId="77777777" w:rsidR="003371A1" w:rsidRPr="008E3646" w:rsidRDefault="003371A1" w:rsidP="003371A1">
      <w:pPr>
        <w:widowControl w:val="0"/>
        <w:autoSpaceDE w:val="0"/>
        <w:autoSpaceDN w:val="0"/>
        <w:adjustRightInd w:val="0"/>
        <w:spacing w:after="120" w:line="264" w:lineRule="auto"/>
        <w:rPr>
          <w:rFonts w:asciiTheme="minorHAnsi" w:hAnsiTheme="minorHAnsi" w:cs="Arial"/>
          <w:color w:val="000000"/>
          <w:sz w:val="22"/>
          <w:szCs w:val="22"/>
        </w:rPr>
      </w:pPr>
    </w:p>
    <w:p w14:paraId="636DE5AC" w14:textId="3D7E8AC2" w:rsidR="003371A1" w:rsidRPr="008E3646" w:rsidRDefault="003371A1" w:rsidP="00925E88">
      <w:pPr>
        <w:widowControl w:val="0"/>
        <w:tabs>
          <w:tab w:val="left" w:pos="20"/>
          <w:tab w:val="left" w:pos="589"/>
        </w:tabs>
        <w:autoSpaceDE w:val="0"/>
        <w:autoSpaceDN w:val="0"/>
        <w:adjustRightInd w:val="0"/>
        <w:spacing w:after="120"/>
        <w:rPr>
          <w:rFonts w:asciiTheme="minorHAnsi" w:hAnsiTheme="minorHAnsi" w:cs="Arial"/>
          <w:b/>
          <w:bCs/>
          <w:color w:val="000000"/>
          <w:sz w:val="36"/>
          <w:szCs w:val="36"/>
          <w:u w:val="single"/>
        </w:rPr>
      </w:pPr>
      <w:r w:rsidRPr="008E3646">
        <w:rPr>
          <w:rFonts w:asciiTheme="minorHAnsi" w:hAnsiTheme="minorHAnsi" w:cs="Arial"/>
          <w:b/>
          <w:bCs/>
          <w:color w:val="000000"/>
          <w:sz w:val="36"/>
          <w:szCs w:val="36"/>
          <w:u w:val="single"/>
        </w:rPr>
        <w:t>Option A: Kaggle Competition</w:t>
      </w:r>
      <w:r w:rsidR="00E4638B" w:rsidRPr="008E3646">
        <w:rPr>
          <w:rFonts w:asciiTheme="minorHAnsi" w:hAnsiTheme="minorHAnsi" w:cs="Arial"/>
          <w:b/>
          <w:bCs/>
          <w:color w:val="000000"/>
          <w:sz w:val="36"/>
          <w:szCs w:val="36"/>
          <w:u w:val="single"/>
        </w:rPr>
        <w:t xml:space="preserve"> (Income Prediction)</w:t>
      </w:r>
    </w:p>
    <w:p w14:paraId="78C57013" w14:textId="6DBE3EF3" w:rsidR="00E4638B" w:rsidRPr="008E3646" w:rsidRDefault="00E4638B" w:rsidP="00992E22">
      <w:pPr>
        <w:jc w:val="center"/>
        <w:rPr>
          <w:rFonts w:asciiTheme="minorHAnsi" w:eastAsia="Times New Roman" w:hAnsiTheme="minorHAnsi"/>
        </w:rPr>
      </w:pPr>
      <w:r w:rsidRPr="008E3646">
        <w:rPr>
          <w:rFonts w:asciiTheme="minorHAnsi" w:eastAsia="Times New Roman" w:hAnsiTheme="minorHAnsi"/>
          <w:noProof/>
        </w:rPr>
        <w:drawing>
          <wp:inline distT="0" distB="0" distL="0" distR="0" wp14:anchorId="7194E942" wp14:editId="404F3692">
            <wp:extent cx="3594735" cy="2499936"/>
            <wp:effectExtent l="0" t="0" r="0" b="0"/>
            <wp:docPr id="2" name="Picture 2" descr="https://what-if.xkcd.com/imgs/a/118/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hat-if.xkcd.com/imgs/a/118/comparis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6001" cy="2521680"/>
                    </a:xfrm>
                    <a:prstGeom prst="rect">
                      <a:avLst/>
                    </a:prstGeom>
                    <a:noFill/>
                    <a:ln>
                      <a:noFill/>
                    </a:ln>
                  </pic:spPr>
                </pic:pic>
              </a:graphicData>
            </a:graphic>
          </wp:inline>
        </w:drawing>
      </w:r>
    </w:p>
    <w:p w14:paraId="2CD3BBA2" w14:textId="3295F256" w:rsidR="00E4638B" w:rsidRPr="008E3646" w:rsidRDefault="00E4638B" w:rsidP="00F3185E">
      <w:pPr>
        <w:widowControl w:val="0"/>
        <w:tabs>
          <w:tab w:val="left" w:pos="20"/>
          <w:tab w:val="left" w:pos="589"/>
        </w:tabs>
        <w:autoSpaceDE w:val="0"/>
        <w:autoSpaceDN w:val="0"/>
        <w:adjustRightInd w:val="0"/>
        <w:spacing w:after="120"/>
        <w:jc w:val="center"/>
        <w:rPr>
          <w:rFonts w:asciiTheme="minorHAnsi" w:hAnsiTheme="minorHAnsi" w:cs="Arial"/>
          <w:color w:val="000000"/>
          <w:sz w:val="22"/>
          <w:szCs w:val="22"/>
        </w:rPr>
      </w:pPr>
      <w:r w:rsidRPr="008E3646">
        <w:rPr>
          <w:rFonts w:asciiTheme="minorHAnsi" w:hAnsiTheme="minorHAnsi" w:cs="Arial"/>
          <w:color w:val="000000"/>
          <w:sz w:val="22"/>
          <w:szCs w:val="22"/>
        </w:rPr>
        <w:t xml:space="preserve">(Credit: </w:t>
      </w:r>
      <w:hyperlink r:id="rId11" w:history="1">
        <w:r w:rsidRPr="008E3646">
          <w:rPr>
            <w:rStyle w:val="Hyperlink"/>
            <w:rFonts w:asciiTheme="minorHAnsi" w:hAnsiTheme="minorHAnsi" w:cs="Arial"/>
            <w:sz w:val="22"/>
            <w:szCs w:val="22"/>
          </w:rPr>
          <w:t>https://what-if.xkcd.com/118/</w:t>
        </w:r>
      </w:hyperlink>
      <w:r w:rsidRPr="008E3646">
        <w:rPr>
          <w:rFonts w:asciiTheme="minorHAnsi" w:hAnsiTheme="minorHAnsi" w:cs="Arial"/>
          <w:color w:val="000000"/>
          <w:sz w:val="22"/>
          <w:szCs w:val="22"/>
        </w:rPr>
        <w:t>)</w:t>
      </w:r>
    </w:p>
    <w:p w14:paraId="6F354426" w14:textId="77777777" w:rsidR="00E4638B" w:rsidRPr="008E3646" w:rsidRDefault="00E4638B" w:rsidP="00925E88">
      <w:pPr>
        <w:widowControl w:val="0"/>
        <w:tabs>
          <w:tab w:val="left" w:pos="20"/>
          <w:tab w:val="left" w:pos="589"/>
        </w:tabs>
        <w:autoSpaceDE w:val="0"/>
        <w:autoSpaceDN w:val="0"/>
        <w:adjustRightInd w:val="0"/>
        <w:spacing w:after="120"/>
        <w:rPr>
          <w:rFonts w:asciiTheme="minorHAnsi" w:hAnsiTheme="minorHAnsi" w:cs="Arial"/>
          <w:b/>
          <w:bCs/>
          <w:color w:val="000000"/>
          <w:sz w:val="36"/>
          <w:szCs w:val="36"/>
          <w:u w:val="single"/>
        </w:rPr>
      </w:pPr>
    </w:p>
    <w:p w14:paraId="0A10E482" w14:textId="4DF755A0" w:rsidR="003371A1" w:rsidRPr="008E3646" w:rsidRDefault="003371A1" w:rsidP="003371A1">
      <w:pPr>
        <w:widowControl w:val="0"/>
        <w:autoSpaceDE w:val="0"/>
        <w:autoSpaceDN w:val="0"/>
        <w:adjustRightInd w:val="0"/>
        <w:spacing w:after="80" w:line="264" w:lineRule="auto"/>
        <w:rPr>
          <w:rFonts w:asciiTheme="minorHAnsi" w:hAnsiTheme="minorHAnsi" w:cs="Arial"/>
          <w:color w:val="000000"/>
          <w:sz w:val="22"/>
          <w:szCs w:val="22"/>
        </w:rPr>
      </w:pPr>
      <w:r w:rsidRPr="008E3646">
        <w:rPr>
          <w:rFonts w:asciiTheme="minorHAnsi" w:hAnsiTheme="minorHAnsi" w:cs="Arial"/>
          <w:color w:val="000000"/>
          <w:sz w:val="22"/>
          <w:szCs w:val="22"/>
        </w:rPr>
        <w:t>The goal of this project is to give you experience in a real-life classification task, which is one of the most practical and commonly encountered type of data-related task.</w:t>
      </w:r>
      <w:r w:rsidR="00BA6044" w:rsidRPr="008E3646">
        <w:rPr>
          <w:rFonts w:asciiTheme="minorHAnsi" w:hAnsiTheme="minorHAnsi" w:cs="Arial"/>
          <w:color w:val="000000"/>
          <w:sz w:val="22"/>
          <w:szCs w:val="22"/>
        </w:rPr>
        <w:t xml:space="preserve"> It will</w:t>
      </w:r>
      <w:r w:rsidRPr="008E3646">
        <w:rPr>
          <w:rFonts w:asciiTheme="minorHAnsi" w:hAnsiTheme="minorHAnsi" w:cs="Arial"/>
          <w:color w:val="000000"/>
          <w:sz w:val="22"/>
          <w:szCs w:val="22"/>
        </w:rPr>
        <w:t xml:space="preserve"> give you experience </w:t>
      </w:r>
      <w:r w:rsidR="00BA6044" w:rsidRPr="008E3646">
        <w:rPr>
          <w:rFonts w:asciiTheme="minorHAnsi" w:hAnsiTheme="minorHAnsi" w:cs="Arial"/>
          <w:color w:val="000000"/>
          <w:sz w:val="22"/>
          <w:szCs w:val="22"/>
        </w:rPr>
        <w:t>applying</w:t>
      </w:r>
      <w:r w:rsidRPr="008E3646">
        <w:rPr>
          <w:rFonts w:asciiTheme="minorHAnsi" w:hAnsiTheme="minorHAnsi" w:cs="Arial"/>
          <w:color w:val="000000"/>
          <w:sz w:val="22"/>
          <w:szCs w:val="22"/>
        </w:rPr>
        <w:t xml:space="preserve"> approaches such </w:t>
      </w:r>
      <w:r w:rsidR="005A7653">
        <w:rPr>
          <w:rFonts w:asciiTheme="minorHAnsi" w:hAnsiTheme="minorHAnsi" w:cs="Arial"/>
          <w:color w:val="000000"/>
          <w:sz w:val="22"/>
          <w:szCs w:val="22"/>
        </w:rPr>
        <w:t xml:space="preserve">as </w:t>
      </w:r>
      <w:r w:rsidRPr="008E3646">
        <w:rPr>
          <w:rFonts w:asciiTheme="minorHAnsi" w:hAnsiTheme="minorHAnsi" w:cs="Arial"/>
          <w:color w:val="000000"/>
          <w:sz w:val="22"/>
          <w:szCs w:val="22"/>
        </w:rPr>
        <w:t xml:space="preserve">exploratory data analysis, visualization, </w:t>
      </w:r>
      <w:r w:rsidRPr="008E3646">
        <w:rPr>
          <w:rFonts w:asciiTheme="minorHAnsi" w:hAnsiTheme="minorHAnsi" w:cs="Arial"/>
          <w:color w:val="000000"/>
          <w:sz w:val="22"/>
          <w:szCs w:val="22"/>
        </w:rPr>
        <w:lastRenderedPageBreak/>
        <w:t>preprocessing, and how to select and evaluate various classification approaches.</w:t>
      </w:r>
    </w:p>
    <w:p w14:paraId="213F29D5" w14:textId="77777777" w:rsidR="00E71AE2" w:rsidRPr="008E3646" w:rsidRDefault="00E71AE2" w:rsidP="003371A1">
      <w:pPr>
        <w:widowControl w:val="0"/>
        <w:autoSpaceDE w:val="0"/>
        <w:autoSpaceDN w:val="0"/>
        <w:adjustRightInd w:val="0"/>
        <w:spacing w:after="80" w:line="264" w:lineRule="auto"/>
        <w:rPr>
          <w:rFonts w:asciiTheme="minorHAnsi" w:hAnsiTheme="minorHAnsi" w:cs="Arial"/>
          <w:color w:val="000000"/>
          <w:sz w:val="22"/>
          <w:szCs w:val="22"/>
        </w:rPr>
      </w:pPr>
    </w:p>
    <w:p w14:paraId="451B0DB7" w14:textId="6A345AD8" w:rsidR="003371A1" w:rsidRPr="008E3646" w:rsidRDefault="00E71AE2" w:rsidP="003371A1">
      <w:pPr>
        <w:widowControl w:val="0"/>
        <w:autoSpaceDE w:val="0"/>
        <w:autoSpaceDN w:val="0"/>
        <w:adjustRightInd w:val="0"/>
        <w:spacing w:after="80" w:line="264" w:lineRule="auto"/>
        <w:rPr>
          <w:rFonts w:asciiTheme="minorHAnsi" w:hAnsiTheme="minorHAnsi" w:cs="Helvetica Neue"/>
          <w:color w:val="000000"/>
          <w:sz w:val="22"/>
          <w:szCs w:val="22"/>
        </w:rPr>
      </w:pPr>
      <w:r w:rsidRPr="008E3646">
        <w:rPr>
          <w:rFonts w:asciiTheme="minorHAnsi" w:hAnsiTheme="minorHAnsi" w:cs="Arial"/>
          <w:color w:val="000000"/>
          <w:sz w:val="22"/>
          <w:szCs w:val="22"/>
        </w:rPr>
        <w:t xml:space="preserve">The task is to predict whether a person’s income exceeds $50,000 per year based on some demographic data, such as their age, education, occupation etc. </w:t>
      </w:r>
      <w:r w:rsidR="003371A1" w:rsidRPr="008E3646">
        <w:rPr>
          <w:rFonts w:asciiTheme="minorHAnsi" w:hAnsiTheme="minorHAnsi" w:cs="Arial"/>
          <w:color w:val="000000"/>
          <w:sz w:val="22"/>
          <w:szCs w:val="22"/>
        </w:rPr>
        <w:t xml:space="preserve">A </w:t>
      </w:r>
      <w:r w:rsidRPr="008E3646">
        <w:rPr>
          <w:rFonts w:asciiTheme="minorHAnsi" w:hAnsiTheme="minorHAnsi" w:cs="Arial"/>
          <w:color w:val="000000"/>
          <w:sz w:val="22"/>
          <w:szCs w:val="22"/>
        </w:rPr>
        <w:t xml:space="preserve">full </w:t>
      </w:r>
      <w:r w:rsidR="003371A1" w:rsidRPr="008E3646">
        <w:rPr>
          <w:rFonts w:asciiTheme="minorHAnsi" w:hAnsiTheme="minorHAnsi" w:cs="Arial"/>
          <w:color w:val="000000"/>
          <w:sz w:val="22"/>
          <w:szCs w:val="22"/>
        </w:rPr>
        <w:t xml:space="preserve">description of the dataset and evaluation metrics, can be found at the competition page: </w:t>
      </w:r>
      <w:hyperlink r:id="rId12" w:history="1">
        <w:r w:rsidR="00BA6044" w:rsidRPr="008E3646">
          <w:rPr>
            <w:rStyle w:val="Hyperlink"/>
            <w:rFonts w:asciiTheme="minorHAnsi" w:hAnsiTheme="minorHAnsi" w:cs="Arial"/>
            <w:sz w:val="22"/>
            <w:szCs w:val="22"/>
          </w:rPr>
          <w:t>https://www.kaggle.com/t/c15db4d8d073404092f2366e3b7c70e8</w:t>
        </w:r>
      </w:hyperlink>
      <w:r w:rsidR="003371A1" w:rsidRPr="008E3646">
        <w:rPr>
          <w:rFonts w:asciiTheme="minorHAnsi" w:hAnsiTheme="minorHAnsi" w:cs="Helvetica Neue"/>
          <w:color w:val="000000"/>
          <w:sz w:val="22"/>
          <w:szCs w:val="22"/>
        </w:rPr>
        <w:t>.</w:t>
      </w:r>
    </w:p>
    <w:p w14:paraId="510EC901" w14:textId="77777777" w:rsidR="00BA6044" w:rsidRPr="008E3646" w:rsidRDefault="00BA6044" w:rsidP="003371A1">
      <w:pPr>
        <w:widowControl w:val="0"/>
        <w:autoSpaceDE w:val="0"/>
        <w:autoSpaceDN w:val="0"/>
        <w:adjustRightInd w:val="0"/>
        <w:spacing w:after="80" w:line="264" w:lineRule="auto"/>
        <w:rPr>
          <w:rFonts w:asciiTheme="minorHAnsi" w:hAnsiTheme="minorHAnsi" w:cs="Arial"/>
          <w:color w:val="000000"/>
          <w:sz w:val="22"/>
          <w:szCs w:val="22"/>
        </w:rPr>
      </w:pPr>
    </w:p>
    <w:p w14:paraId="39EA120D" w14:textId="77777777" w:rsidR="003371A1" w:rsidRPr="008E3646" w:rsidRDefault="003371A1" w:rsidP="003371A1">
      <w:pPr>
        <w:widowControl w:val="0"/>
        <w:autoSpaceDE w:val="0"/>
        <w:autoSpaceDN w:val="0"/>
        <w:adjustRightInd w:val="0"/>
        <w:spacing w:after="80" w:line="264" w:lineRule="auto"/>
        <w:rPr>
          <w:rFonts w:asciiTheme="minorHAnsi" w:hAnsiTheme="minorHAnsi" w:cs="Helvetica Neue"/>
          <w:color w:val="000000"/>
          <w:sz w:val="22"/>
          <w:szCs w:val="22"/>
        </w:rPr>
      </w:pPr>
    </w:p>
    <w:p w14:paraId="10201076" w14:textId="2F37BE08" w:rsidR="000E490B" w:rsidRPr="008E3646" w:rsidRDefault="000E490B" w:rsidP="003371A1">
      <w:pPr>
        <w:widowControl w:val="0"/>
        <w:autoSpaceDE w:val="0"/>
        <w:autoSpaceDN w:val="0"/>
        <w:adjustRightInd w:val="0"/>
        <w:spacing w:after="80" w:line="264" w:lineRule="auto"/>
        <w:rPr>
          <w:rFonts w:asciiTheme="minorHAnsi" w:hAnsiTheme="minorHAnsi" w:cs="Arial"/>
          <w:b/>
          <w:bCs/>
          <w:color w:val="000000"/>
          <w:sz w:val="32"/>
          <w:szCs w:val="32"/>
        </w:rPr>
      </w:pPr>
      <w:r w:rsidRPr="008E3646">
        <w:rPr>
          <w:rFonts w:asciiTheme="minorHAnsi" w:hAnsiTheme="minorHAnsi" w:cs="Arial"/>
          <w:b/>
          <w:bCs/>
          <w:color w:val="000000"/>
          <w:sz w:val="32"/>
          <w:szCs w:val="32"/>
        </w:rPr>
        <w:t xml:space="preserve">Submitting your </w:t>
      </w:r>
      <w:r w:rsidR="001437F9">
        <w:rPr>
          <w:rFonts w:asciiTheme="minorHAnsi" w:hAnsiTheme="minorHAnsi" w:cs="Arial"/>
          <w:b/>
          <w:bCs/>
          <w:color w:val="000000"/>
          <w:sz w:val="32"/>
          <w:szCs w:val="32"/>
        </w:rPr>
        <w:t>Predictions</w:t>
      </w:r>
      <w:r w:rsidRPr="008E3646">
        <w:rPr>
          <w:rFonts w:asciiTheme="minorHAnsi" w:hAnsiTheme="minorHAnsi" w:cs="Arial"/>
          <w:b/>
          <w:bCs/>
          <w:color w:val="000000"/>
          <w:sz w:val="32"/>
          <w:szCs w:val="32"/>
        </w:rPr>
        <w:t xml:space="preserve"> on Kaggle</w:t>
      </w:r>
    </w:p>
    <w:p w14:paraId="590AAD82" w14:textId="0C73F520" w:rsidR="000E490B" w:rsidRPr="008E3646" w:rsidRDefault="00F66209" w:rsidP="003371A1">
      <w:pPr>
        <w:widowControl w:val="0"/>
        <w:autoSpaceDE w:val="0"/>
        <w:autoSpaceDN w:val="0"/>
        <w:adjustRightInd w:val="0"/>
        <w:spacing w:after="80" w:line="264" w:lineRule="auto"/>
        <w:rPr>
          <w:rFonts w:asciiTheme="minorHAnsi" w:hAnsiTheme="minorHAnsi" w:cs="Arial"/>
          <w:color w:val="000000"/>
          <w:sz w:val="22"/>
          <w:szCs w:val="22"/>
        </w:rPr>
      </w:pPr>
      <w:r>
        <w:rPr>
          <w:rFonts w:asciiTheme="minorHAnsi" w:hAnsiTheme="minorHAnsi" w:cs="Arial"/>
          <w:color w:val="000000"/>
          <w:sz w:val="22"/>
          <w:szCs w:val="22"/>
        </w:rPr>
        <w:t xml:space="preserve">The Kaggle page contains </w:t>
      </w:r>
      <w:r w:rsidR="003943C9">
        <w:rPr>
          <w:rFonts w:asciiTheme="minorHAnsi" w:hAnsiTheme="minorHAnsi" w:cs="Arial"/>
          <w:color w:val="000000"/>
          <w:sz w:val="22"/>
          <w:szCs w:val="22"/>
        </w:rPr>
        <w:t xml:space="preserve">training data </w:t>
      </w:r>
      <w:r w:rsidR="003943C9" w:rsidRPr="003943C9">
        <w:rPr>
          <w:rFonts w:ascii="Courier New" w:hAnsi="Courier New" w:cs="Courier New"/>
          <w:color w:val="000000"/>
          <w:sz w:val="22"/>
          <w:szCs w:val="22"/>
        </w:rPr>
        <w:t>train.csv</w:t>
      </w:r>
      <w:r w:rsidR="003943C9">
        <w:rPr>
          <w:rFonts w:asciiTheme="minorHAnsi" w:hAnsiTheme="minorHAnsi" w:cs="Arial"/>
          <w:color w:val="000000"/>
          <w:sz w:val="22"/>
          <w:szCs w:val="22"/>
        </w:rPr>
        <w:t>, whose last column ‘</w:t>
      </w:r>
      <w:r w:rsidR="003943C9" w:rsidRPr="003943C9">
        <w:rPr>
          <w:rFonts w:asciiTheme="minorHAnsi" w:hAnsiTheme="minorHAnsi" w:cs="Arial"/>
          <w:i/>
          <w:color w:val="000000"/>
          <w:sz w:val="22"/>
          <w:szCs w:val="22"/>
        </w:rPr>
        <w:t>exceeds50k</w:t>
      </w:r>
      <w:r w:rsidR="003943C9">
        <w:rPr>
          <w:rFonts w:asciiTheme="minorHAnsi" w:hAnsiTheme="minorHAnsi" w:cs="Arial"/>
          <w:color w:val="000000"/>
          <w:sz w:val="22"/>
          <w:szCs w:val="22"/>
        </w:rPr>
        <w:t xml:space="preserve">’ is the binary variable we want to predict. The test data </w:t>
      </w:r>
      <w:r w:rsidR="003943C9" w:rsidRPr="003943C9">
        <w:rPr>
          <w:rFonts w:ascii="Courier New" w:hAnsi="Courier New" w:cs="Courier New"/>
          <w:color w:val="000000"/>
          <w:sz w:val="22"/>
          <w:szCs w:val="22"/>
        </w:rPr>
        <w:t>test.csv</w:t>
      </w:r>
      <w:r w:rsidR="003943C9">
        <w:rPr>
          <w:rFonts w:asciiTheme="minorHAnsi" w:hAnsiTheme="minorHAnsi" w:cs="Arial"/>
          <w:color w:val="000000"/>
          <w:sz w:val="22"/>
          <w:szCs w:val="22"/>
        </w:rPr>
        <w:t xml:space="preserve"> does not contain this column – you should train your model and predict the values of ‘</w:t>
      </w:r>
      <w:r w:rsidR="003943C9" w:rsidRPr="003943C9">
        <w:rPr>
          <w:rFonts w:asciiTheme="minorHAnsi" w:hAnsiTheme="minorHAnsi" w:cs="Arial"/>
          <w:i/>
          <w:color w:val="000000"/>
          <w:sz w:val="22"/>
          <w:szCs w:val="22"/>
        </w:rPr>
        <w:t>exceeds50k</w:t>
      </w:r>
      <w:r w:rsidR="003943C9">
        <w:rPr>
          <w:rFonts w:asciiTheme="minorHAnsi" w:hAnsiTheme="minorHAnsi" w:cs="Arial"/>
          <w:color w:val="000000"/>
          <w:sz w:val="22"/>
          <w:szCs w:val="22"/>
        </w:rPr>
        <w:t>’ on the test set. The</w:t>
      </w:r>
      <w:r w:rsidR="00822616" w:rsidRPr="008E3646">
        <w:rPr>
          <w:rFonts w:asciiTheme="minorHAnsi" w:hAnsiTheme="minorHAnsi" w:cs="Arial"/>
          <w:color w:val="000000"/>
          <w:sz w:val="22"/>
          <w:szCs w:val="22"/>
        </w:rPr>
        <w:t xml:space="preserve"> predictions </w:t>
      </w:r>
      <w:r w:rsidR="00D55ADF" w:rsidRPr="008E3646">
        <w:rPr>
          <w:rFonts w:asciiTheme="minorHAnsi" w:hAnsiTheme="minorHAnsi" w:cs="Arial"/>
          <w:color w:val="000000"/>
          <w:sz w:val="22"/>
          <w:szCs w:val="22"/>
        </w:rPr>
        <w:t xml:space="preserve">you submit should be a csv file that contains your prediction (either 0 or 1) for each row in the test data; for reference, see the sample predictions file </w:t>
      </w:r>
      <w:r w:rsidR="005A7653" w:rsidRPr="005A7653">
        <w:rPr>
          <w:rFonts w:ascii="Courier New" w:hAnsi="Courier New" w:cs="Courier New"/>
          <w:color w:val="000000"/>
          <w:sz w:val="22"/>
          <w:szCs w:val="22"/>
        </w:rPr>
        <w:t>sample_submission</w:t>
      </w:r>
      <w:r w:rsidR="00D55ADF" w:rsidRPr="005A7653">
        <w:rPr>
          <w:rFonts w:ascii="Courier New" w:hAnsi="Courier New" w:cs="Courier New"/>
          <w:color w:val="000000"/>
          <w:sz w:val="22"/>
          <w:szCs w:val="22"/>
        </w:rPr>
        <w:t>.csv</w:t>
      </w:r>
      <w:r w:rsidR="00D55ADF" w:rsidRPr="008E3646">
        <w:rPr>
          <w:rFonts w:asciiTheme="minorHAnsi" w:hAnsiTheme="minorHAnsi" w:cs="Arial"/>
          <w:color w:val="000000"/>
          <w:sz w:val="22"/>
          <w:szCs w:val="22"/>
        </w:rPr>
        <w:t>, which has been included in the dataset package, and shows what yo</w:t>
      </w:r>
      <w:r w:rsidR="00E71AE2" w:rsidRPr="008E3646">
        <w:rPr>
          <w:rFonts w:asciiTheme="minorHAnsi" w:hAnsiTheme="minorHAnsi" w:cs="Arial"/>
          <w:color w:val="000000"/>
          <w:sz w:val="22"/>
          <w:szCs w:val="22"/>
        </w:rPr>
        <w:t xml:space="preserve">ur submission should look like. To prevent overfitting to the leaderboard, you are allowed to make 2 submissions to the leaderboard per day. </w:t>
      </w:r>
    </w:p>
    <w:p w14:paraId="59A5C244" w14:textId="77777777" w:rsidR="00D55ADF" w:rsidRPr="008E3646" w:rsidRDefault="00D55ADF" w:rsidP="003371A1">
      <w:pPr>
        <w:widowControl w:val="0"/>
        <w:autoSpaceDE w:val="0"/>
        <w:autoSpaceDN w:val="0"/>
        <w:adjustRightInd w:val="0"/>
        <w:spacing w:after="80" w:line="264" w:lineRule="auto"/>
        <w:rPr>
          <w:rFonts w:asciiTheme="minorHAnsi" w:hAnsiTheme="minorHAnsi" w:cs="Arial"/>
          <w:b/>
          <w:bCs/>
          <w:color w:val="000000"/>
          <w:sz w:val="32"/>
          <w:szCs w:val="32"/>
        </w:rPr>
      </w:pPr>
    </w:p>
    <w:p w14:paraId="63C35E21" w14:textId="6E026401" w:rsidR="003371A1" w:rsidRPr="008E3646" w:rsidRDefault="000E490B" w:rsidP="003371A1">
      <w:pPr>
        <w:widowControl w:val="0"/>
        <w:autoSpaceDE w:val="0"/>
        <w:autoSpaceDN w:val="0"/>
        <w:adjustRightInd w:val="0"/>
        <w:spacing w:after="80" w:line="264" w:lineRule="auto"/>
        <w:rPr>
          <w:rFonts w:asciiTheme="minorHAnsi" w:hAnsiTheme="minorHAnsi" w:cs="Arial"/>
          <w:b/>
          <w:bCs/>
          <w:color w:val="000000"/>
          <w:sz w:val="32"/>
          <w:szCs w:val="32"/>
        </w:rPr>
      </w:pPr>
      <w:r w:rsidRPr="008E3646">
        <w:rPr>
          <w:rFonts w:asciiTheme="minorHAnsi" w:hAnsiTheme="minorHAnsi" w:cs="Arial"/>
          <w:b/>
          <w:bCs/>
          <w:color w:val="000000"/>
          <w:sz w:val="32"/>
          <w:szCs w:val="32"/>
        </w:rPr>
        <w:t>Final Report</w:t>
      </w:r>
    </w:p>
    <w:p w14:paraId="4A42E2DF" w14:textId="3F5E548A" w:rsidR="00CB49E2" w:rsidRDefault="00CB5147" w:rsidP="00822616">
      <w:pPr>
        <w:widowControl w:val="0"/>
        <w:autoSpaceDE w:val="0"/>
        <w:autoSpaceDN w:val="0"/>
        <w:adjustRightInd w:val="0"/>
        <w:spacing w:after="80" w:line="264" w:lineRule="auto"/>
        <w:rPr>
          <w:rFonts w:asciiTheme="minorHAnsi" w:hAnsiTheme="minorHAnsi" w:cs="Arial"/>
          <w:color w:val="000000"/>
          <w:sz w:val="22"/>
          <w:szCs w:val="22"/>
        </w:rPr>
      </w:pPr>
      <w:r>
        <w:rPr>
          <w:rFonts w:asciiTheme="minorHAnsi" w:hAnsiTheme="minorHAnsi" w:cs="Arial"/>
          <w:color w:val="000000"/>
          <w:sz w:val="22"/>
          <w:szCs w:val="22"/>
        </w:rPr>
        <w:t>One member of your team</w:t>
      </w:r>
      <w:r w:rsidR="00822616" w:rsidRPr="008E3646">
        <w:rPr>
          <w:rFonts w:asciiTheme="minorHAnsi" w:hAnsiTheme="minorHAnsi" w:cs="Arial"/>
          <w:color w:val="000000"/>
          <w:sz w:val="22"/>
          <w:szCs w:val="22"/>
        </w:rPr>
        <w:t xml:space="preserve"> should submit a</w:t>
      </w:r>
      <w:r>
        <w:rPr>
          <w:rFonts w:asciiTheme="minorHAnsi" w:hAnsiTheme="minorHAnsi" w:cs="Arial"/>
          <w:color w:val="000000"/>
          <w:sz w:val="22"/>
          <w:szCs w:val="22"/>
        </w:rPr>
        <w:t xml:space="preserve"> zipped folder to LumiNUS</w:t>
      </w:r>
      <w:r w:rsidR="00822616" w:rsidRPr="008E3646">
        <w:rPr>
          <w:rFonts w:asciiTheme="minorHAnsi" w:hAnsiTheme="minorHAnsi" w:cs="Arial"/>
          <w:color w:val="000000"/>
          <w:sz w:val="22"/>
          <w:szCs w:val="22"/>
        </w:rPr>
        <w:t xml:space="preserve"> </w:t>
      </w:r>
      <w:r>
        <w:rPr>
          <w:rFonts w:asciiTheme="minorHAnsi" w:hAnsiTheme="minorHAnsi" w:cs="Arial"/>
          <w:color w:val="000000"/>
          <w:sz w:val="22"/>
          <w:szCs w:val="22"/>
        </w:rPr>
        <w:t xml:space="preserve">containing your </w:t>
      </w:r>
      <w:r w:rsidR="00822616" w:rsidRPr="008E3646">
        <w:rPr>
          <w:rFonts w:asciiTheme="minorHAnsi" w:hAnsiTheme="minorHAnsi" w:cs="Arial"/>
          <w:color w:val="000000"/>
          <w:sz w:val="22"/>
          <w:szCs w:val="22"/>
          <w:u w:val="single"/>
        </w:rPr>
        <w:t>final report (in PDF format)</w:t>
      </w:r>
      <w:r w:rsidR="00822616" w:rsidRPr="008E3646">
        <w:rPr>
          <w:rFonts w:asciiTheme="minorHAnsi" w:hAnsiTheme="minorHAnsi" w:cs="Arial"/>
          <w:color w:val="000000"/>
          <w:sz w:val="22"/>
          <w:szCs w:val="22"/>
        </w:rPr>
        <w:t xml:space="preserve"> describing your </w:t>
      </w:r>
      <w:r w:rsidR="00D55ADF" w:rsidRPr="008E3646">
        <w:rPr>
          <w:rFonts w:asciiTheme="minorHAnsi" w:hAnsiTheme="minorHAnsi" w:cs="Arial"/>
          <w:color w:val="000000"/>
          <w:sz w:val="22"/>
          <w:szCs w:val="22"/>
        </w:rPr>
        <w:t xml:space="preserve">data preprocessing steps, exploratory </w:t>
      </w:r>
      <w:r w:rsidR="00822616" w:rsidRPr="008E3646">
        <w:rPr>
          <w:rFonts w:asciiTheme="minorHAnsi" w:hAnsiTheme="minorHAnsi" w:cs="Arial"/>
          <w:color w:val="000000"/>
          <w:sz w:val="22"/>
          <w:szCs w:val="22"/>
        </w:rPr>
        <w:t>data analysis</w:t>
      </w:r>
      <w:r w:rsidR="00D55ADF" w:rsidRPr="008E3646">
        <w:rPr>
          <w:rFonts w:asciiTheme="minorHAnsi" w:hAnsiTheme="minorHAnsi" w:cs="Arial"/>
          <w:color w:val="000000"/>
          <w:sz w:val="22"/>
          <w:szCs w:val="22"/>
        </w:rPr>
        <w:t>,</w:t>
      </w:r>
      <w:r w:rsidR="00822616" w:rsidRPr="008E3646">
        <w:rPr>
          <w:rFonts w:asciiTheme="minorHAnsi" w:hAnsiTheme="minorHAnsi" w:cs="Arial"/>
          <w:color w:val="000000"/>
          <w:sz w:val="22"/>
          <w:szCs w:val="22"/>
        </w:rPr>
        <w:t xml:space="preserve"> the steps you have done in model fitting and evaluation</w:t>
      </w:r>
      <w:r w:rsidR="00D55ADF" w:rsidRPr="008E3646">
        <w:rPr>
          <w:rFonts w:asciiTheme="minorHAnsi" w:hAnsiTheme="minorHAnsi" w:cs="Arial"/>
          <w:color w:val="000000"/>
          <w:sz w:val="22"/>
          <w:szCs w:val="22"/>
        </w:rPr>
        <w:t>, and the evaluation results (include both your public leaderboard score, as well as any evaluation metrics you have computed on your own to test and compare different approaches</w:t>
      </w:r>
      <w:r w:rsidR="00822616" w:rsidRPr="008E3646">
        <w:rPr>
          <w:rFonts w:asciiTheme="minorHAnsi" w:hAnsiTheme="minorHAnsi" w:cs="Arial"/>
          <w:color w:val="000000"/>
          <w:sz w:val="22"/>
          <w:szCs w:val="22"/>
        </w:rPr>
        <w:t>.</w:t>
      </w:r>
      <w:r w:rsidR="0014595F">
        <w:rPr>
          <w:rFonts w:asciiTheme="minorHAnsi" w:hAnsiTheme="minorHAnsi" w:cs="Arial"/>
          <w:color w:val="000000"/>
          <w:sz w:val="22"/>
          <w:szCs w:val="22"/>
        </w:rPr>
        <w:t>)</w:t>
      </w:r>
      <w:r w:rsidR="00822616" w:rsidRPr="008E3646">
        <w:rPr>
          <w:rFonts w:asciiTheme="minorHAnsi" w:hAnsiTheme="minorHAnsi" w:cs="Arial"/>
          <w:color w:val="000000"/>
          <w:sz w:val="22"/>
          <w:szCs w:val="22"/>
        </w:rPr>
        <w:t xml:space="preserve"> The report should be at most </w:t>
      </w:r>
      <w:r w:rsidR="00822616" w:rsidRPr="008E3646">
        <w:rPr>
          <w:rFonts w:asciiTheme="minorHAnsi" w:hAnsiTheme="minorHAnsi" w:cs="Arial"/>
          <w:color w:val="000000"/>
          <w:sz w:val="22"/>
          <w:szCs w:val="22"/>
          <w:u w:val="single"/>
        </w:rPr>
        <w:t>10 pages</w:t>
      </w:r>
      <w:r w:rsidR="00822616" w:rsidRPr="008E3646">
        <w:rPr>
          <w:rFonts w:asciiTheme="minorHAnsi" w:hAnsiTheme="minorHAnsi" w:cs="Arial"/>
          <w:color w:val="000000"/>
          <w:sz w:val="22"/>
          <w:szCs w:val="22"/>
        </w:rPr>
        <w:t xml:space="preserve">, including figures. </w:t>
      </w:r>
      <w:r>
        <w:rPr>
          <w:rFonts w:asciiTheme="minorHAnsi" w:hAnsiTheme="minorHAnsi" w:cs="Arial"/>
          <w:color w:val="000000"/>
          <w:sz w:val="22"/>
          <w:szCs w:val="22"/>
        </w:rPr>
        <w:t>The zipped folder should also contain the</w:t>
      </w:r>
      <w:r w:rsidR="00697FB6" w:rsidRPr="008E3646">
        <w:rPr>
          <w:rFonts w:asciiTheme="minorHAnsi" w:hAnsiTheme="minorHAnsi" w:cs="Arial"/>
          <w:color w:val="000000"/>
          <w:sz w:val="22"/>
          <w:szCs w:val="22"/>
        </w:rPr>
        <w:t xml:space="preserve"> </w:t>
      </w:r>
      <w:r w:rsidR="00697FB6" w:rsidRPr="008E3646">
        <w:rPr>
          <w:rFonts w:asciiTheme="minorHAnsi" w:hAnsiTheme="minorHAnsi" w:cs="Arial"/>
          <w:color w:val="000000"/>
          <w:sz w:val="22"/>
          <w:szCs w:val="22"/>
          <w:u w:val="single"/>
        </w:rPr>
        <w:t>code you use in your</w:t>
      </w:r>
      <w:r w:rsidR="00697FB6" w:rsidRPr="00CB5147">
        <w:rPr>
          <w:rFonts w:asciiTheme="minorHAnsi" w:hAnsiTheme="minorHAnsi" w:cs="Arial"/>
          <w:color w:val="000000"/>
          <w:sz w:val="22"/>
          <w:szCs w:val="22"/>
          <w:u w:val="single"/>
        </w:rPr>
        <w:t xml:space="preserve"> approach</w:t>
      </w:r>
      <w:r w:rsidR="00697FB6" w:rsidRPr="008E3646">
        <w:rPr>
          <w:rFonts w:asciiTheme="minorHAnsi" w:hAnsiTheme="minorHAnsi" w:cs="Arial"/>
          <w:color w:val="000000"/>
          <w:sz w:val="22"/>
          <w:szCs w:val="22"/>
        </w:rPr>
        <w:t xml:space="preserve">, or include a </w:t>
      </w:r>
      <w:r w:rsidR="00697FB6" w:rsidRPr="00F9537D">
        <w:rPr>
          <w:rFonts w:asciiTheme="minorHAnsi" w:hAnsiTheme="minorHAnsi" w:cs="Arial"/>
          <w:color w:val="000000"/>
          <w:sz w:val="22"/>
          <w:szCs w:val="22"/>
          <w:u w:val="single"/>
        </w:rPr>
        <w:t>link to your github repository</w:t>
      </w:r>
      <w:r w:rsidR="00697FB6" w:rsidRPr="008E3646">
        <w:rPr>
          <w:rFonts w:asciiTheme="minorHAnsi" w:hAnsiTheme="minorHAnsi" w:cs="Arial"/>
          <w:color w:val="000000"/>
          <w:sz w:val="22"/>
          <w:szCs w:val="22"/>
        </w:rPr>
        <w:t xml:space="preserve"> in your final report. </w:t>
      </w:r>
      <w:r w:rsidR="00822616" w:rsidRPr="008E3646">
        <w:rPr>
          <w:rFonts w:asciiTheme="minorHAnsi" w:hAnsiTheme="minorHAnsi" w:cs="Arial"/>
          <w:color w:val="000000"/>
          <w:sz w:val="22"/>
          <w:szCs w:val="22"/>
        </w:rPr>
        <w:t xml:space="preserve">Note that 10% of your grade will be based on the reproducibility of your approach, which includes the organization and readability of your code. </w:t>
      </w:r>
      <w:r w:rsidR="00F013DE">
        <w:rPr>
          <w:rFonts w:asciiTheme="minorHAnsi" w:hAnsiTheme="minorHAnsi" w:cs="Arial"/>
          <w:color w:val="000000"/>
          <w:sz w:val="22"/>
          <w:szCs w:val="22"/>
        </w:rPr>
        <w:t>Your report should i</w:t>
      </w:r>
      <w:r w:rsidR="00CB49E2">
        <w:rPr>
          <w:rFonts w:asciiTheme="minorHAnsi" w:hAnsiTheme="minorHAnsi" w:cs="Arial"/>
          <w:color w:val="000000"/>
          <w:sz w:val="22"/>
          <w:szCs w:val="22"/>
        </w:rPr>
        <w:t>nclude</w:t>
      </w:r>
      <w:r w:rsidR="00F013DE">
        <w:rPr>
          <w:rFonts w:asciiTheme="minorHAnsi" w:hAnsiTheme="minorHAnsi" w:cs="Arial"/>
          <w:color w:val="000000"/>
          <w:sz w:val="22"/>
          <w:szCs w:val="22"/>
        </w:rPr>
        <w:t xml:space="preserve"> the</w:t>
      </w:r>
      <w:bookmarkStart w:id="0" w:name="_GoBack"/>
      <w:bookmarkEnd w:id="0"/>
      <w:r w:rsidR="00CB49E2">
        <w:rPr>
          <w:rFonts w:asciiTheme="minorHAnsi" w:hAnsiTheme="minorHAnsi" w:cs="Arial"/>
          <w:color w:val="000000"/>
          <w:sz w:val="22"/>
          <w:szCs w:val="22"/>
        </w:rPr>
        <w:t xml:space="preserve"> names and student IDs (e.g. A123456) of all </w:t>
      </w:r>
      <w:r w:rsidR="0045376F">
        <w:rPr>
          <w:rFonts w:asciiTheme="minorHAnsi" w:hAnsiTheme="minorHAnsi" w:cs="Arial"/>
          <w:color w:val="000000"/>
          <w:sz w:val="22"/>
          <w:szCs w:val="22"/>
        </w:rPr>
        <w:t xml:space="preserve">your team members, and your Kaggle team name. </w:t>
      </w:r>
    </w:p>
    <w:p w14:paraId="2117B68A" w14:textId="72C023B8" w:rsidR="00822616" w:rsidRPr="008E3646" w:rsidRDefault="00822616" w:rsidP="00822616">
      <w:pPr>
        <w:widowControl w:val="0"/>
        <w:autoSpaceDE w:val="0"/>
        <w:autoSpaceDN w:val="0"/>
        <w:adjustRightInd w:val="0"/>
        <w:spacing w:after="80" w:line="264" w:lineRule="auto"/>
        <w:rPr>
          <w:rFonts w:asciiTheme="minorHAnsi" w:hAnsiTheme="minorHAnsi" w:cs="Arial"/>
          <w:color w:val="000000"/>
          <w:sz w:val="22"/>
          <w:szCs w:val="22"/>
        </w:rPr>
      </w:pPr>
      <w:r w:rsidRPr="008E3646">
        <w:rPr>
          <w:rFonts w:asciiTheme="minorHAnsi" w:hAnsiTheme="minorHAnsi" w:cs="Arial"/>
          <w:color w:val="000000"/>
          <w:sz w:val="22"/>
          <w:szCs w:val="22"/>
        </w:rPr>
        <w:t xml:space="preserve">While the </w:t>
      </w:r>
      <w:r w:rsidR="00FB4DD6">
        <w:rPr>
          <w:rFonts w:asciiTheme="minorHAnsi" w:hAnsiTheme="minorHAnsi" w:cs="Arial"/>
          <w:color w:val="000000"/>
          <w:sz w:val="22"/>
          <w:szCs w:val="22"/>
        </w:rPr>
        <w:t xml:space="preserve">exact </w:t>
      </w:r>
      <w:r w:rsidRPr="008E3646">
        <w:rPr>
          <w:rFonts w:asciiTheme="minorHAnsi" w:hAnsiTheme="minorHAnsi" w:cs="Arial"/>
          <w:color w:val="000000"/>
          <w:sz w:val="22"/>
          <w:szCs w:val="22"/>
        </w:rPr>
        <w:t xml:space="preserve">format </w:t>
      </w:r>
      <w:r w:rsidR="00CB49E2">
        <w:rPr>
          <w:rFonts w:asciiTheme="minorHAnsi" w:hAnsiTheme="minorHAnsi" w:cs="Arial"/>
          <w:color w:val="000000"/>
          <w:sz w:val="22"/>
          <w:szCs w:val="22"/>
        </w:rPr>
        <w:t xml:space="preserve">of the report </w:t>
      </w:r>
      <w:r w:rsidRPr="008E3646">
        <w:rPr>
          <w:rFonts w:asciiTheme="minorHAnsi" w:hAnsiTheme="minorHAnsi" w:cs="Arial"/>
          <w:color w:val="000000"/>
          <w:sz w:val="22"/>
          <w:szCs w:val="22"/>
        </w:rPr>
        <w:t xml:space="preserve">is up to you, you can structure </w:t>
      </w:r>
      <w:r w:rsidR="00605B2F">
        <w:rPr>
          <w:rFonts w:asciiTheme="minorHAnsi" w:hAnsiTheme="minorHAnsi" w:cs="Arial"/>
          <w:color w:val="000000"/>
          <w:sz w:val="22"/>
          <w:szCs w:val="22"/>
        </w:rPr>
        <w:t xml:space="preserve">it </w:t>
      </w:r>
      <w:r w:rsidRPr="008E3646">
        <w:rPr>
          <w:rFonts w:asciiTheme="minorHAnsi" w:hAnsiTheme="minorHAnsi" w:cs="Arial"/>
          <w:color w:val="000000"/>
          <w:sz w:val="22"/>
          <w:szCs w:val="22"/>
        </w:rPr>
        <w:t>based on the following:</w:t>
      </w:r>
    </w:p>
    <w:p w14:paraId="48539AE5" w14:textId="77777777" w:rsidR="003371A1" w:rsidRPr="008E3646" w:rsidRDefault="003371A1" w:rsidP="003371A1">
      <w:pPr>
        <w:widowControl w:val="0"/>
        <w:autoSpaceDE w:val="0"/>
        <w:autoSpaceDN w:val="0"/>
        <w:adjustRightInd w:val="0"/>
        <w:spacing w:after="80" w:line="264" w:lineRule="auto"/>
        <w:rPr>
          <w:rFonts w:asciiTheme="minorHAnsi" w:hAnsiTheme="minorHAnsi" w:cs="Arial"/>
          <w:color w:val="000000"/>
          <w:sz w:val="22"/>
          <w:szCs w:val="22"/>
        </w:rPr>
      </w:pPr>
    </w:p>
    <w:p w14:paraId="4A6A10E4" w14:textId="5D9473A1" w:rsidR="003371A1" w:rsidRPr="008E3646" w:rsidRDefault="003371A1" w:rsidP="003371A1">
      <w:pPr>
        <w:widowControl w:val="0"/>
        <w:numPr>
          <w:ilvl w:val="0"/>
          <w:numId w:val="11"/>
        </w:numPr>
        <w:tabs>
          <w:tab w:val="left" w:pos="20"/>
          <w:tab w:val="left" w:pos="173"/>
        </w:tabs>
        <w:autoSpaceDE w:val="0"/>
        <w:autoSpaceDN w:val="0"/>
        <w:adjustRightInd w:val="0"/>
        <w:spacing w:after="80" w:line="264" w:lineRule="auto"/>
        <w:ind w:left="173" w:hanging="174"/>
        <w:rPr>
          <w:rFonts w:asciiTheme="minorHAnsi" w:hAnsiTheme="minorHAnsi" w:cs="Arial"/>
          <w:color w:val="000000"/>
          <w:sz w:val="22"/>
          <w:szCs w:val="22"/>
        </w:rPr>
      </w:pPr>
      <w:r w:rsidRPr="008E3646">
        <w:rPr>
          <w:rFonts w:asciiTheme="minorHAnsi" w:hAnsiTheme="minorHAnsi" w:cs="Arial"/>
          <w:b/>
          <w:bCs/>
          <w:color w:val="000000"/>
          <w:sz w:val="22"/>
          <w:szCs w:val="22"/>
        </w:rPr>
        <w:t>Preprocessing and Exploratory Data Analysis</w:t>
      </w:r>
      <w:r w:rsidRPr="008E3646">
        <w:rPr>
          <w:rFonts w:asciiTheme="minorHAnsi" w:hAnsiTheme="minorHAnsi" w:cs="Arial"/>
          <w:color w:val="000000"/>
          <w:sz w:val="22"/>
          <w:szCs w:val="22"/>
        </w:rPr>
        <w:t xml:space="preserve">: </w:t>
      </w:r>
      <w:r w:rsidR="00BA6044" w:rsidRPr="008E3646">
        <w:rPr>
          <w:rFonts w:asciiTheme="minorHAnsi" w:hAnsiTheme="minorHAnsi" w:cs="Arial"/>
          <w:color w:val="000000"/>
          <w:sz w:val="22"/>
          <w:szCs w:val="22"/>
        </w:rPr>
        <w:t>E</w:t>
      </w:r>
      <w:r w:rsidR="003B55AA" w:rsidRPr="008E3646">
        <w:rPr>
          <w:rFonts w:asciiTheme="minorHAnsi" w:hAnsiTheme="minorHAnsi" w:cs="Arial"/>
          <w:color w:val="000000"/>
          <w:sz w:val="22"/>
          <w:szCs w:val="22"/>
        </w:rPr>
        <w:t>xplain how you tried to understand the data, e.g. through plotting or exploratory data analysis. E</w:t>
      </w:r>
      <w:r w:rsidRPr="008E3646">
        <w:rPr>
          <w:rFonts w:asciiTheme="minorHAnsi" w:hAnsiTheme="minorHAnsi" w:cs="Arial"/>
          <w:color w:val="000000"/>
          <w:sz w:val="22"/>
          <w:szCs w:val="22"/>
        </w:rPr>
        <w:t xml:space="preserve">xplain </w:t>
      </w:r>
      <w:r w:rsidR="00D55ADF" w:rsidRPr="008E3646">
        <w:rPr>
          <w:rFonts w:asciiTheme="minorHAnsi" w:hAnsiTheme="minorHAnsi" w:cs="Arial"/>
          <w:color w:val="000000"/>
          <w:sz w:val="22"/>
          <w:szCs w:val="22"/>
        </w:rPr>
        <w:t>all</w:t>
      </w:r>
      <w:r w:rsidRPr="008E3646">
        <w:rPr>
          <w:rFonts w:asciiTheme="minorHAnsi" w:hAnsiTheme="minorHAnsi" w:cs="Arial"/>
          <w:color w:val="000000"/>
          <w:sz w:val="22"/>
          <w:szCs w:val="22"/>
        </w:rPr>
        <w:t xml:space="preserve"> preprocessing steps taken; </w:t>
      </w:r>
      <w:r w:rsidR="00BA6044" w:rsidRPr="008E3646">
        <w:rPr>
          <w:rFonts w:asciiTheme="minorHAnsi" w:hAnsiTheme="minorHAnsi" w:cs="Arial"/>
          <w:color w:val="000000"/>
          <w:sz w:val="22"/>
          <w:szCs w:val="22"/>
        </w:rPr>
        <w:t xml:space="preserve">e.g. what features did you use, and </w:t>
      </w:r>
      <w:r w:rsidRPr="008E3646">
        <w:rPr>
          <w:rFonts w:asciiTheme="minorHAnsi" w:hAnsiTheme="minorHAnsi" w:cs="Arial"/>
          <w:color w:val="000000"/>
          <w:sz w:val="22"/>
          <w:szCs w:val="22"/>
        </w:rPr>
        <w:t>did you perform any feature transformations, and why were these transformations done?</w:t>
      </w:r>
    </w:p>
    <w:p w14:paraId="6216E287" w14:textId="4C1A09D6" w:rsidR="003371A1" w:rsidRPr="008E3646" w:rsidRDefault="003371A1" w:rsidP="003371A1">
      <w:pPr>
        <w:widowControl w:val="0"/>
        <w:numPr>
          <w:ilvl w:val="0"/>
          <w:numId w:val="11"/>
        </w:numPr>
        <w:tabs>
          <w:tab w:val="left" w:pos="20"/>
          <w:tab w:val="left" w:pos="173"/>
        </w:tabs>
        <w:autoSpaceDE w:val="0"/>
        <w:autoSpaceDN w:val="0"/>
        <w:adjustRightInd w:val="0"/>
        <w:spacing w:after="80" w:line="264" w:lineRule="auto"/>
        <w:ind w:left="173" w:hanging="174"/>
        <w:rPr>
          <w:rFonts w:asciiTheme="minorHAnsi" w:hAnsiTheme="minorHAnsi" w:cs="Arial"/>
          <w:color w:val="000000"/>
          <w:sz w:val="22"/>
          <w:szCs w:val="22"/>
        </w:rPr>
      </w:pPr>
      <w:r w:rsidRPr="008E3646">
        <w:rPr>
          <w:rFonts w:asciiTheme="minorHAnsi" w:hAnsiTheme="minorHAnsi" w:cs="Arial"/>
          <w:b/>
          <w:bCs/>
          <w:color w:val="000000"/>
          <w:sz w:val="22"/>
          <w:szCs w:val="22"/>
        </w:rPr>
        <w:t>Data Mining</w:t>
      </w:r>
      <w:r w:rsidRPr="008E3646">
        <w:rPr>
          <w:rFonts w:asciiTheme="minorHAnsi" w:hAnsiTheme="minorHAnsi" w:cs="Arial"/>
          <w:color w:val="000000"/>
          <w:sz w:val="22"/>
          <w:szCs w:val="22"/>
        </w:rPr>
        <w:t xml:space="preserve">: </w:t>
      </w:r>
      <w:r w:rsidR="003A08B0">
        <w:rPr>
          <w:rFonts w:asciiTheme="minorHAnsi" w:hAnsiTheme="minorHAnsi" w:cs="Arial"/>
          <w:color w:val="000000"/>
          <w:sz w:val="22"/>
          <w:szCs w:val="22"/>
        </w:rPr>
        <w:t>C</w:t>
      </w:r>
      <w:r w:rsidR="003B55AA" w:rsidRPr="008E3646">
        <w:rPr>
          <w:rFonts w:asciiTheme="minorHAnsi" w:hAnsiTheme="minorHAnsi" w:cs="Arial"/>
          <w:color w:val="000000"/>
          <w:sz w:val="22"/>
          <w:szCs w:val="22"/>
        </w:rPr>
        <w:t xml:space="preserve">learly describe </w:t>
      </w:r>
      <w:r w:rsidR="00D65316" w:rsidRPr="008E3646">
        <w:rPr>
          <w:rFonts w:asciiTheme="minorHAnsi" w:hAnsiTheme="minorHAnsi" w:cs="Arial"/>
          <w:color w:val="000000"/>
          <w:sz w:val="22"/>
          <w:szCs w:val="22"/>
        </w:rPr>
        <w:t xml:space="preserve">how you ran </w:t>
      </w:r>
      <w:r w:rsidR="003B55AA" w:rsidRPr="008E3646">
        <w:rPr>
          <w:rFonts w:asciiTheme="minorHAnsi" w:hAnsiTheme="minorHAnsi" w:cs="Arial"/>
          <w:color w:val="000000"/>
          <w:sz w:val="22"/>
          <w:szCs w:val="22"/>
        </w:rPr>
        <w:t>your classification model(s).</w:t>
      </w:r>
      <w:r w:rsidRPr="008E3646">
        <w:rPr>
          <w:rFonts w:asciiTheme="minorHAnsi" w:hAnsiTheme="minorHAnsi" w:cs="Arial"/>
          <w:color w:val="000000"/>
          <w:sz w:val="22"/>
          <w:szCs w:val="22"/>
        </w:rPr>
        <w:t xml:space="preserve"> </w:t>
      </w:r>
      <w:r w:rsidR="00D65316" w:rsidRPr="008E3646">
        <w:rPr>
          <w:rFonts w:asciiTheme="minorHAnsi" w:hAnsiTheme="minorHAnsi" w:cs="Arial"/>
          <w:color w:val="000000"/>
          <w:sz w:val="22"/>
          <w:szCs w:val="22"/>
        </w:rPr>
        <w:t xml:space="preserve">You do not need to explain the model itself (e.g. what a random forest is), but should explain all other relevant details for running it. </w:t>
      </w:r>
      <w:r w:rsidR="003B55AA" w:rsidRPr="008E3646">
        <w:rPr>
          <w:rFonts w:asciiTheme="minorHAnsi" w:hAnsiTheme="minorHAnsi" w:cs="Arial"/>
          <w:color w:val="000000"/>
          <w:sz w:val="22"/>
          <w:szCs w:val="22"/>
        </w:rPr>
        <w:t xml:space="preserve">Which approaches did you try? </w:t>
      </w:r>
      <w:r w:rsidR="00D55ADF" w:rsidRPr="008E3646">
        <w:rPr>
          <w:rFonts w:asciiTheme="minorHAnsi" w:hAnsiTheme="minorHAnsi" w:cs="Arial"/>
          <w:color w:val="000000"/>
          <w:sz w:val="22"/>
          <w:szCs w:val="22"/>
        </w:rPr>
        <w:t xml:space="preserve">What values did you use for its hyper-parameters (or other choices involved in the model)? </w:t>
      </w:r>
      <w:r w:rsidRPr="008E3646">
        <w:rPr>
          <w:rFonts w:asciiTheme="minorHAnsi" w:hAnsiTheme="minorHAnsi" w:cs="Arial"/>
          <w:color w:val="000000"/>
          <w:sz w:val="22"/>
          <w:szCs w:val="22"/>
        </w:rPr>
        <w:t xml:space="preserve">How did you select </w:t>
      </w:r>
      <w:r w:rsidR="00D55ADF" w:rsidRPr="008E3646">
        <w:rPr>
          <w:rFonts w:asciiTheme="minorHAnsi" w:hAnsiTheme="minorHAnsi" w:cs="Arial"/>
          <w:color w:val="000000"/>
          <w:sz w:val="22"/>
          <w:szCs w:val="22"/>
        </w:rPr>
        <w:t xml:space="preserve">these </w:t>
      </w:r>
      <w:r w:rsidRPr="008E3646">
        <w:rPr>
          <w:rFonts w:asciiTheme="minorHAnsi" w:hAnsiTheme="minorHAnsi" w:cs="Arial"/>
          <w:color w:val="000000"/>
          <w:sz w:val="22"/>
          <w:szCs w:val="22"/>
        </w:rPr>
        <w:t xml:space="preserve">hyper </w:t>
      </w:r>
      <w:r w:rsidRPr="008E3646">
        <w:rPr>
          <w:rFonts w:asciiTheme="minorHAnsi" w:hAnsiTheme="minorHAnsi" w:cs="Arial"/>
          <w:color w:val="000000"/>
          <w:sz w:val="22"/>
          <w:szCs w:val="22"/>
        </w:rPr>
        <w:lastRenderedPageBreak/>
        <w:t xml:space="preserve">parameters? </w:t>
      </w:r>
    </w:p>
    <w:p w14:paraId="22FD3DDF" w14:textId="289B2D5B" w:rsidR="003371A1" w:rsidRPr="008E3646" w:rsidRDefault="003371A1" w:rsidP="003371A1">
      <w:pPr>
        <w:widowControl w:val="0"/>
        <w:numPr>
          <w:ilvl w:val="0"/>
          <w:numId w:val="11"/>
        </w:numPr>
        <w:tabs>
          <w:tab w:val="left" w:pos="20"/>
          <w:tab w:val="left" w:pos="173"/>
        </w:tabs>
        <w:autoSpaceDE w:val="0"/>
        <w:autoSpaceDN w:val="0"/>
        <w:adjustRightInd w:val="0"/>
        <w:spacing w:after="80" w:line="264" w:lineRule="auto"/>
        <w:ind w:left="173" w:hanging="174"/>
        <w:rPr>
          <w:rFonts w:asciiTheme="minorHAnsi" w:hAnsiTheme="minorHAnsi" w:cs="Helvetica Neue"/>
          <w:b/>
          <w:bCs/>
          <w:color w:val="000000"/>
          <w:sz w:val="22"/>
          <w:szCs w:val="22"/>
        </w:rPr>
      </w:pPr>
      <w:r w:rsidRPr="008E3646">
        <w:rPr>
          <w:rFonts w:asciiTheme="minorHAnsi" w:hAnsiTheme="minorHAnsi" w:cs="Arial"/>
          <w:b/>
          <w:bCs/>
          <w:color w:val="000000"/>
          <w:sz w:val="22"/>
          <w:szCs w:val="22"/>
        </w:rPr>
        <w:t>Evaluation</w:t>
      </w:r>
      <w:r w:rsidR="002367C2">
        <w:rPr>
          <w:rFonts w:asciiTheme="minorHAnsi" w:hAnsiTheme="minorHAnsi" w:cs="Arial"/>
          <w:b/>
          <w:bCs/>
          <w:color w:val="000000"/>
          <w:sz w:val="22"/>
          <w:szCs w:val="22"/>
        </w:rPr>
        <w:t xml:space="preserve"> and</w:t>
      </w:r>
      <w:r w:rsidR="003B55AA" w:rsidRPr="008E3646">
        <w:rPr>
          <w:rFonts w:asciiTheme="minorHAnsi" w:hAnsiTheme="minorHAnsi" w:cs="Arial"/>
          <w:b/>
          <w:bCs/>
          <w:color w:val="000000"/>
          <w:sz w:val="22"/>
          <w:szCs w:val="22"/>
        </w:rPr>
        <w:t xml:space="preserve"> Interpretation</w:t>
      </w:r>
      <w:r w:rsidRPr="008E3646">
        <w:rPr>
          <w:rFonts w:asciiTheme="minorHAnsi" w:hAnsiTheme="minorHAnsi" w:cs="Arial"/>
          <w:color w:val="000000"/>
          <w:sz w:val="22"/>
          <w:szCs w:val="22"/>
        </w:rPr>
        <w:t xml:space="preserve">: </w:t>
      </w:r>
      <w:r w:rsidR="003A08B0">
        <w:rPr>
          <w:rFonts w:asciiTheme="minorHAnsi" w:hAnsiTheme="minorHAnsi" w:cs="Arial"/>
          <w:color w:val="000000"/>
          <w:sz w:val="22"/>
          <w:szCs w:val="22"/>
        </w:rPr>
        <w:t>H</w:t>
      </w:r>
      <w:r w:rsidRPr="008E3646">
        <w:rPr>
          <w:rFonts w:asciiTheme="minorHAnsi" w:hAnsiTheme="minorHAnsi" w:cs="Arial"/>
          <w:color w:val="000000"/>
          <w:sz w:val="22"/>
          <w:szCs w:val="22"/>
        </w:rPr>
        <w:t xml:space="preserve">ow did you compare between different approaches? </w:t>
      </w:r>
      <w:r w:rsidR="003B55AA" w:rsidRPr="008E3646">
        <w:rPr>
          <w:rFonts w:asciiTheme="minorHAnsi" w:hAnsiTheme="minorHAnsi" w:cs="Arial"/>
          <w:color w:val="000000"/>
          <w:sz w:val="22"/>
          <w:szCs w:val="22"/>
        </w:rPr>
        <w:t>Which approaches performed the best, and why?</w:t>
      </w:r>
    </w:p>
    <w:p w14:paraId="67811E43" w14:textId="77777777" w:rsidR="003B55AA" w:rsidRPr="008E3646" w:rsidRDefault="003B55AA" w:rsidP="003371A1">
      <w:pPr>
        <w:widowControl w:val="0"/>
        <w:autoSpaceDE w:val="0"/>
        <w:autoSpaceDN w:val="0"/>
        <w:adjustRightInd w:val="0"/>
        <w:spacing w:after="120" w:line="264" w:lineRule="auto"/>
        <w:rPr>
          <w:rFonts w:asciiTheme="minorHAnsi" w:hAnsiTheme="minorHAnsi" w:cs="Helvetica Neue"/>
          <w:color w:val="000000"/>
          <w:sz w:val="22"/>
          <w:szCs w:val="22"/>
        </w:rPr>
      </w:pPr>
    </w:p>
    <w:p w14:paraId="78A259AB" w14:textId="0D815827" w:rsidR="006806E2" w:rsidRPr="008E3646" w:rsidRDefault="006806E2" w:rsidP="003B55AA">
      <w:pPr>
        <w:widowControl w:val="0"/>
        <w:autoSpaceDE w:val="0"/>
        <w:autoSpaceDN w:val="0"/>
        <w:adjustRightInd w:val="0"/>
        <w:spacing w:after="80" w:line="264" w:lineRule="auto"/>
        <w:rPr>
          <w:rFonts w:asciiTheme="minorHAnsi" w:hAnsiTheme="minorHAnsi" w:cs="Arial"/>
          <w:b/>
          <w:bCs/>
          <w:color w:val="000000"/>
          <w:sz w:val="32"/>
          <w:szCs w:val="32"/>
        </w:rPr>
      </w:pPr>
      <w:r w:rsidRPr="008E3646">
        <w:rPr>
          <w:rFonts w:asciiTheme="minorHAnsi" w:hAnsiTheme="minorHAnsi" w:cs="Arial"/>
          <w:b/>
          <w:bCs/>
          <w:color w:val="000000"/>
          <w:sz w:val="32"/>
          <w:szCs w:val="32"/>
        </w:rPr>
        <w:t>Grading</w:t>
      </w:r>
    </w:p>
    <w:p w14:paraId="361F7F00" w14:textId="5C885A72" w:rsidR="006806E2" w:rsidRPr="008E3646" w:rsidRDefault="006806E2" w:rsidP="006806E2">
      <w:pPr>
        <w:widowControl w:val="0"/>
        <w:autoSpaceDE w:val="0"/>
        <w:autoSpaceDN w:val="0"/>
        <w:adjustRightInd w:val="0"/>
        <w:spacing w:after="120" w:line="264" w:lineRule="auto"/>
        <w:rPr>
          <w:rFonts w:asciiTheme="minorHAnsi" w:hAnsiTheme="minorHAnsi" w:cs="Arial"/>
          <w:color w:val="000000"/>
          <w:sz w:val="22"/>
          <w:szCs w:val="22"/>
        </w:rPr>
      </w:pPr>
      <w:r w:rsidRPr="008E3646">
        <w:rPr>
          <w:rFonts w:asciiTheme="minorHAnsi" w:hAnsiTheme="minorHAnsi" w:cs="Helvetica Neue"/>
          <w:color w:val="000000"/>
          <w:sz w:val="22"/>
          <w:szCs w:val="22"/>
        </w:rPr>
        <w:t xml:space="preserve">Grading will be primarily based on the quality of the methodological approach and the final report – i.e. </w:t>
      </w:r>
      <w:r w:rsidRPr="008E3646">
        <w:rPr>
          <w:rFonts w:asciiTheme="minorHAnsi" w:hAnsiTheme="minorHAnsi" w:cs="Arial"/>
          <w:color w:val="000000"/>
          <w:sz w:val="22"/>
          <w:szCs w:val="22"/>
        </w:rPr>
        <w:t xml:space="preserve">whether your approach is methodologically sound, whether you can understand and clearly describe each step of the data mining process, and whether you are able to build an effective classification model (and clearly explain the steps you have taken to do so). </w:t>
      </w:r>
    </w:p>
    <w:p w14:paraId="7157EAA1" w14:textId="0011D6F6" w:rsidR="006806E2" w:rsidRPr="008E3646" w:rsidRDefault="006806E2" w:rsidP="006806E2">
      <w:pPr>
        <w:widowControl w:val="0"/>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color w:val="000000"/>
          <w:sz w:val="22"/>
          <w:szCs w:val="22"/>
        </w:rPr>
        <w:t>Your scores on the public and private leaderboards will only be used as part of the whole picture, i.e. as</w:t>
      </w:r>
      <w:r w:rsidR="00EF533F">
        <w:rPr>
          <w:rFonts w:asciiTheme="minorHAnsi" w:hAnsiTheme="minorHAnsi" w:cs="Helvetica Neue"/>
          <w:color w:val="000000"/>
          <w:sz w:val="22"/>
          <w:szCs w:val="22"/>
        </w:rPr>
        <w:t xml:space="preserve"> one</w:t>
      </w:r>
      <w:r w:rsidRPr="008E3646">
        <w:rPr>
          <w:rFonts w:asciiTheme="minorHAnsi" w:hAnsiTheme="minorHAnsi" w:cs="Helvetica Neue"/>
          <w:color w:val="000000"/>
          <w:sz w:val="22"/>
          <w:szCs w:val="22"/>
        </w:rPr>
        <w:t xml:space="preserve"> indication of the quality of your methodology</w:t>
      </w:r>
      <w:r w:rsidR="00B1796A">
        <w:rPr>
          <w:rFonts w:asciiTheme="minorHAnsi" w:hAnsiTheme="minorHAnsi" w:cs="Helvetica Neue"/>
          <w:color w:val="000000"/>
          <w:sz w:val="22"/>
          <w:szCs w:val="22"/>
        </w:rPr>
        <w:t xml:space="preserve"> (which will also be assessed based on your report)</w:t>
      </w:r>
      <w:r w:rsidRPr="008E3646">
        <w:rPr>
          <w:rFonts w:asciiTheme="minorHAnsi" w:hAnsiTheme="minorHAnsi" w:cs="Helvetica Neue"/>
          <w:color w:val="000000"/>
          <w:sz w:val="22"/>
          <w:szCs w:val="22"/>
        </w:rPr>
        <w:t xml:space="preserve">. Scoring well on the leaderboard is not a requirement for getting very good scores - it is possible to get full credit as long as your overall approach is sound, of high quality, and meets a reasonable standard of prediction accuracy, even if it does not get top positions on the leaderboard. Even so, attaining top positions in the leaderboard is a significant achievement, so the top 5 or so methods on </w:t>
      </w:r>
      <w:r w:rsidR="004C2368" w:rsidRPr="008E3646">
        <w:rPr>
          <w:rFonts w:asciiTheme="minorHAnsi" w:hAnsiTheme="minorHAnsi" w:cs="Helvetica Neue"/>
          <w:color w:val="000000"/>
          <w:sz w:val="22"/>
          <w:szCs w:val="22"/>
        </w:rPr>
        <w:t xml:space="preserve">each of </w:t>
      </w:r>
      <w:r w:rsidRPr="008E3646">
        <w:rPr>
          <w:rFonts w:asciiTheme="minorHAnsi" w:hAnsiTheme="minorHAnsi" w:cs="Helvetica Neue"/>
          <w:color w:val="000000"/>
          <w:sz w:val="22"/>
          <w:szCs w:val="22"/>
        </w:rPr>
        <w:t xml:space="preserve">the public and private leaderboards will receive very good methodology scores, unless there are significant deficiencies in the approach as outlined in your report. Grading will be based on: </w:t>
      </w:r>
    </w:p>
    <w:p w14:paraId="54D11534" w14:textId="77777777" w:rsidR="006806E2" w:rsidRPr="008E3646" w:rsidRDefault="006806E2" w:rsidP="006806E2">
      <w:pPr>
        <w:pStyle w:val="ListParagraph"/>
        <w:widowControl w:val="0"/>
        <w:numPr>
          <w:ilvl w:val="0"/>
          <w:numId w:val="18"/>
        </w:numPr>
        <w:autoSpaceDE w:val="0"/>
        <w:autoSpaceDN w:val="0"/>
        <w:adjustRightInd w:val="0"/>
        <w:spacing w:after="120" w:line="264" w:lineRule="auto"/>
        <w:rPr>
          <w:rFonts w:asciiTheme="minorHAnsi" w:hAnsiTheme="minorHAnsi" w:cs="Helvetica Neue"/>
          <w:b/>
          <w:color w:val="000000"/>
          <w:sz w:val="22"/>
          <w:szCs w:val="22"/>
        </w:rPr>
      </w:pPr>
      <w:r w:rsidRPr="008E3646">
        <w:rPr>
          <w:rFonts w:asciiTheme="minorHAnsi" w:hAnsiTheme="minorHAnsi" w:cs="Helvetica Neue"/>
          <w:b/>
          <w:color w:val="000000"/>
          <w:sz w:val="22"/>
          <w:szCs w:val="22"/>
        </w:rPr>
        <w:t>Methodological quality: 60%</w:t>
      </w:r>
    </w:p>
    <w:p w14:paraId="74274953" w14:textId="77777777" w:rsidR="006806E2" w:rsidRPr="008E3646" w:rsidRDefault="006806E2" w:rsidP="006806E2">
      <w:pPr>
        <w:pStyle w:val="ListParagraph"/>
        <w:widowControl w:val="0"/>
        <w:numPr>
          <w:ilvl w:val="1"/>
          <w:numId w:val="18"/>
        </w:numPr>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b/>
          <w:color w:val="000000"/>
          <w:sz w:val="22"/>
          <w:szCs w:val="22"/>
        </w:rPr>
        <w:t xml:space="preserve">Preprocessing: </w:t>
      </w:r>
      <w:r w:rsidRPr="008E3646">
        <w:rPr>
          <w:rFonts w:asciiTheme="minorHAnsi" w:hAnsiTheme="minorHAnsi" w:cs="Helvetica Neue"/>
          <w:color w:val="000000"/>
          <w:sz w:val="22"/>
          <w:szCs w:val="22"/>
        </w:rPr>
        <w:t>appropriate preprocessing methods are chosen and correctly implemented; missing values and categorical variables are handled correctly</w:t>
      </w:r>
    </w:p>
    <w:p w14:paraId="2234E266" w14:textId="77777777" w:rsidR="006806E2" w:rsidRPr="008E3646" w:rsidRDefault="006806E2" w:rsidP="006806E2">
      <w:pPr>
        <w:pStyle w:val="ListParagraph"/>
        <w:widowControl w:val="0"/>
        <w:numPr>
          <w:ilvl w:val="1"/>
          <w:numId w:val="18"/>
        </w:numPr>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b/>
          <w:color w:val="000000"/>
          <w:sz w:val="22"/>
          <w:szCs w:val="22"/>
        </w:rPr>
        <w:t>Visualization</w:t>
      </w:r>
      <w:r w:rsidRPr="008E3646">
        <w:rPr>
          <w:rFonts w:asciiTheme="minorHAnsi" w:hAnsiTheme="minorHAnsi" w:cs="Helvetica Neue"/>
          <w:color w:val="000000"/>
          <w:sz w:val="22"/>
          <w:szCs w:val="22"/>
        </w:rPr>
        <w:t>: appropriate and informative use of visualization / figures / plots</w:t>
      </w:r>
    </w:p>
    <w:p w14:paraId="61DE3699" w14:textId="4085DA5A" w:rsidR="006806E2" w:rsidRPr="008E3646" w:rsidRDefault="006806E2" w:rsidP="006806E2">
      <w:pPr>
        <w:pStyle w:val="ListParagraph"/>
        <w:widowControl w:val="0"/>
        <w:numPr>
          <w:ilvl w:val="1"/>
          <w:numId w:val="18"/>
        </w:numPr>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b/>
          <w:color w:val="000000"/>
          <w:sz w:val="22"/>
          <w:szCs w:val="22"/>
        </w:rPr>
        <w:t>Methods</w:t>
      </w:r>
      <w:r w:rsidRPr="008E3646">
        <w:rPr>
          <w:rFonts w:asciiTheme="minorHAnsi" w:hAnsiTheme="minorHAnsi" w:cs="Helvetica Neue"/>
          <w:color w:val="000000"/>
          <w:sz w:val="22"/>
          <w:szCs w:val="22"/>
        </w:rPr>
        <w:t xml:space="preserve">: methods are well motivated and correctly implemented, in a </w:t>
      </w:r>
      <w:r w:rsidR="00585F47" w:rsidRPr="008E3646">
        <w:rPr>
          <w:rFonts w:asciiTheme="minorHAnsi" w:hAnsiTheme="minorHAnsi" w:cs="Helvetica Neue"/>
          <w:color w:val="000000"/>
          <w:sz w:val="22"/>
          <w:szCs w:val="22"/>
        </w:rPr>
        <w:t xml:space="preserve">methodologically </w:t>
      </w:r>
      <w:r w:rsidRPr="008E3646">
        <w:rPr>
          <w:rFonts w:asciiTheme="minorHAnsi" w:hAnsiTheme="minorHAnsi" w:cs="Helvetica Neue"/>
          <w:color w:val="000000"/>
          <w:sz w:val="22"/>
          <w:szCs w:val="22"/>
        </w:rPr>
        <w:t>sound manner</w:t>
      </w:r>
    </w:p>
    <w:p w14:paraId="24E179BB" w14:textId="772644D4" w:rsidR="006806E2" w:rsidRPr="008E3646" w:rsidRDefault="006806E2" w:rsidP="006806E2">
      <w:pPr>
        <w:pStyle w:val="ListParagraph"/>
        <w:widowControl w:val="0"/>
        <w:numPr>
          <w:ilvl w:val="1"/>
          <w:numId w:val="18"/>
        </w:numPr>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b/>
          <w:color w:val="000000"/>
          <w:sz w:val="22"/>
          <w:szCs w:val="22"/>
        </w:rPr>
        <w:t>Evaluation</w:t>
      </w:r>
      <w:r w:rsidRPr="008E3646">
        <w:rPr>
          <w:rFonts w:asciiTheme="minorHAnsi" w:hAnsiTheme="minorHAnsi" w:cs="Helvetica Neue"/>
          <w:color w:val="000000"/>
          <w:sz w:val="22"/>
          <w:szCs w:val="22"/>
        </w:rPr>
        <w:t>: methods are compared or evaluated in an effective manner, with the use of appropriate metrics, and with appropriate experimental setups (e.g. cross-validation</w:t>
      </w:r>
      <w:r w:rsidR="00422D17">
        <w:rPr>
          <w:rFonts w:asciiTheme="minorHAnsi" w:hAnsiTheme="minorHAnsi" w:cs="Helvetica Neue"/>
          <w:color w:val="000000"/>
          <w:sz w:val="22"/>
          <w:szCs w:val="22"/>
        </w:rPr>
        <w:t xml:space="preserve"> or similar approaches</w:t>
      </w:r>
      <w:r w:rsidRPr="008E3646">
        <w:rPr>
          <w:rFonts w:asciiTheme="minorHAnsi" w:hAnsiTheme="minorHAnsi" w:cs="Helvetica Neue"/>
          <w:color w:val="000000"/>
          <w:sz w:val="22"/>
          <w:szCs w:val="22"/>
        </w:rPr>
        <w:t>)</w:t>
      </w:r>
      <w:r w:rsidRPr="008E3646">
        <w:rPr>
          <w:rFonts w:asciiTheme="minorHAnsi" w:hAnsiTheme="minorHAnsi" w:cs="Helvetica Neue"/>
          <w:color w:val="000000"/>
          <w:sz w:val="22"/>
          <w:szCs w:val="22"/>
        </w:rPr>
        <w:br/>
      </w:r>
    </w:p>
    <w:p w14:paraId="7907AEDB" w14:textId="77777777" w:rsidR="006806E2" w:rsidRPr="008E3646" w:rsidRDefault="006806E2" w:rsidP="006806E2">
      <w:pPr>
        <w:pStyle w:val="ListParagraph"/>
        <w:widowControl w:val="0"/>
        <w:numPr>
          <w:ilvl w:val="0"/>
          <w:numId w:val="18"/>
        </w:numPr>
        <w:autoSpaceDE w:val="0"/>
        <w:autoSpaceDN w:val="0"/>
        <w:adjustRightInd w:val="0"/>
        <w:spacing w:after="120" w:line="264" w:lineRule="auto"/>
        <w:rPr>
          <w:rFonts w:asciiTheme="minorHAnsi" w:hAnsiTheme="minorHAnsi" w:cs="Helvetica Neue"/>
          <w:b/>
          <w:color w:val="000000"/>
          <w:sz w:val="22"/>
          <w:szCs w:val="22"/>
        </w:rPr>
      </w:pPr>
      <w:r w:rsidRPr="008E3646">
        <w:rPr>
          <w:rFonts w:asciiTheme="minorHAnsi" w:hAnsiTheme="minorHAnsi" w:cs="Helvetica Neue"/>
          <w:b/>
          <w:color w:val="000000"/>
          <w:sz w:val="22"/>
          <w:szCs w:val="22"/>
        </w:rPr>
        <w:t>Quality of report</w:t>
      </w:r>
      <w:r w:rsidRPr="008E3646">
        <w:rPr>
          <w:rFonts w:asciiTheme="minorHAnsi" w:hAnsiTheme="minorHAnsi" w:cs="Helvetica Neue"/>
          <w:color w:val="000000"/>
          <w:sz w:val="22"/>
          <w:szCs w:val="22"/>
        </w:rPr>
        <w:t xml:space="preserve">: </w:t>
      </w:r>
      <w:r w:rsidRPr="008E3646">
        <w:rPr>
          <w:rFonts w:asciiTheme="minorHAnsi" w:hAnsiTheme="minorHAnsi" w:cs="Helvetica Neue"/>
          <w:b/>
          <w:color w:val="000000"/>
          <w:sz w:val="22"/>
          <w:szCs w:val="22"/>
        </w:rPr>
        <w:t>30%</w:t>
      </w:r>
    </w:p>
    <w:p w14:paraId="36CC030B" w14:textId="795F0A97" w:rsidR="006806E2" w:rsidRPr="008E3646" w:rsidRDefault="006806E2" w:rsidP="006806E2">
      <w:pPr>
        <w:pStyle w:val="ListParagraph"/>
        <w:widowControl w:val="0"/>
        <w:autoSpaceDE w:val="0"/>
        <w:autoSpaceDN w:val="0"/>
        <w:adjustRightInd w:val="0"/>
        <w:spacing w:after="120" w:line="264" w:lineRule="auto"/>
        <w:ind w:left="1500"/>
        <w:rPr>
          <w:rFonts w:asciiTheme="minorHAnsi" w:hAnsiTheme="minorHAnsi" w:cs="Helvetica Neue"/>
          <w:color w:val="000000"/>
          <w:sz w:val="22"/>
          <w:szCs w:val="22"/>
        </w:rPr>
      </w:pPr>
      <w:r w:rsidRPr="008E3646">
        <w:rPr>
          <w:rFonts w:asciiTheme="minorHAnsi" w:hAnsiTheme="minorHAnsi" w:cs="Helvetica Neue"/>
          <w:color w:val="000000"/>
          <w:sz w:val="22"/>
          <w:szCs w:val="22"/>
        </w:rPr>
        <w:t>Report explains the results in a clear and comprehensive manner, demonstrating and communicating correct understanding of the various steps you have done</w:t>
      </w:r>
      <w:r w:rsidRPr="008E3646">
        <w:rPr>
          <w:rFonts w:asciiTheme="minorHAnsi" w:hAnsiTheme="minorHAnsi" w:cs="Helvetica Neue"/>
          <w:color w:val="000000"/>
          <w:sz w:val="22"/>
          <w:szCs w:val="22"/>
        </w:rPr>
        <w:br/>
      </w:r>
    </w:p>
    <w:p w14:paraId="4B9D7DA9" w14:textId="77777777" w:rsidR="006806E2" w:rsidRPr="008E3646" w:rsidRDefault="006806E2" w:rsidP="006806E2">
      <w:pPr>
        <w:pStyle w:val="ListParagraph"/>
        <w:widowControl w:val="0"/>
        <w:numPr>
          <w:ilvl w:val="0"/>
          <w:numId w:val="18"/>
        </w:numPr>
        <w:autoSpaceDE w:val="0"/>
        <w:autoSpaceDN w:val="0"/>
        <w:adjustRightInd w:val="0"/>
        <w:spacing w:after="120" w:line="264" w:lineRule="auto"/>
        <w:rPr>
          <w:rFonts w:asciiTheme="minorHAnsi" w:hAnsiTheme="minorHAnsi" w:cs="Helvetica Neue"/>
          <w:b/>
          <w:color w:val="000000"/>
          <w:sz w:val="22"/>
          <w:szCs w:val="22"/>
        </w:rPr>
      </w:pPr>
      <w:r w:rsidRPr="008E3646">
        <w:rPr>
          <w:rFonts w:asciiTheme="minorHAnsi" w:hAnsiTheme="minorHAnsi" w:cs="Helvetica Neue"/>
          <w:b/>
          <w:color w:val="000000"/>
          <w:sz w:val="22"/>
          <w:szCs w:val="22"/>
        </w:rPr>
        <w:t>Reproducibility: 10%</w:t>
      </w:r>
      <w:r w:rsidRPr="008E3646">
        <w:rPr>
          <w:rFonts w:asciiTheme="minorHAnsi" w:hAnsiTheme="minorHAnsi" w:cs="Helvetica Neue"/>
          <w:color w:val="000000"/>
          <w:sz w:val="22"/>
          <w:szCs w:val="22"/>
        </w:rPr>
        <w:t xml:space="preserve"> </w:t>
      </w:r>
    </w:p>
    <w:p w14:paraId="73EA8CDD" w14:textId="77777777" w:rsidR="006806E2" w:rsidRPr="008E3646" w:rsidRDefault="006806E2" w:rsidP="006806E2">
      <w:pPr>
        <w:pStyle w:val="ListParagraph"/>
        <w:widowControl w:val="0"/>
        <w:autoSpaceDE w:val="0"/>
        <w:autoSpaceDN w:val="0"/>
        <w:adjustRightInd w:val="0"/>
        <w:spacing w:after="120" w:line="264" w:lineRule="auto"/>
        <w:ind w:left="1500"/>
        <w:rPr>
          <w:rFonts w:asciiTheme="minorHAnsi" w:hAnsiTheme="minorHAnsi" w:cs="Helvetica Neue"/>
          <w:color w:val="000000"/>
          <w:sz w:val="22"/>
          <w:szCs w:val="22"/>
        </w:rPr>
      </w:pPr>
      <w:r w:rsidRPr="008E3646">
        <w:rPr>
          <w:rFonts w:asciiTheme="minorHAnsi" w:hAnsiTheme="minorHAnsi" w:cs="Helvetica Neue"/>
          <w:color w:val="000000"/>
          <w:sz w:val="22"/>
          <w:szCs w:val="22"/>
        </w:rPr>
        <w:t>Code is included, and is sufficiently well-organized and readable so as to be usable by an outsider</w:t>
      </w:r>
    </w:p>
    <w:p w14:paraId="0757000B" w14:textId="77777777" w:rsidR="006806E2" w:rsidRPr="008E3646" w:rsidRDefault="006806E2" w:rsidP="003B55AA">
      <w:pPr>
        <w:widowControl w:val="0"/>
        <w:autoSpaceDE w:val="0"/>
        <w:autoSpaceDN w:val="0"/>
        <w:adjustRightInd w:val="0"/>
        <w:spacing w:after="80" w:line="264" w:lineRule="auto"/>
        <w:rPr>
          <w:rFonts w:asciiTheme="minorHAnsi" w:hAnsiTheme="minorHAnsi" w:cs="Arial"/>
          <w:b/>
          <w:bCs/>
          <w:color w:val="000000"/>
          <w:sz w:val="32"/>
          <w:szCs w:val="32"/>
        </w:rPr>
      </w:pPr>
    </w:p>
    <w:p w14:paraId="7FDF5025" w14:textId="6CC36954" w:rsidR="00D65316" w:rsidRPr="008E3646" w:rsidRDefault="00D65316" w:rsidP="003B55AA">
      <w:pPr>
        <w:widowControl w:val="0"/>
        <w:autoSpaceDE w:val="0"/>
        <w:autoSpaceDN w:val="0"/>
        <w:adjustRightInd w:val="0"/>
        <w:spacing w:after="80" w:line="264" w:lineRule="auto"/>
        <w:rPr>
          <w:rFonts w:asciiTheme="minorHAnsi" w:hAnsiTheme="minorHAnsi" w:cs="Arial"/>
          <w:b/>
          <w:bCs/>
          <w:color w:val="000000"/>
          <w:sz w:val="32"/>
          <w:szCs w:val="32"/>
        </w:rPr>
      </w:pPr>
      <w:r w:rsidRPr="008E3646">
        <w:rPr>
          <w:rFonts w:asciiTheme="minorHAnsi" w:hAnsiTheme="minorHAnsi" w:cs="Arial"/>
          <w:b/>
          <w:bCs/>
          <w:color w:val="000000"/>
          <w:sz w:val="32"/>
          <w:szCs w:val="32"/>
        </w:rPr>
        <w:t>Helpful Resources</w:t>
      </w:r>
    </w:p>
    <w:p w14:paraId="49DF2650" w14:textId="77777777" w:rsidR="00D65316" w:rsidRPr="008E3646" w:rsidRDefault="00D65316" w:rsidP="00D65316">
      <w:pPr>
        <w:widowControl w:val="0"/>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color w:val="000000"/>
          <w:sz w:val="22"/>
          <w:szCs w:val="22"/>
        </w:rPr>
        <w:t>Some useful resources include the following:</w:t>
      </w:r>
      <w:r w:rsidRPr="008E3646">
        <w:rPr>
          <w:rFonts w:asciiTheme="minorHAnsi" w:hAnsiTheme="minorHAnsi" w:cs="Helvetica Neue"/>
          <w:color w:val="000000"/>
          <w:sz w:val="22"/>
          <w:szCs w:val="22"/>
        </w:rPr>
        <w:br/>
      </w:r>
    </w:p>
    <w:p w14:paraId="10CDA62E" w14:textId="77777777" w:rsidR="00D65316" w:rsidRPr="008E3646" w:rsidRDefault="00D65316" w:rsidP="00D65316">
      <w:pPr>
        <w:pStyle w:val="ListParagraph"/>
        <w:widowControl w:val="0"/>
        <w:numPr>
          <w:ilvl w:val="0"/>
          <w:numId w:val="14"/>
        </w:numPr>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b/>
          <w:color w:val="000000"/>
          <w:sz w:val="22"/>
          <w:szCs w:val="22"/>
        </w:rPr>
        <w:lastRenderedPageBreak/>
        <w:t>Getting Started Guide on Kaggle</w:t>
      </w:r>
      <w:r w:rsidRPr="008E3646">
        <w:rPr>
          <w:rFonts w:asciiTheme="minorHAnsi" w:hAnsiTheme="minorHAnsi" w:cs="Helvetica Neue"/>
          <w:color w:val="000000"/>
          <w:sz w:val="22"/>
          <w:szCs w:val="22"/>
        </w:rPr>
        <w:t xml:space="preserve">: </w:t>
      </w:r>
      <w:hyperlink r:id="rId13" w:history="1">
        <w:r w:rsidRPr="008E3646">
          <w:rPr>
            <w:rStyle w:val="Hyperlink"/>
            <w:rFonts w:asciiTheme="minorHAnsi" w:hAnsiTheme="minorHAnsi" w:cs="Helvetica Neue"/>
            <w:sz w:val="22"/>
            <w:szCs w:val="22"/>
          </w:rPr>
          <w:t>https://www.kaggle.com/getting-started/45113</w:t>
        </w:r>
      </w:hyperlink>
      <w:r w:rsidRPr="008E3646">
        <w:rPr>
          <w:rFonts w:asciiTheme="minorHAnsi" w:hAnsiTheme="minorHAnsi" w:cs="Helvetica Neue"/>
          <w:color w:val="000000"/>
          <w:sz w:val="22"/>
          <w:szCs w:val="22"/>
        </w:rPr>
        <w:t xml:space="preserve"> </w:t>
      </w:r>
      <w:r w:rsidRPr="008E3646">
        <w:rPr>
          <w:rFonts w:asciiTheme="minorHAnsi" w:hAnsiTheme="minorHAnsi" w:cs="Helvetica Neue"/>
          <w:color w:val="000000"/>
          <w:sz w:val="22"/>
          <w:szCs w:val="22"/>
        </w:rPr>
        <w:br/>
      </w:r>
    </w:p>
    <w:p w14:paraId="3C6CE164" w14:textId="77777777" w:rsidR="00D65316" w:rsidRPr="008E3646" w:rsidRDefault="00D65316" w:rsidP="00D65316">
      <w:pPr>
        <w:pStyle w:val="ListParagraph"/>
        <w:widowControl w:val="0"/>
        <w:numPr>
          <w:ilvl w:val="0"/>
          <w:numId w:val="14"/>
        </w:numPr>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b/>
          <w:color w:val="000000"/>
          <w:sz w:val="22"/>
          <w:szCs w:val="22"/>
        </w:rPr>
        <w:t>Exploratory Data Analysis</w:t>
      </w:r>
      <w:r w:rsidRPr="008E3646">
        <w:rPr>
          <w:rFonts w:asciiTheme="minorHAnsi" w:hAnsiTheme="minorHAnsi" w:cs="Helvetica Neue"/>
          <w:color w:val="000000"/>
          <w:sz w:val="22"/>
          <w:szCs w:val="22"/>
        </w:rPr>
        <w:t xml:space="preserve">: </w:t>
      </w:r>
      <w:hyperlink r:id="rId14" w:history="1">
        <w:r w:rsidRPr="008E3646">
          <w:rPr>
            <w:rStyle w:val="Hyperlink"/>
            <w:rFonts w:asciiTheme="minorHAnsi" w:hAnsiTheme="minorHAnsi" w:cs="Helvetica Neue"/>
            <w:sz w:val="22"/>
            <w:szCs w:val="22"/>
          </w:rPr>
          <w:t>https://www.kaggle.com/kashnitsky/topic-1-exploratory-data-analysis-with-pandas</w:t>
        </w:r>
      </w:hyperlink>
    </w:p>
    <w:p w14:paraId="380F9963" w14:textId="77777777" w:rsidR="00D65316" w:rsidRPr="008E3646" w:rsidRDefault="00D65316" w:rsidP="00D65316">
      <w:pPr>
        <w:pStyle w:val="ListParagraph"/>
        <w:widowControl w:val="0"/>
        <w:autoSpaceDE w:val="0"/>
        <w:autoSpaceDN w:val="0"/>
        <w:adjustRightInd w:val="0"/>
        <w:spacing w:after="120" w:line="264" w:lineRule="auto"/>
        <w:ind w:left="780"/>
        <w:rPr>
          <w:rFonts w:asciiTheme="minorHAnsi" w:hAnsiTheme="minorHAnsi" w:cs="Helvetica Neue"/>
          <w:color w:val="000000"/>
          <w:sz w:val="22"/>
          <w:szCs w:val="22"/>
        </w:rPr>
      </w:pPr>
    </w:p>
    <w:p w14:paraId="497C3F8F" w14:textId="4C236ACE" w:rsidR="00D65316" w:rsidRPr="008E3646" w:rsidRDefault="00D65316" w:rsidP="00D65316">
      <w:pPr>
        <w:pStyle w:val="ListParagraph"/>
        <w:widowControl w:val="0"/>
        <w:numPr>
          <w:ilvl w:val="0"/>
          <w:numId w:val="14"/>
        </w:numPr>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b/>
          <w:color w:val="000000"/>
          <w:sz w:val="22"/>
          <w:szCs w:val="22"/>
        </w:rPr>
        <w:t>Evaluation using Cross Validation</w:t>
      </w:r>
      <w:r w:rsidRPr="008E3646">
        <w:rPr>
          <w:rFonts w:asciiTheme="minorHAnsi" w:hAnsiTheme="minorHAnsi" w:cs="Helvetica Neue"/>
          <w:color w:val="000000"/>
          <w:sz w:val="22"/>
          <w:szCs w:val="22"/>
        </w:rPr>
        <w:t xml:space="preserve">: </w:t>
      </w:r>
      <w:hyperlink r:id="rId15" w:history="1">
        <w:r w:rsidRPr="008E3646">
          <w:rPr>
            <w:rStyle w:val="Hyperlink"/>
            <w:rFonts w:asciiTheme="minorHAnsi" w:hAnsiTheme="minorHAnsi" w:cs="Helvetica Neue"/>
            <w:sz w:val="22"/>
            <w:szCs w:val="22"/>
          </w:rPr>
          <w:t>https://www.kaggle.com/dansbecker/cross-validation</w:t>
        </w:r>
      </w:hyperlink>
      <w:r w:rsidRPr="008E3646">
        <w:rPr>
          <w:rFonts w:asciiTheme="minorHAnsi" w:hAnsiTheme="minorHAnsi" w:cs="Helvetica Neue"/>
          <w:color w:val="000000"/>
          <w:sz w:val="22"/>
          <w:szCs w:val="22"/>
        </w:rPr>
        <w:t xml:space="preserve">: Cross validation (or similar </w:t>
      </w:r>
      <w:r w:rsidR="00E8575A">
        <w:rPr>
          <w:rFonts w:asciiTheme="minorHAnsi" w:hAnsiTheme="minorHAnsi" w:cs="Helvetica Neue"/>
          <w:color w:val="000000"/>
          <w:sz w:val="22"/>
          <w:szCs w:val="22"/>
        </w:rPr>
        <w:t>tools</w:t>
      </w:r>
      <w:r w:rsidRPr="008E3646">
        <w:rPr>
          <w:rFonts w:asciiTheme="minorHAnsi" w:hAnsiTheme="minorHAnsi" w:cs="Helvetica Neue"/>
          <w:color w:val="000000"/>
          <w:sz w:val="22"/>
          <w:szCs w:val="22"/>
        </w:rPr>
        <w:t xml:space="preserve">) are important in evaluating your approach to see which of various approaches works better. Note that you should not rely solely on the public leaderboard for this, as you are only allowed 2 submissions per day (and also, this </w:t>
      </w:r>
      <w:r w:rsidR="00460450">
        <w:rPr>
          <w:rFonts w:asciiTheme="minorHAnsi" w:hAnsiTheme="minorHAnsi" w:cs="Helvetica Neue"/>
          <w:color w:val="000000"/>
          <w:sz w:val="22"/>
          <w:szCs w:val="22"/>
        </w:rPr>
        <w:t>may</w:t>
      </w:r>
      <w:r w:rsidRPr="008E3646">
        <w:rPr>
          <w:rFonts w:asciiTheme="minorHAnsi" w:hAnsiTheme="minorHAnsi" w:cs="Helvetica Neue"/>
          <w:color w:val="000000"/>
          <w:sz w:val="22"/>
          <w:szCs w:val="22"/>
        </w:rPr>
        <w:t xml:space="preserve"> overfit to the public leaderboard</w:t>
      </w:r>
      <w:r w:rsidR="0067187B">
        <w:rPr>
          <w:rFonts w:asciiTheme="minorHAnsi" w:hAnsiTheme="minorHAnsi" w:cs="Helvetica Neue"/>
          <w:color w:val="000000"/>
          <w:sz w:val="22"/>
          <w:szCs w:val="22"/>
        </w:rPr>
        <w:t>, which would affect your score on the private leaderboard</w:t>
      </w:r>
      <w:r w:rsidRPr="008E3646">
        <w:rPr>
          <w:rFonts w:asciiTheme="minorHAnsi" w:hAnsiTheme="minorHAnsi" w:cs="Helvetica Neue"/>
          <w:color w:val="000000"/>
          <w:sz w:val="22"/>
          <w:szCs w:val="22"/>
        </w:rPr>
        <w:t>)</w:t>
      </w:r>
      <w:r w:rsidR="0067187B">
        <w:rPr>
          <w:rFonts w:asciiTheme="minorHAnsi" w:hAnsiTheme="minorHAnsi" w:cs="Helvetica Neue"/>
          <w:color w:val="000000"/>
          <w:sz w:val="22"/>
          <w:szCs w:val="22"/>
        </w:rPr>
        <w:t>.</w:t>
      </w:r>
      <w:r w:rsidRPr="008E3646">
        <w:rPr>
          <w:rFonts w:asciiTheme="minorHAnsi" w:hAnsiTheme="minorHAnsi" w:cs="Helvetica Neue"/>
          <w:color w:val="000000"/>
          <w:sz w:val="22"/>
          <w:szCs w:val="22"/>
        </w:rPr>
        <w:br/>
      </w:r>
    </w:p>
    <w:p w14:paraId="3E9F2D90" w14:textId="6AB99FCB" w:rsidR="00D65316" w:rsidRPr="008E3646" w:rsidRDefault="00D65316" w:rsidP="00D65316">
      <w:pPr>
        <w:pStyle w:val="ListParagraph"/>
        <w:widowControl w:val="0"/>
        <w:numPr>
          <w:ilvl w:val="0"/>
          <w:numId w:val="14"/>
        </w:numPr>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b/>
          <w:color w:val="000000"/>
          <w:sz w:val="22"/>
          <w:szCs w:val="22"/>
        </w:rPr>
        <w:t>Avoiding Data Leakage</w:t>
      </w:r>
      <w:r w:rsidRPr="008E3646">
        <w:rPr>
          <w:rFonts w:asciiTheme="minorHAnsi" w:hAnsiTheme="minorHAnsi" w:cs="Helvetica Neue"/>
          <w:color w:val="000000"/>
          <w:sz w:val="22"/>
          <w:szCs w:val="22"/>
        </w:rPr>
        <w:t xml:space="preserve">: </w:t>
      </w:r>
      <w:hyperlink r:id="rId16" w:history="1">
        <w:r w:rsidRPr="008E3646">
          <w:rPr>
            <w:rStyle w:val="Hyperlink"/>
            <w:rFonts w:asciiTheme="minorHAnsi" w:hAnsiTheme="minorHAnsi" w:cs="Helvetica Neue"/>
            <w:sz w:val="22"/>
            <w:szCs w:val="22"/>
          </w:rPr>
          <w:t>https://www.kaggle.com/dansbecker/data-leakage/</w:t>
        </w:r>
      </w:hyperlink>
      <w:r w:rsidRPr="008E3646">
        <w:rPr>
          <w:rFonts w:asciiTheme="minorHAnsi" w:hAnsiTheme="minorHAnsi" w:cs="Helvetica Neue"/>
          <w:color w:val="000000"/>
          <w:sz w:val="22"/>
          <w:szCs w:val="22"/>
        </w:rPr>
        <w:t>: Data leakage is a commonly encountered problem on Kaggle</w:t>
      </w:r>
      <w:r w:rsidR="00E77186">
        <w:rPr>
          <w:rFonts w:asciiTheme="minorHAnsi" w:hAnsiTheme="minorHAnsi" w:cs="Helvetica Neue"/>
          <w:color w:val="000000"/>
          <w:sz w:val="22"/>
          <w:szCs w:val="22"/>
        </w:rPr>
        <w:t xml:space="preserve"> (and similar settings)</w:t>
      </w:r>
      <w:r w:rsidR="005744B3">
        <w:rPr>
          <w:rFonts w:asciiTheme="minorHAnsi" w:hAnsiTheme="minorHAnsi" w:cs="Helvetica Neue"/>
          <w:color w:val="000000"/>
          <w:sz w:val="22"/>
          <w:szCs w:val="22"/>
        </w:rPr>
        <w:t>. Informally, for test accuracy to be meaningful, the algorithm being tested should</w:t>
      </w:r>
      <w:r w:rsidR="00F5058D">
        <w:rPr>
          <w:rFonts w:asciiTheme="minorHAnsi" w:hAnsiTheme="minorHAnsi" w:cs="Helvetica Neue"/>
          <w:color w:val="000000"/>
          <w:sz w:val="22"/>
          <w:szCs w:val="22"/>
        </w:rPr>
        <w:t xml:space="preserve"> generally</w:t>
      </w:r>
      <w:r w:rsidR="005744B3">
        <w:rPr>
          <w:rFonts w:asciiTheme="minorHAnsi" w:hAnsiTheme="minorHAnsi" w:cs="Helvetica Neue"/>
          <w:color w:val="000000"/>
          <w:sz w:val="22"/>
          <w:szCs w:val="22"/>
        </w:rPr>
        <w:t xml:space="preserve"> not </w:t>
      </w:r>
      <w:r w:rsidR="00802DE9">
        <w:rPr>
          <w:rFonts w:asciiTheme="minorHAnsi" w:hAnsiTheme="minorHAnsi" w:cs="Helvetica Neue"/>
          <w:color w:val="000000"/>
          <w:sz w:val="22"/>
          <w:szCs w:val="22"/>
        </w:rPr>
        <w:t xml:space="preserve">be trained on </w:t>
      </w:r>
      <w:r w:rsidR="005744B3">
        <w:rPr>
          <w:rFonts w:asciiTheme="minorHAnsi" w:hAnsiTheme="minorHAnsi" w:cs="Helvetica Neue"/>
          <w:color w:val="000000"/>
          <w:sz w:val="22"/>
          <w:szCs w:val="22"/>
        </w:rPr>
        <w:t>information from the test data. Data leakage</w:t>
      </w:r>
      <w:r w:rsidRPr="008E3646">
        <w:rPr>
          <w:rFonts w:asciiTheme="minorHAnsi" w:hAnsiTheme="minorHAnsi" w:cs="Helvetica Neue"/>
          <w:color w:val="000000"/>
          <w:sz w:val="22"/>
          <w:szCs w:val="22"/>
        </w:rPr>
        <w:t xml:space="preserve"> </w:t>
      </w:r>
      <w:r w:rsidR="005744B3">
        <w:rPr>
          <w:rFonts w:asciiTheme="minorHAnsi" w:hAnsiTheme="minorHAnsi" w:cs="Helvetica Neue"/>
          <w:color w:val="000000"/>
          <w:sz w:val="22"/>
          <w:szCs w:val="22"/>
        </w:rPr>
        <w:t xml:space="preserve">means that </w:t>
      </w:r>
      <w:r w:rsidRPr="008E3646">
        <w:rPr>
          <w:rFonts w:asciiTheme="minorHAnsi" w:hAnsiTheme="minorHAnsi" w:cs="Helvetica Neue"/>
          <w:color w:val="000000"/>
          <w:sz w:val="22"/>
          <w:szCs w:val="22"/>
        </w:rPr>
        <w:t>there is “leakage of information” from your test set to your training set, which makes test accuracy an unreliable metric. This can happen in subtle ways, e.g. when the training and test set col</w:t>
      </w:r>
      <w:r w:rsidR="00D75FB2">
        <w:rPr>
          <w:rFonts w:asciiTheme="minorHAnsi" w:hAnsiTheme="minorHAnsi" w:cs="Helvetica Neue"/>
          <w:color w:val="000000"/>
          <w:sz w:val="22"/>
          <w:szCs w:val="22"/>
        </w:rPr>
        <w:t>umns are preprocessed together, such as through normalization.</w:t>
      </w:r>
      <w:r w:rsidRPr="008E3646">
        <w:rPr>
          <w:rFonts w:asciiTheme="minorHAnsi" w:hAnsiTheme="minorHAnsi" w:cs="Helvetica Neue"/>
          <w:color w:val="000000"/>
          <w:sz w:val="22"/>
          <w:szCs w:val="22"/>
        </w:rPr>
        <w:br/>
      </w:r>
    </w:p>
    <w:p w14:paraId="7BA3B444" w14:textId="77777777" w:rsidR="00D65316" w:rsidRPr="008E3646" w:rsidRDefault="00D65316" w:rsidP="00D65316">
      <w:pPr>
        <w:pStyle w:val="ListParagraph"/>
        <w:widowControl w:val="0"/>
        <w:numPr>
          <w:ilvl w:val="0"/>
          <w:numId w:val="14"/>
        </w:numPr>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b/>
          <w:color w:val="000000"/>
          <w:sz w:val="22"/>
          <w:szCs w:val="22"/>
        </w:rPr>
        <w:t xml:space="preserve">Additional Learning Materials on Kaggle: </w:t>
      </w:r>
      <w:r w:rsidRPr="008E3646">
        <w:rPr>
          <w:rFonts w:asciiTheme="minorHAnsi" w:hAnsiTheme="minorHAnsi" w:cs="Helvetica Neue"/>
          <w:color w:val="000000"/>
          <w:sz w:val="22"/>
          <w:szCs w:val="22"/>
        </w:rPr>
        <w:t xml:space="preserve">see </w:t>
      </w:r>
      <w:hyperlink r:id="rId17" w:history="1">
        <w:r w:rsidRPr="008E3646">
          <w:rPr>
            <w:rStyle w:val="Hyperlink"/>
            <w:rFonts w:asciiTheme="minorHAnsi" w:hAnsiTheme="minorHAnsi" w:cs="Helvetica Neue"/>
            <w:sz w:val="22"/>
            <w:szCs w:val="22"/>
          </w:rPr>
          <w:t>https://www.kaggle.com/dansbecker/learning-materials-on-kaggle</w:t>
        </w:r>
      </w:hyperlink>
      <w:r w:rsidRPr="008E3646">
        <w:rPr>
          <w:rFonts w:asciiTheme="minorHAnsi" w:hAnsiTheme="minorHAnsi" w:cs="Helvetica Neue"/>
          <w:color w:val="000000"/>
          <w:sz w:val="22"/>
          <w:szCs w:val="22"/>
        </w:rPr>
        <w:t xml:space="preserve"> for a comprehensive and useful list of resources, e.g. on handling categorical data. </w:t>
      </w:r>
    </w:p>
    <w:p w14:paraId="1B453A6D" w14:textId="77777777" w:rsidR="00D65316" w:rsidRPr="008E3646" w:rsidRDefault="00D65316" w:rsidP="003B55AA">
      <w:pPr>
        <w:widowControl w:val="0"/>
        <w:autoSpaceDE w:val="0"/>
        <w:autoSpaceDN w:val="0"/>
        <w:adjustRightInd w:val="0"/>
        <w:spacing w:after="80" w:line="264" w:lineRule="auto"/>
        <w:rPr>
          <w:rFonts w:asciiTheme="minorHAnsi" w:hAnsiTheme="minorHAnsi" w:cs="Arial"/>
          <w:b/>
          <w:bCs/>
          <w:color w:val="000000"/>
          <w:sz w:val="32"/>
          <w:szCs w:val="32"/>
        </w:rPr>
      </w:pPr>
    </w:p>
    <w:p w14:paraId="7867D592" w14:textId="3512A10A" w:rsidR="003B55AA" w:rsidRPr="008E3646" w:rsidRDefault="003B55AA" w:rsidP="003B55AA">
      <w:pPr>
        <w:widowControl w:val="0"/>
        <w:autoSpaceDE w:val="0"/>
        <w:autoSpaceDN w:val="0"/>
        <w:adjustRightInd w:val="0"/>
        <w:spacing w:after="80" w:line="264" w:lineRule="auto"/>
        <w:rPr>
          <w:rFonts w:asciiTheme="minorHAnsi" w:hAnsiTheme="minorHAnsi" w:cs="Arial"/>
          <w:b/>
          <w:bCs/>
          <w:color w:val="000000"/>
          <w:sz w:val="32"/>
          <w:szCs w:val="32"/>
        </w:rPr>
      </w:pPr>
      <w:r w:rsidRPr="008E3646">
        <w:rPr>
          <w:rFonts w:asciiTheme="minorHAnsi" w:hAnsiTheme="minorHAnsi" w:cs="Arial"/>
          <w:b/>
          <w:bCs/>
          <w:color w:val="000000"/>
          <w:sz w:val="32"/>
          <w:szCs w:val="32"/>
        </w:rPr>
        <w:t>Frequently Asked Questions</w:t>
      </w:r>
      <w:r w:rsidR="007E6A5B" w:rsidRPr="008E3646">
        <w:rPr>
          <w:rFonts w:asciiTheme="minorHAnsi" w:hAnsiTheme="minorHAnsi" w:cs="Arial"/>
          <w:b/>
          <w:bCs/>
          <w:color w:val="000000"/>
          <w:sz w:val="32"/>
          <w:szCs w:val="32"/>
        </w:rPr>
        <w:br/>
      </w:r>
    </w:p>
    <w:p w14:paraId="5DA55869" w14:textId="47C9EE3E" w:rsidR="003B55AA" w:rsidRPr="008E3646" w:rsidRDefault="007E6A5B" w:rsidP="00260AB3">
      <w:pPr>
        <w:pStyle w:val="ListParagraph"/>
        <w:widowControl w:val="0"/>
        <w:numPr>
          <w:ilvl w:val="0"/>
          <w:numId w:val="13"/>
        </w:numPr>
        <w:autoSpaceDE w:val="0"/>
        <w:autoSpaceDN w:val="0"/>
        <w:adjustRightInd w:val="0"/>
        <w:spacing w:after="120" w:line="264" w:lineRule="auto"/>
        <w:rPr>
          <w:rFonts w:asciiTheme="minorHAnsi" w:hAnsiTheme="minorHAnsi" w:cs="Helvetica Neue"/>
          <w:b/>
          <w:color w:val="000000"/>
          <w:sz w:val="22"/>
          <w:szCs w:val="22"/>
        </w:rPr>
      </w:pPr>
      <w:r w:rsidRPr="008E3646">
        <w:rPr>
          <w:rFonts w:asciiTheme="minorHAnsi" w:hAnsiTheme="minorHAnsi" w:cs="Helvetica Neue"/>
          <w:b/>
          <w:color w:val="000000"/>
          <w:sz w:val="22"/>
          <w:szCs w:val="22"/>
        </w:rPr>
        <w:t xml:space="preserve">What </w:t>
      </w:r>
      <w:r w:rsidR="00570ED2" w:rsidRPr="008E3646">
        <w:rPr>
          <w:rFonts w:asciiTheme="minorHAnsi" w:hAnsiTheme="minorHAnsi" w:cs="Helvetica Neue"/>
          <w:b/>
          <w:color w:val="000000"/>
          <w:sz w:val="22"/>
          <w:szCs w:val="22"/>
        </w:rPr>
        <w:t xml:space="preserve">size </w:t>
      </w:r>
      <w:r w:rsidRPr="008E3646">
        <w:rPr>
          <w:rFonts w:asciiTheme="minorHAnsi" w:hAnsiTheme="minorHAnsi" w:cs="Helvetica Neue"/>
          <w:b/>
          <w:color w:val="000000"/>
          <w:sz w:val="22"/>
          <w:szCs w:val="22"/>
        </w:rPr>
        <w:t>groups are allowed?</w:t>
      </w:r>
    </w:p>
    <w:p w14:paraId="5920DC9B" w14:textId="02AFF1B6" w:rsidR="007E6A5B" w:rsidRPr="008E3646" w:rsidRDefault="007E6A5B" w:rsidP="007E6A5B">
      <w:pPr>
        <w:widowControl w:val="0"/>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color w:val="000000"/>
          <w:sz w:val="22"/>
          <w:szCs w:val="22"/>
        </w:rPr>
        <w:t xml:space="preserve">You </w:t>
      </w:r>
      <w:r w:rsidR="00CB21A2" w:rsidRPr="008E3646">
        <w:rPr>
          <w:rFonts w:asciiTheme="minorHAnsi" w:hAnsiTheme="minorHAnsi" w:cs="Helvetica Neue"/>
          <w:color w:val="000000"/>
          <w:sz w:val="22"/>
          <w:szCs w:val="22"/>
        </w:rPr>
        <w:t xml:space="preserve">are encouraged to work in </w:t>
      </w:r>
      <w:r w:rsidRPr="008E3646">
        <w:rPr>
          <w:rFonts w:asciiTheme="minorHAnsi" w:hAnsiTheme="minorHAnsi" w:cs="Helvetica Neue"/>
          <w:color w:val="000000"/>
          <w:sz w:val="22"/>
          <w:szCs w:val="22"/>
        </w:rPr>
        <w:t>groups of 2-3</w:t>
      </w:r>
      <w:r w:rsidR="00CB21A2" w:rsidRPr="008E3646">
        <w:rPr>
          <w:rFonts w:asciiTheme="minorHAnsi" w:hAnsiTheme="minorHAnsi" w:cs="Helvetica Neue"/>
          <w:color w:val="000000"/>
          <w:sz w:val="22"/>
          <w:szCs w:val="22"/>
        </w:rPr>
        <w:t>, but can work individually if</w:t>
      </w:r>
      <w:r w:rsidR="007F673F" w:rsidRPr="008E3646">
        <w:rPr>
          <w:rFonts w:asciiTheme="minorHAnsi" w:hAnsiTheme="minorHAnsi" w:cs="Helvetica Neue"/>
          <w:color w:val="000000"/>
          <w:sz w:val="22"/>
          <w:szCs w:val="22"/>
        </w:rPr>
        <w:t xml:space="preserve"> necessary</w:t>
      </w:r>
      <w:r w:rsidRPr="008E3646">
        <w:rPr>
          <w:rFonts w:asciiTheme="minorHAnsi" w:hAnsiTheme="minorHAnsi" w:cs="Helvetica Neue"/>
          <w:color w:val="000000"/>
          <w:sz w:val="22"/>
          <w:szCs w:val="22"/>
        </w:rPr>
        <w:t xml:space="preserve">. If you work in groups, only one member needs to perform the final submission, but include all your names in the final report. </w:t>
      </w:r>
    </w:p>
    <w:p w14:paraId="5FC2B8FB" w14:textId="77777777" w:rsidR="007E6A5B" w:rsidRPr="008E3646" w:rsidRDefault="007E6A5B" w:rsidP="007E6A5B">
      <w:pPr>
        <w:widowControl w:val="0"/>
        <w:autoSpaceDE w:val="0"/>
        <w:autoSpaceDN w:val="0"/>
        <w:adjustRightInd w:val="0"/>
        <w:spacing w:after="120" w:line="264" w:lineRule="auto"/>
        <w:ind w:left="360"/>
        <w:rPr>
          <w:rFonts w:asciiTheme="minorHAnsi" w:hAnsiTheme="minorHAnsi" w:cs="Helvetica Neue"/>
          <w:color w:val="000000"/>
          <w:sz w:val="22"/>
          <w:szCs w:val="22"/>
        </w:rPr>
      </w:pPr>
    </w:p>
    <w:p w14:paraId="0C9D1B16" w14:textId="39B21211" w:rsidR="007E6A5B" w:rsidRPr="008E3646" w:rsidRDefault="007E6A5B" w:rsidP="00260AB3">
      <w:pPr>
        <w:pStyle w:val="ListParagraph"/>
        <w:widowControl w:val="0"/>
        <w:numPr>
          <w:ilvl w:val="0"/>
          <w:numId w:val="13"/>
        </w:numPr>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b/>
          <w:color w:val="000000"/>
          <w:sz w:val="22"/>
          <w:szCs w:val="22"/>
        </w:rPr>
        <w:t>How does the leaderboard on Kaggle work?</w:t>
      </w:r>
    </w:p>
    <w:p w14:paraId="4257B470" w14:textId="42E043C4" w:rsidR="007E6A5B" w:rsidRPr="008E3646" w:rsidRDefault="007E6A5B" w:rsidP="007E6A5B">
      <w:pPr>
        <w:widowControl w:val="0"/>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color w:val="000000"/>
          <w:sz w:val="22"/>
          <w:szCs w:val="22"/>
        </w:rPr>
        <w:t>The test set has been partitioned randomly</w:t>
      </w:r>
      <w:r w:rsidR="00524AD4" w:rsidRPr="008E3646">
        <w:rPr>
          <w:rFonts w:asciiTheme="minorHAnsi" w:hAnsiTheme="minorHAnsi" w:cs="Helvetica Neue"/>
          <w:color w:val="000000"/>
          <w:sz w:val="22"/>
          <w:szCs w:val="22"/>
        </w:rPr>
        <w:t>:</w:t>
      </w:r>
      <w:r w:rsidRPr="008E3646">
        <w:rPr>
          <w:rFonts w:asciiTheme="minorHAnsi" w:hAnsiTheme="minorHAnsi" w:cs="Helvetica Neue"/>
          <w:color w:val="000000"/>
          <w:sz w:val="22"/>
          <w:szCs w:val="22"/>
        </w:rPr>
        <w:t xml:space="preserve"> 50% into a </w:t>
      </w:r>
      <w:r w:rsidRPr="008E3646">
        <w:rPr>
          <w:rFonts w:asciiTheme="minorHAnsi" w:hAnsiTheme="minorHAnsi" w:cs="Helvetica Neue"/>
          <w:b/>
          <w:color w:val="000000"/>
          <w:sz w:val="22"/>
          <w:szCs w:val="22"/>
        </w:rPr>
        <w:t>public test set</w:t>
      </w:r>
      <w:r w:rsidR="00524AD4" w:rsidRPr="008E3646">
        <w:rPr>
          <w:rFonts w:asciiTheme="minorHAnsi" w:hAnsiTheme="minorHAnsi" w:cs="Helvetica Neue"/>
          <w:b/>
          <w:color w:val="000000"/>
          <w:sz w:val="22"/>
          <w:szCs w:val="22"/>
        </w:rPr>
        <w:t xml:space="preserve">, </w:t>
      </w:r>
      <w:r w:rsidR="00524AD4" w:rsidRPr="008E3646">
        <w:rPr>
          <w:rFonts w:asciiTheme="minorHAnsi" w:hAnsiTheme="minorHAnsi" w:cs="Helvetica Neue"/>
          <w:color w:val="000000"/>
          <w:sz w:val="22"/>
          <w:szCs w:val="22"/>
        </w:rPr>
        <w:t xml:space="preserve">and 50% on a </w:t>
      </w:r>
      <w:r w:rsidR="00524AD4" w:rsidRPr="008E3646">
        <w:rPr>
          <w:rFonts w:asciiTheme="minorHAnsi" w:hAnsiTheme="minorHAnsi" w:cs="Helvetica Neue"/>
          <w:b/>
          <w:color w:val="000000"/>
          <w:sz w:val="22"/>
          <w:szCs w:val="22"/>
        </w:rPr>
        <w:t>private test set</w:t>
      </w:r>
      <w:r w:rsidR="00524AD4" w:rsidRPr="008E3646">
        <w:rPr>
          <w:rFonts w:asciiTheme="minorHAnsi" w:hAnsiTheme="minorHAnsi" w:cs="Helvetica Neue"/>
          <w:color w:val="000000"/>
          <w:sz w:val="22"/>
          <w:szCs w:val="22"/>
        </w:rPr>
        <w:t xml:space="preserve">. When you upload your predictions, Kaggle computes the accuracy of your predictions against the public test set, which is used to determine your score on the leaderboard. At the end of the competition, your score on the private test set will also be revealed. </w:t>
      </w:r>
    </w:p>
    <w:p w14:paraId="30949789" w14:textId="6B1985D4" w:rsidR="00524AD4" w:rsidRPr="008E3646" w:rsidRDefault="00524AD4" w:rsidP="007E6A5B">
      <w:pPr>
        <w:widowControl w:val="0"/>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color w:val="000000"/>
          <w:sz w:val="22"/>
          <w:szCs w:val="22"/>
        </w:rPr>
        <w:t xml:space="preserve">To prevent overfitting on the public test set, Kaggle allows you to make up to 2 submissions per day. </w:t>
      </w:r>
    </w:p>
    <w:p w14:paraId="29FEE157" w14:textId="288B175F" w:rsidR="00FC6419" w:rsidRPr="008E3646" w:rsidRDefault="00524AD4" w:rsidP="006806E2">
      <w:pPr>
        <w:widowControl w:val="0"/>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color w:val="000000"/>
          <w:sz w:val="22"/>
          <w:szCs w:val="22"/>
        </w:rPr>
        <w:lastRenderedPageBreak/>
        <w:t xml:space="preserve">At the end </w:t>
      </w:r>
      <w:r w:rsidR="00FC6419" w:rsidRPr="008E3646">
        <w:rPr>
          <w:rFonts w:asciiTheme="minorHAnsi" w:hAnsiTheme="minorHAnsi" w:cs="Helvetica Neue"/>
          <w:color w:val="000000"/>
          <w:sz w:val="22"/>
          <w:szCs w:val="22"/>
        </w:rPr>
        <w:t xml:space="preserve">of the competition, </w:t>
      </w:r>
      <w:r w:rsidR="00B304E4" w:rsidRPr="008E3646">
        <w:rPr>
          <w:rFonts w:asciiTheme="minorHAnsi" w:hAnsiTheme="minorHAnsi" w:cs="Helvetica Neue"/>
          <w:color w:val="000000"/>
          <w:sz w:val="22"/>
          <w:szCs w:val="22"/>
        </w:rPr>
        <w:t xml:space="preserve">Kaggle will allow you to choose your 2 preferred submissions, which will be </w:t>
      </w:r>
      <w:r w:rsidR="00811C5C">
        <w:rPr>
          <w:rFonts w:asciiTheme="minorHAnsi" w:hAnsiTheme="minorHAnsi" w:cs="Helvetica Neue"/>
          <w:color w:val="000000"/>
          <w:sz w:val="22"/>
          <w:szCs w:val="22"/>
        </w:rPr>
        <w:t xml:space="preserve">used for evaluation </w:t>
      </w:r>
      <w:r w:rsidR="00B304E4" w:rsidRPr="008E3646">
        <w:rPr>
          <w:rFonts w:asciiTheme="minorHAnsi" w:hAnsiTheme="minorHAnsi" w:cs="Helvetica Neue"/>
          <w:color w:val="000000"/>
          <w:sz w:val="22"/>
          <w:szCs w:val="22"/>
        </w:rPr>
        <w:t>on the private leaderboard (</w:t>
      </w:r>
      <w:r w:rsidR="00920F5E">
        <w:rPr>
          <w:rFonts w:asciiTheme="minorHAnsi" w:hAnsiTheme="minorHAnsi" w:cs="Helvetica Neue"/>
          <w:color w:val="000000"/>
          <w:sz w:val="22"/>
          <w:szCs w:val="22"/>
        </w:rPr>
        <w:t>Kaggle</w:t>
      </w:r>
      <w:r w:rsidR="00B304E4" w:rsidRPr="008E3646">
        <w:rPr>
          <w:rFonts w:asciiTheme="minorHAnsi" w:hAnsiTheme="minorHAnsi" w:cs="Helvetica Neue"/>
          <w:color w:val="000000"/>
          <w:sz w:val="22"/>
          <w:szCs w:val="22"/>
        </w:rPr>
        <w:t xml:space="preserve"> defaults to </w:t>
      </w:r>
      <w:r w:rsidR="00920F5E">
        <w:rPr>
          <w:rFonts w:asciiTheme="minorHAnsi" w:hAnsiTheme="minorHAnsi" w:cs="Helvetica Neue"/>
          <w:color w:val="000000"/>
          <w:sz w:val="22"/>
          <w:szCs w:val="22"/>
        </w:rPr>
        <w:t xml:space="preserve">using </w:t>
      </w:r>
      <w:r w:rsidR="00B304E4" w:rsidRPr="008E3646">
        <w:rPr>
          <w:rFonts w:asciiTheme="minorHAnsi" w:hAnsiTheme="minorHAnsi" w:cs="Helvetica Neue"/>
          <w:color w:val="000000"/>
          <w:sz w:val="22"/>
          <w:szCs w:val="22"/>
        </w:rPr>
        <w:t xml:space="preserve">your 2 top scoring </w:t>
      </w:r>
      <w:r w:rsidR="000B3E28">
        <w:rPr>
          <w:rFonts w:asciiTheme="minorHAnsi" w:hAnsiTheme="minorHAnsi" w:cs="Helvetica Neue"/>
          <w:color w:val="000000"/>
          <w:sz w:val="22"/>
          <w:szCs w:val="22"/>
        </w:rPr>
        <w:t>submissions</w:t>
      </w:r>
      <w:r w:rsidR="00B304E4" w:rsidRPr="008E3646">
        <w:rPr>
          <w:rFonts w:asciiTheme="minorHAnsi" w:hAnsiTheme="minorHAnsi" w:cs="Helvetica Neue"/>
          <w:color w:val="000000"/>
          <w:sz w:val="22"/>
          <w:szCs w:val="22"/>
        </w:rPr>
        <w:t xml:space="preserve"> on the public leaderboard). W</w:t>
      </w:r>
      <w:r w:rsidR="00FC6419" w:rsidRPr="008E3646">
        <w:rPr>
          <w:rFonts w:asciiTheme="minorHAnsi" w:hAnsiTheme="minorHAnsi" w:cs="Helvetica Neue"/>
          <w:color w:val="000000"/>
          <w:sz w:val="22"/>
          <w:szCs w:val="22"/>
        </w:rPr>
        <w:t xml:space="preserve">e will take into account your performance based on both the public and the private leaderboard - so do try to score well on the public leaderboard, but avoid overfitting on it to the extent that it would compromise your score on the private leaderboard. </w:t>
      </w:r>
    </w:p>
    <w:p w14:paraId="2B3DAECE" w14:textId="286865D0" w:rsidR="003B55AA" w:rsidRPr="008E3646" w:rsidRDefault="003B55AA" w:rsidP="006806E2">
      <w:pPr>
        <w:widowControl w:val="0"/>
        <w:autoSpaceDE w:val="0"/>
        <w:autoSpaceDN w:val="0"/>
        <w:adjustRightInd w:val="0"/>
        <w:spacing w:after="120" w:line="264" w:lineRule="auto"/>
        <w:rPr>
          <w:rFonts w:asciiTheme="minorHAnsi" w:hAnsiTheme="minorHAnsi" w:cs="Helvetica Neue"/>
          <w:color w:val="000000"/>
          <w:sz w:val="22"/>
          <w:szCs w:val="22"/>
        </w:rPr>
      </w:pPr>
    </w:p>
    <w:p w14:paraId="67C06BD7" w14:textId="3A735C03" w:rsidR="00AA7B17" w:rsidRPr="008E3646" w:rsidRDefault="00AA7B17" w:rsidP="00AA7B17">
      <w:pPr>
        <w:pStyle w:val="ListParagraph"/>
        <w:widowControl w:val="0"/>
        <w:numPr>
          <w:ilvl w:val="0"/>
          <w:numId w:val="13"/>
        </w:numPr>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b/>
          <w:color w:val="000000"/>
          <w:sz w:val="22"/>
          <w:szCs w:val="22"/>
        </w:rPr>
        <w:t>What kind of additional resources am I allowed to use or refer to?</w:t>
      </w:r>
    </w:p>
    <w:p w14:paraId="2AE39CE9" w14:textId="4A019C14" w:rsidR="002E023F" w:rsidRPr="008E3646" w:rsidRDefault="002E023F" w:rsidP="00AA7B17">
      <w:pPr>
        <w:widowControl w:val="0"/>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color w:val="000000"/>
          <w:sz w:val="22"/>
          <w:szCs w:val="22"/>
        </w:rPr>
        <w:t>As this dataset is publicly available</w:t>
      </w:r>
      <w:r w:rsidR="006C5C40">
        <w:rPr>
          <w:rFonts w:asciiTheme="minorHAnsi" w:hAnsiTheme="minorHAnsi" w:cs="Helvetica Neue"/>
          <w:color w:val="000000"/>
          <w:sz w:val="22"/>
          <w:szCs w:val="22"/>
        </w:rPr>
        <w:t xml:space="preserve"> elsewhere</w:t>
      </w:r>
      <w:r w:rsidRPr="008E3646">
        <w:rPr>
          <w:rFonts w:asciiTheme="minorHAnsi" w:hAnsiTheme="minorHAnsi" w:cs="Helvetica Neue"/>
          <w:color w:val="000000"/>
          <w:sz w:val="22"/>
          <w:szCs w:val="22"/>
        </w:rPr>
        <w:t>,</w:t>
      </w:r>
      <w:r w:rsidR="00D826A6">
        <w:rPr>
          <w:rFonts w:asciiTheme="minorHAnsi" w:hAnsiTheme="minorHAnsi" w:cs="Helvetica Neue"/>
          <w:color w:val="000000"/>
          <w:sz w:val="22"/>
          <w:szCs w:val="22"/>
        </w:rPr>
        <w:t xml:space="preserve"> please</w:t>
      </w:r>
      <w:r w:rsidRPr="008E3646">
        <w:rPr>
          <w:rFonts w:asciiTheme="minorHAnsi" w:hAnsiTheme="minorHAnsi" w:cs="Helvetica Neue"/>
          <w:color w:val="000000"/>
          <w:sz w:val="22"/>
          <w:szCs w:val="22"/>
        </w:rPr>
        <w:t xml:space="preserve"> </w:t>
      </w:r>
      <w:r w:rsidRPr="008E3646">
        <w:rPr>
          <w:rFonts w:asciiTheme="minorHAnsi" w:hAnsiTheme="minorHAnsi" w:cs="Helvetica Neue"/>
          <w:color w:val="000000"/>
          <w:sz w:val="22"/>
          <w:szCs w:val="22"/>
          <w:u w:val="single"/>
        </w:rPr>
        <w:t xml:space="preserve">do not download or make use of the </w:t>
      </w:r>
      <w:r w:rsidR="00E329C7" w:rsidRPr="008E3646">
        <w:rPr>
          <w:rFonts w:asciiTheme="minorHAnsi" w:hAnsiTheme="minorHAnsi" w:cs="Helvetica Neue"/>
          <w:color w:val="000000"/>
          <w:sz w:val="22"/>
          <w:szCs w:val="22"/>
          <w:u w:val="single"/>
        </w:rPr>
        <w:t>original (</w:t>
      </w:r>
      <w:r w:rsidRPr="008E3646">
        <w:rPr>
          <w:rFonts w:asciiTheme="minorHAnsi" w:hAnsiTheme="minorHAnsi" w:cs="Helvetica Neue"/>
          <w:color w:val="000000"/>
          <w:sz w:val="22"/>
          <w:szCs w:val="22"/>
          <w:u w:val="single"/>
        </w:rPr>
        <w:t>full</w:t>
      </w:r>
      <w:r w:rsidR="00E329C7" w:rsidRPr="008E3646">
        <w:rPr>
          <w:rFonts w:asciiTheme="minorHAnsi" w:hAnsiTheme="minorHAnsi" w:cs="Helvetica Neue"/>
          <w:color w:val="000000"/>
          <w:sz w:val="22"/>
          <w:szCs w:val="22"/>
          <w:u w:val="single"/>
        </w:rPr>
        <w:t>)</w:t>
      </w:r>
      <w:r w:rsidRPr="008E3646">
        <w:rPr>
          <w:rFonts w:asciiTheme="minorHAnsi" w:hAnsiTheme="minorHAnsi" w:cs="Helvetica Neue"/>
          <w:color w:val="000000"/>
          <w:sz w:val="22"/>
          <w:szCs w:val="22"/>
          <w:u w:val="single"/>
        </w:rPr>
        <w:t xml:space="preserve"> dataset</w:t>
      </w:r>
      <w:r w:rsidRPr="008E3646">
        <w:rPr>
          <w:rFonts w:asciiTheme="minorHAnsi" w:hAnsiTheme="minorHAnsi" w:cs="Helvetica Neue"/>
          <w:color w:val="000000"/>
          <w:sz w:val="22"/>
          <w:szCs w:val="22"/>
        </w:rPr>
        <w:t xml:space="preserve"> (i.e. only use the dataset obtained from our class Kaggle page). </w:t>
      </w:r>
    </w:p>
    <w:p w14:paraId="1B96D498" w14:textId="0AF6A3DE" w:rsidR="00163C8E" w:rsidRPr="008E3646" w:rsidRDefault="002E023F" w:rsidP="00163C8E">
      <w:pPr>
        <w:widowControl w:val="0"/>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color w:val="000000"/>
          <w:sz w:val="22"/>
          <w:szCs w:val="22"/>
        </w:rPr>
        <w:t xml:space="preserve">Also, </w:t>
      </w:r>
      <w:r w:rsidR="00FD7041" w:rsidRPr="008E3646">
        <w:rPr>
          <w:rFonts w:asciiTheme="minorHAnsi" w:hAnsiTheme="minorHAnsi" w:cs="Helvetica Neue"/>
          <w:color w:val="000000"/>
          <w:sz w:val="22"/>
          <w:szCs w:val="22"/>
        </w:rPr>
        <w:t xml:space="preserve">to keep the leaderboard fair, please do not </w:t>
      </w:r>
      <w:r w:rsidR="00E329C7" w:rsidRPr="008E3646">
        <w:rPr>
          <w:rFonts w:asciiTheme="minorHAnsi" w:hAnsiTheme="minorHAnsi" w:cs="Helvetica Neue"/>
          <w:color w:val="000000"/>
          <w:sz w:val="22"/>
          <w:szCs w:val="22"/>
        </w:rPr>
        <w:t>make use of</w:t>
      </w:r>
      <w:r w:rsidR="00FD7041" w:rsidRPr="008E3646">
        <w:rPr>
          <w:rFonts w:asciiTheme="minorHAnsi" w:hAnsiTheme="minorHAnsi" w:cs="Helvetica Neue"/>
          <w:color w:val="000000"/>
          <w:sz w:val="22"/>
          <w:szCs w:val="22"/>
        </w:rPr>
        <w:t xml:space="preserve"> </w:t>
      </w:r>
      <w:r w:rsidR="00FD7041" w:rsidRPr="008E3646">
        <w:rPr>
          <w:rFonts w:asciiTheme="minorHAnsi" w:hAnsiTheme="minorHAnsi" w:cs="Helvetica Neue"/>
          <w:color w:val="000000"/>
          <w:sz w:val="22"/>
          <w:szCs w:val="22"/>
          <w:u w:val="single"/>
        </w:rPr>
        <w:t xml:space="preserve">code which performs modelling </w:t>
      </w:r>
      <w:r w:rsidR="00FE22A0" w:rsidRPr="008E3646">
        <w:rPr>
          <w:rFonts w:asciiTheme="minorHAnsi" w:hAnsiTheme="minorHAnsi" w:cs="Helvetica Neue"/>
          <w:color w:val="000000"/>
          <w:sz w:val="22"/>
          <w:szCs w:val="22"/>
          <w:u w:val="single"/>
        </w:rPr>
        <w:t xml:space="preserve">specifically </w:t>
      </w:r>
      <w:r w:rsidR="00FD7041" w:rsidRPr="008E3646">
        <w:rPr>
          <w:rFonts w:asciiTheme="minorHAnsi" w:hAnsiTheme="minorHAnsi" w:cs="Helvetica Neue"/>
          <w:color w:val="000000"/>
          <w:sz w:val="22"/>
          <w:szCs w:val="22"/>
          <w:u w:val="single"/>
        </w:rPr>
        <w:t xml:space="preserve">on </w:t>
      </w:r>
      <w:r w:rsidR="00E329C7" w:rsidRPr="008E3646">
        <w:rPr>
          <w:rFonts w:asciiTheme="minorHAnsi" w:hAnsiTheme="minorHAnsi" w:cs="Helvetica Neue"/>
          <w:color w:val="000000"/>
          <w:sz w:val="22"/>
          <w:szCs w:val="22"/>
          <w:u w:val="single"/>
        </w:rPr>
        <w:t xml:space="preserve">this </w:t>
      </w:r>
      <w:r w:rsidR="00FD7041" w:rsidRPr="008E3646">
        <w:rPr>
          <w:rFonts w:asciiTheme="minorHAnsi" w:hAnsiTheme="minorHAnsi" w:cs="Helvetica Neue"/>
          <w:color w:val="000000"/>
          <w:sz w:val="22"/>
          <w:szCs w:val="22"/>
          <w:u w:val="single"/>
        </w:rPr>
        <w:t>dataset</w:t>
      </w:r>
      <w:r w:rsidR="00FD7041" w:rsidRPr="008E3646">
        <w:rPr>
          <w:rFonts w:asciiTheme="minorHAnsi" w:hAnsiTheme="minorHAnsi" w:cs="Helvetica Neue"/>
          <w:color w:val="000000"/>
          <w:sz w:val="22"/>
          <w:szCs w:val="22"/>
        </w:rPr>
        <w:t xml:space="preserve">, or </w:t>
      </w:r>
      <w:r w:rsidR="00B8292E">
        <w:rPr>
          <w:rFonts w:asciiTheme="minorHAnsi" w:hAnsiTheme="minorHAnsi" w:cs="Helvetica Neue"/>
          <w:color w:val="000000"/>
          <w:sz w:val="22"/>
          <w:szCs w:val="22"/>
        </w:rPr>
        <w:t xml:space="preserve">refer </w:t>
      </w:r>
      <w:r w:rsidR="00FD7041" w:rsidRPr="008E3646">
        <w:rPr>
          <w:rFonts w:asciiTheme="minorHAnsi" w:hAnsiTheme="minorHAnsi" w:cs="Helvetica Neue"/>
          <w:color w:val="000000"/>
          <w:sz w:val="22"/>
          <w:szCs w:val="22"/>
        </w:rPr>
        <w:t xml:space="preserve">to </w:t>
      </w:r>
      <w:r w:rsidR="00FD7041" w:rsidRPr="008E3646">
        <w:rPr>
          <w:rFonts w:asciiTheme="minorHAnsi" w:hAnsiTheme="minorHAnsi" w:cs="Helvetica Neue"/>
          <w:color w:val="000000"/>
          <w:sz w:val="22"/>
          <w:szCs w:val="22"/>
          <w:u w:val="single"/>
        </w:rPr>
        <w:t xml:space="preserve">external sources which perform analysis on </w:t>
      </w:r>
      <w:r w:rsidR="00E329C7" w:rsidRPr="008E3646">
        <w:rPr>
          <w:rFonts w:asciiTheme="minorHAnsi" w:hAnsiTheme="minorHAnsi" w:cs="Helvetica Neue"/>
          <w:color w:val="000000"/>
          <w:sz w:val="22"/>
          <w:szCs w:val="22"/>
          <w:u w:val="single"/>
        </w:rPr>
        <w:t xml:space="preserve">this </w:t>
      </w:r>
      <w:r w:rsidR="00FD7041" w:rsidRPr="008E3646">
        <w:rPr>
          <w:rFonts w:asciiTheme="minorHAnsi" w:hAnsiTheme="minorHAnsi" w:cs="Helvetica Neue"/>
          <w:color w:val="000000"/>
          <w:sz w:val="22"/>
          <w:szCs w:val="22"/>
          <w:u w:val="single"/>
        </w:rPr>
        <w:t>dataset</w:t>
      </w:r>
      <w:r w:rsidR="00FD7041" w:rsidRPr="008E3646">
        <w:rPr>
          <w:rFonts w:asciiTheme="minorHAnsi" w:hAnsiTheme="minorHAnsi" w:cs="Helvetica Neue"/>
          <w:color w:val="000000"/>
          <w:sz w:val="22"/>
          <w:szCs w:val="22"/>
        </w:rPr>
        <w:t xml:space="preserve">. </w:t>
      </w:r>
      <w:r w:rsidR="00163C8E" w:rsidRPr="008E3646">
        <w:rPr>
          <w:rFonts w:asciiTheme="minorHAnsi" w:hAnsiTheme="minorHAnsi" w:cs="Helvetica Neue"/>
          <w:color w:val="000000"/>
          <w:sz w:val="22"/>
          <w:szCs w:val="22"/>
        </w:rPr>
        <w:t>Note that we have made some minor modifications to the dataset to make it harder to directly apply existing code</w:t>
      </w:r>
      <w:r w:rsidR="00E329C7" w:rsidRPr="008E3646">
        <w:rPr>
          <w:rFonts w:asciiTheme="minorHAnsi" w:hAnsiTheme="minorHAnsi" w:cs="Helvetica Neue"/>
          <w:color w:val="000000"/>
          <w:sz w:val="22"/>
          <w:szCs w:val="22"/>
        </w:rPr>
        <w:t xml:space="preserve"> which is designed for the original dataset.</w:t>
      </w:r>
    </w:p>
    <w:p w14:paraId="2B22F15D" w14:textId="4380DACF" w:rsidR="002E023F" w:rsidRPr="008E3646" w:rsidRDefault="00E329C7" w:rsidP="00AA7B17">
      <w:pPr>
        <w:widowControl w:val="0"/>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color w:val="000000"/>
          <w:sz w:val="22"/>
          <w:szCs w:val="22"/>
        </w:rPr>
        <w:t>Other than the above</w:t>
      </w:r>
      <w:r w:rsidR="00FD7041" w:rsidRPr="008E3646">
        <w:rPr>
          <w:rFonts w:asciiTheme="minorHAnsi" w:hAnsiTheme="minorHAnsi" w:cs="Helvetica Neue"/>
          <w:color w:val="000000"/>
          <w:sz w:val="22"/>
          <w:szCs w:val="22"/>
        </w:rPr>
        <w:t xml:space="preserve">, you may use </w:t>
      </w:r>
      <w:r w:rsidRPr="008E3646">
        <w:rPr>
          <w:rFonts w:asciiTheme="minorHAnsi" w:hAnsiTheme="minorHAnsi" w:cs="Helvetica Neue"/>
          <w:color w:val="000000"/>
          <w:sz w:val="22"/>
          <w:szCs w:val="22"/>
        </w:rPr>
        <w:t xml:space="preserve">any </w:t>
      </w:r>
      <w:r w:rsidR="00FD7041" w:rsidRPr="008E3646">
        <w:rPr>
          <w:rFonts w:asciiTheme="minorHAnsi" w:hAnsiTheme="minorHAnsi" w:cs="Helvetica Neue"/>
          <w:color w:val="000000"/>
          <w:sz w:val="22"/>
          <w:szCs w:val="22"/>
        </w:rPr>
        <w:t>available soft</w:t>
      </w:r>
      <w:r w:rsidRPr="008E3646">
        <w:rPr>
          <w:rFonts w:asciiTheme="minorHAnsi" w:hAnsiTheme="minorHAnsi" w:cs="Helvetica Neue"/>
          <w:color w:val="000000"/>
          <w:sz w:val="22"/>
          <w:szCs w:val="22"/>
        </w:rPr>
        <w:t>ware</w:t>
      </w:r>
      <w:r w:rsidR="00163C8E" w:rsidRPr="008E3646">
        <w:rPr>
          <w:rFonts w:asciiTheme="minorHAnsi" w:hAnsiTheme="minorHAnsi" w:cs="Helvetica Neue"/>
          <w:color w:val="000000"/>
          <w:sz w:val="22"/>
          <w:szCs w:val="22"/>
        </w:rPr>
        <w:t xml:space="preserve"> libraries and APIs. For </w:t>
      </w:r>
      <w:r w:rsidR="00163C8E" w:rsidRPr="002D4BD6">
        <w:rPr>
          <w:rFonts w:asciiTheme="minorHAnsi" w:hAnsiTheme="minorHAnsi" w:cs="Helvetica Neue"/>
          <w:b/>
          <w:color w:val="000000"/>
          <w:sz w:val="22"/>
          <w:szCs w:val="22"/>
        </w:rPr>
        <w:t>python</w:t>
      </w:r>
      <w:r w:rsidR="00163C8E" w:rsidRPr="008E3646">
        <w:rPr>
          <w:rFonts w:asciiTheme="minorHAnsi" w:hAnsiTheme="minorHAnsi" w:cs="Helvetica Neue"/>
          <w:color w:val="000000"/>
          <w:sz w:val="22"/>
          <w:szCs w:val="22"/>
        </w:rPr>
        <w:t xml:space="preserve">, commonly used packages include </w:t>
      </w:r>
      <w:r w:rsidR="00163C8E" w:rsidRPr="00C5116B">
        <w:rPr>
          <w:rFonts w:ascii="Courier New" w:hAnsi="Courier New" w:cs="Courier New"/>
          <w:color w:val="000000"/>
          <w:sz w:val="22"/>
          <w:szCs w:val="22"/>
        </w:rPr>
        <w:t>pandas</w:t>
      </w:r>
      <w:r w:rsidR="00163C8E" w:rsidRPr="008E3646">
        <w:rPr>
          <w:rFonts w:asciiTheme="minorHAnsi" w:hAnsiTheme="minorHAnsi" w:cs="Helvetica Neue"/>
          <w:color w:val="000000"/>
          <w:sz w:val="22"/>
          <w:szCs w:val="22"/>
        </w:rPr>
        <w:t xml:space="preserve"> for data processing, </w:t>
      </w:r>
      <w:r w:rsidR="009D156A" w:rsidRPr="009D156A">
        <w:rPr>
          <w:rFonts w:ascii="Courier New" w:hAnsi="Courier New" w:cs="Courier New"/>
          <w:color w:val="000000"/>
          <w:sz w:val="22"/>
          <w:szCs w:val="22"/>
        </w:rPr>
        <w:t>matplotlib</w:t>
      </w:r>
      <w:r w:rsidR="009D156A">
        <w:rPr>
          <w:rFonts w:asciiTheme="minorHAnsi" w:hAnsiTheme="minorHAnsi" w:cs="Helvetica Neue"/>
          <w:color w:val="000000"/>
          <w:sz w:val="22"/>
          <w:szCs w:val="22"/>
        </w:rPr>
        <w:t xml:space="preserve"> and </w:t>
      </w:r>
      <w:r w:rsidR="00163C8E" w:rsidRPr="002E1996">
        <w:rPr>
          <w:rFonts w:ascii="Courier New" w:hAnsi="Courier New" w:cs="Courier New"/>
          <w:color w:val="000000"/>
          <w:sz w:val="22"/>
          <w:szCs w:val="22"/>
        </w:rPr>
        <w:t>seaborn</w:t>
      </w:r>
      <w:r w:rsidR="00163C8E" w:rsidRPr="008E3646">
        <w:rPr>
          <w:rFonts w:asciiTheme="minorHAnsi" w:hAnsiTheme="minorHAnsi" w:cs="Helvetica Neue"/>
          <w:color w:val="000000"/>
          <w:sz w:val="22"/>
          <w:szCs w:val="22"/>
        </w:rPr>
        <w:t xml:space="preserve"> for data exploration and plotting, </w:t>
      </w:r>
      <w:r w:rsidR="00163C8E" w:rsidRPr="002E1996">
        <w:rPr>
          <w:rFonts w:ascii="Courier New" w:hAnsi="Courier New" w:cs="Courier New"/>
          <w:color w:val="000000"/>
          <w:sz w:val="22"/>
          <w:szCs w:val="22"/>
        </w:rPr>
        <w:t>scikit-learn</w:t>
      </w:r>
      <w:r w:rsidR="00163C8E" w:rsidRPr="008E3646">
        <w:rPr>
          <w:rFonts w:asciiTheme="minorHAnsi" w:hAnsiTheme="minorHAnsi" w:cs="Helvetica Neue"/>
          <w:color w:val="000000"/>
          <w:sz w:val="22"/>
          <w:szCs w:val="22"/>
        </w:rPr>
        <w:t xml:space="preserve"> and </w:t>
      </w:r>
      <w:r w:rsidR="00163C8E" w:rsidRPr="002E1996">
        <w:rPr>
          <w:rFonts w:ascii="Courier New" w:hAnsi="Courier New" w:cs="Courier New"/>
          <w:color w:val="000000"/>
          <w:sz w:val="22"/>
          <w:szCs w:val="22"/>
        </w:rPr>
        <w:t>xgboost</w:t>
      </w:r>
      <w:r w:rsidR="00163C8E" w:rsidRPr="008E3646">
        <w:rPr>
          <w:rFonts w:asciiTheme="minorHAnsi" w:hAnsiTheme="minorHAnsi" w:cs="Helvetica Neue"/>
          <w:color w:val="000000"/>
          <w:sz w:val="22"/>
          <w:szCs w:val="22"/>
        </w:rPr>
        <w:t xml:space="preserve"> for modelling. For </w:t>
      </w:r>
      <w:r w:rsidR="00163C8E" w:rsidRPr="002D4BD6">
        <w:rPr>
          <w:rFonts w:asciiTheme="minorHAnsi" w:hAnsiTheme="minorHAnsi" w:cs="Helvetica Neue"/>
          <w:b/>
          <w:color w:val="000000"/>
          <w:sz w:val="22"/>
          <w:szCs w:val="22"/>
        </w:rPr>
        <w:t>R</w:t>
      </w:r>
      <w:r w:rsidR="00163C8E" w:rsidRPr="008E3646">
        <w:rPr>
          <w:rFonts w:asciiTheme="minorHAnsi" w:hAnsiTheme="minorHAnsi" w:cs="Helvetica Neue"/>
          <w:color w:val="000000"/>
          <w:sz w:val="22"/>
          <w:szCs w:val="22"/>
        </w:rPr>
        <w:t xml:space="preserve">, commonly used packages include </w:t>
      </w:r>
      <w:r w:rsidR="00163C8E" w:rsidRPr="002E1996">
        <w:rPr>
          <w:rFonts w:ascii="Courier New" w:hAnsi="Courier New" w:cs="Courier New"/>
          <w:color w:val="000000"/>
          <w:sz w:val="22"/>
          <w:szCs w:val="22"/>
        </w:rPr>
        <w:t>dplyr</w:t>
      </w:r>
      <w:r w:rsidR="00163C8E" w:rsidRPr="008E3646">
        <w:rPr>
          <w:rFonts w:asciiTheme="minorHAnsi" w:hAnsiTheme="minorHAnsi" w:cs="Helvetica Neue"/>
          <w:color w:val="000000"/>
          <w:sz w:val="22"/>
          <w:szCs w:val="22"/>
        </w:rPr>
        <w:t xml:space="preserve"> for data processing, </w:t>
      </w:r>
      <w:r w:rsidR="00163C8E" w:rsidRPr="002E1996">
        <w:rPr>
          <w:rFonts w:ascii="Courier New" w:hAnsi="Courier New" w:cs="Courier New"/>
          <w:color w:val="000000"/>
          <w:sz w:val="22"/>
          <w:szCs w:val="22"/>
        </w:rPr>
        <w:t>ggplot2</w:t>
      </w:r>
      <w:r w:rsidR="00163C8E" w:rsidRPr="008E3646">
        <w:rPr>
          <w:rFonts w:asciiTheme="minorHAnsi" w:hAnsiTheme="minorHAnsi" w:cs="Helvetica Neue"/>
          <w:color w:val="000000"/>
          <w:sz w:val="22"/>
          <w:szCs w:val="22"/>
        </w:rPr>
        <w:t xml:space="preserve"> for data visualization, and </w:t>
      </w:r>
      <w:r w:rsidR="00163C8E" w:rsidRPr="0093528A">
        <w:rPr>
          <w:rFonts w:ascii="Courier New" w:hAnsi="Courier New" w:cs="Courier New"/>
          <w:color w:val="000000"/>
          <w:sz w:val="22"/>
          <w:szCs w:val="22"/>
        </w:rPr>
        <w:t>caret</w:t>
      </w:r>
      <w:r w:rsidR="00163C8E" w:rsidRPr="008E3646">
        <w:rPr>
          <w:rFonts w:asciiTheme="minorHAnsi" w:hAnsiTheme="minorHAnsi" w:cs="Helvetica Neue"/>
          <w:color w:val="000000"/>
          <w:sz w:val="22"/>
          <w:szCs w:val="22"/>
        </w:rPr>
        <w:t xml:space="preserve">, </w:t>
      </w:r>
      <w:r w:rsidR="00163C8E" w:rsidRPr="002E1996">
        <w:rPr>
          <w:rFonts w:ascii="Courier New" w:hAnsi="Courier New" w:cs="Courier New"/>
          <w:color w:val="000000"/>
          <w:sz w:val="22"/>
          <w:szCs w:val="22"/>
        </w:rPr>
        <w:t>randomForest</w:t>
      </w:r>
      <w:r w:rsidR="00163C8E" w:rsidRPr="008E3646">
        <w:rPr>
          <w:rFonts w:asciiTheme="minorHAnsi" w:hAnsiTheme="minorHAnsi" w:cs="Helvetica Neue"/>
          <w:color w:val="000000"/>
          <w:sz w:val="22"/>
          <w:szCs w:val="22"/>
        </w:rPr>
        <w:t xml:space="preserve">, </w:t>
      </w:r>
      <w:r w:rsidR="00163C8E" w:rsidRPr="002E1996">
        <w:rPr>
          <w:rFonts w:ascii="Courier New" w:hAnsi="Courier New" w:cs="Courier New"/>
          <w:color w:val="000000"/>
          <w:sz w:val="22"/>
          <w:szCs w:val="22"/>
        </w:rPr>
        <w:t>gbm</w:t>
      </w:r>
      <w:r w:rsidR="00163C8E" w:rsidRPr="008E3646">
        <w:rPr>
          <w:rFonts w:asciiTheme="minorHAnsi" w:hAnsiTheme="minorHAnsi" w:cs="Helvetica Neue"/>
          <w:color w:val="000000"/>
          <w:sz w:val="22"/>
          <w:szCs w:val="22"/>
        </w:rPr>
        <w:t xml:space="preserve"> and </w:t>
      </w:r>
      <w:r w:rsidR="00163C8E" w:rsidRPr="002E1996">
        <w:rPr>
          <w:rFonts w:ascii="Courier New" w:hAnsi="Courier New" w:cs="Courier New"/>
          <w:color w:val="000000"/>
          <w:sz w:val="22"/>
          <w:szCs w:val="22"/>
        </w:rPr>
        <w:t>xgboost</w:t>
      </w:r>
      <w:r w:rsidR="00163C8E" w:rsidRPr="008E3646">
        <w:rPr>
          <w:rFonts w:asciiTheme="minorHAnsi" w:hAnsiTheme="minorHAnsi" w:cs="Helvetica Neue"/>
          <w:color w:val="000000"/>
          <w:sz w:val="22"/>
          <w:szCs w:val="22"/>
        </w:rPr>
        <w:t xml:space="preserve"> for modelling. These are the 2 most commonly used languages with r</w:t>
      </w:r>
      <w:r w:rsidR="009E01F8" w:rsidRPr="008E3646">
        <w:rPr>
          <w:rFonts w:asciiTheme="minorHAnsi" w:hAnsiTheme="minorHAnsi" w:cs="Helvetica Neue"/>
          <w:color w:val="000000"/>
          <w:sz w:val="22"/>
          <w:szCs w:val="22"/>
        </w:rPr>
        <w:t>ich libraries for classification</w:t>
      </w:r>
      <w:r w:rsidR="00163C8E" w:rsidRPr="008E3646">
        <w:rPr>
          <w:rFonts w:asciiTheme="minorHAnsi" w:hAnsiTheme="minorHAnsi" w:cs="Helvetica Neue"/>
          <w:color w:val="000000"/>
          <w:sz w:val="22"/>
          <w:szCs w:val="22"/>
        </w:rPr>
        <w:t>, but you are allowed to use other languages if you are familiar with them.  Moreover, you are allowed to refer to resources as long as they are not specifically designed for our dataset: for example, you can refer to</w:t>
      </w:r>
      <w:r w:rsidR="00FE22A0" w:rsidRPr="008E3646">
        <w:rPr>
          <w:rFonts w:asciiTheme="minorHAnsi" w:hAnsiTheme="minorHAnsi" w:cs="Helvetica Neue"/>
          <w:color w:val="000000"/>
          <w:sz w:val="22"/>
          <w:szCs w:val="22"/>
        </w:rPr>
        <w:t xml:space="preserve"> stackoverflow,</w:t>
      </w:r>
      <w:r w:rsidR="00163C8E" w:rsidRPr="008E3646">
        <w:rPr>
          <w:rFonts w:asciiTheme="minorHAnsi" w:hAnsiTheme="minorHAnsi" w:cs="Helvetica Neue"/>
          <w:color w:val="000000"/>
          <w:sz w:val="22"/>
          <w:szCs w:val="22"/>
        </w:rPr>
        <w:t xml:space="preserve"> guides explaining how to </w:t>
      </w:r>
      <w:r w:rsidR="00B56544">
        <w:rPr>
          <w:rFonts w:asciiTheme="minorHAnsi" w:hAnsiTheme="minorHAnsi" w:cs="Helvetica Neue"/>
          <w:color w:val="000000"/>
          <w:sz w:val="22"/>
          <w:szCs w:val="22"/>
        </w:rPr>
        <w:t xml:space="preserve">perform </w:t>
      </w:r>
      <w:r w:rsidR="00FE22A0" w:rsidRPr="008E3646">
        <w:rPr>
          <w:rFonts w:asciiTheme="minorHAnsi" w:hAnsiTheme="minorHAnsi" w:cs="Helvetica Neue"/>
          <w:color w:val="000000"/>
          <w:sz w:val="22"/>
          <w:szCs w:val="22"/>
        </w:rPr>
        <w:t>exploratory data analysis, cross validation etc.</w:t>
      </w:r>
    </w:p>
    <w:p w14:paraId="4A46AD58" w14:textId="77777777" w:rsidR="00647B16" w:rsidRPr="008E3646" w:rsidRDefault="00647B16" w:rsidP="00AA7B17">
      <w:pPr>
        <w:widowControl w:val="0"/>
        <w:autoSpaceDE w:val="0"/>
        <w:autoSpaceDN w:val="0"/>
        <w:adjustRightInd w:val="0"/>
        <w:spacing w:after="120" w:line="264" w:lineRule="auto"/>
        <w:rPr>
          <w:rFonts w:asciiTheme="minorHAnsi" w:hAnsiTheme="minorHAnsi" w:cs="Helvetica Neue"/>
          <w:color w:val="000000"/>
          <w:sz w:val="22"/>
          <w:szCs w:val="22"/>
        </w:rPr>
      </w:pPr>
    </w:p>
    <w:p w14:paraId="1474E941" w14:textId="010EAEC1" w:rsidR="00647B16" w:rsidRPr="008E3646" w:rsidRDefault="00647B16" w:rsidP="00647B16">
      <w:pPr>
        <w:pStyle w:val="ListParagraph"/>
        <w:widowControl w:val="0"/>
        <w:numPr>
          <w:ilvl w:val="0"/>
          <w:numId w:val="13"/>
        </w:numPr>
        <w:autoSpaceDE w:val="0"/>
        <w:autoSpaceDN w:val="0"/>
        <w:adjustRightInd w:val="0"/>
        <w:spacing w:after="120" w:line="264" w:lineRule="auto"/>
        <w:rPr>
          <w:rFonts w:asciiTheme="minorHAnsi" w:hAnsiTheme="minorHAnsi" w:cs="Helvetica Neue"/>
          <w:b/>
          <w:color w:val="000000"/>
          <w:sz w:val="22"/>
          <w:szCs w:val="22"/>
        </w:rPr>
      </w:pPr>
      <w:r w:rsidRPr="008E3646">
        <w:rPr>
          <w:rFonts w:asciiTheme="minorHAnsi" w:hAnsiTheme="minorHAnsi" w:cs="Helvetica Neue"/>
          <w:b/>
          <w:color w:val="000000"/>
          <w:sz w:val="22"/>
          <w:szCs w:val="22"/>
        </w:rPr>
        <w:t>Will we cover all the needed classification approaches in class?</w:t>
      </w:r>
    </w:p>
    <w:p w14:paraId="04B7D2D6" w14:textId="3A3A1C4D" w:rsidR="00AA7B17" w:rsidRPr="008E3646" w:rsidRDefault="00647B16" w:rsidP="00444E1F">
      <w:pPr>
        <w:widowControl w:val="0"/>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color w:val="000000"/>
          <w:sz w:val="22"/>
          <w:szCs w:val="22"/>
        </w:rPr>
        <w:t xml:space="preserve">While we will cover some commonly used classification approaches in class (e.g. logistic regression, random forests, etc.), you should expect to have to do a significant amount of learning on your own, particularly in the practical and implementation aspects. </w:t>
      </w:r>
      <w:r w:rsidR="00336171" w:rsidRPr="008E3646">
        <w:rPr>
          <w:rFonts w:asciiTheme="minorHAnsi" w:hAnsiTheme="minorHAnsi" w:cs="Helvetica Neue"/>
          <w:color w:val="000000"/>
          <w:sz w:val="22"/>
          <w:szCs w:val="22"/>
        </w:rPr>
        <w:t>Feel free to email the course staff if you have any questions. For a set of tutorials to read, p</w:t>
      </w:r>
      <w:r w:rsidR="00D65316" w:rsidRPr="008E3646">
        <w:rPr>
          <w:rFonts w:asciiTheme="minorHAnsi" w:hAnsiTheme="minorHAnsi" w:cs="Helvetica Neue"/>
          <w:color w:val="000000"/>
          <w:sz w:val="22"/>
          <w:szCs w:val="22"/>
        </w:rPr>
        <w:t xml:space="preserve">lease refer to the list of helpful resources </w:t>
      </w:r>
      <w:r w:rsidR="00336171" w:rsidRPr="008E3646">
        <w:rPr>
          <w:rFonts w:asciiTheme="minorHAnsi" w:hAnsiTheme="minorHAnsi" w:cs="Helvetica Neue"/>
          <w:color w:val="000000"/>
          <w:sz w:val="22"/>
          <w:szCs w:val="22"/>
        </w:rPr>
        <w:t>above</w:t>
      </w:r>
      <w:r w:rsidR="00316867" w:rsidRPr="008E3646">
        <w:rPr>
          <w:rFonts w:asciiTheme="minorHAnsi" w:hAnsiTheme="minorHAnsi" w:cs="Helvetica Neue"/>
          <w:color w:val="000000"/>
          <w:sz w:val="22"/>
          <w:szCs w:val="22"/>
        </w:rPr>
        <w:t xml:space="preserve"> for this project.</w:t>
      </w:r>
    </w:p>
    <w:p w14:paraId="4E26424F" w14:textId="2CCAA97E" w:rsidR="006806E2" w:rsidRPr="008E3646" w:rsidRDefault="006806E2">
      <w:pPr>
        <w:pBdr>
          <w:top w:val="nil"/>
          <w:left w:val="nil"/>
          <w:bottom w:val="nil"/>
          <w:right w:val="nil"/>
          <w:between w:val="nil"/>
          <w:bar w:val="nil"/>
        </w:pBdr>
        <w:rPr>
          <w:rFonts w:asciiTheme="minorHAnsi" w:hAnsiTheme="minorHAnsi" w:cs="Helvetica Neue"/>
          <w:color w:val="000000"/>
          <w:sz w:val="22"/>
          <w:szCs w:val="22"/>
        </w:rPr>
      </w:pPr>
      <w:r w:rsidRPr="008E3646">
        <w:rPr>
          <w:rFonts w:asciiTheme="minorHAnsi" w:hAnsiTheme="minorHAnsi" w:cs="Helvetica Neue"/>
          <w:color w:val="000000"/>
          <w:sz w:val="22"/>
          <w:szCs w:val="22"/>
        </w:rPr>
        <w:br w:type="page"/>
      </w:r>
    </w:p>
    <w:p w14:paraId="45DBF074" w14:textId="77777777" w:rsidR="003371A1" w:rsidRPr="00502F33" w:rsidRDefault="003371A1" w:rsidP="00444E1F">
      <w:pPr>
        <w:widowControl w:val="0"/>
        <w:tabs>
          <w:tab w:val="left" w:pos="20"/>
          <w:tab w:val="left" w:pos="589"/>
        </w:tabs>
        <w:autoSpaceDE w:val="0"/>
        <w:autoSpaceDN w:val="0"/>
        <w:adjustRightInd w:val="0"/>
        <w:spacing w:after="120"/>
        <w:rPr>
          <w:rFonts w:asciiTheme="minorHAnsi" w:hAnsiTheme="minorHAnsi" w:cs="Arial"/>
          <w:b/>
          <w:bCs/>
          <w:color w:val="000000"/>
          <w:sz w:val="36"/>
          <w:szCs w:val="36"/>
          <w:u w:val="single"/>
        </w:rPr>
      </w:pPr>
      <w:r w:rsidRPr="00502F33">
        <w:rPr>
          <w:rFonts w:asciiTheme="minorHAnsi" w:hAnsiTheme="minorHAnsi" w:cs="Arial"/>
          <w:b/>
          <w:bCs/>
          <w:color w:val="000000"/>
          <w:sz w:val="36"/>
          <w:szCs w:val="36"/>
          <w:u w:val="single"/>
        </w:rPr>
        <w:lastRenderedPageBreak/>
        <w:t>Option B: Open-Ended Project</w:t>
      </w:r>
    </w:p>
    <w:p w14:paraId="21A45E92" w14:textId="77777777" w:rsidR="003371A1" w:rsidRPr="008E3646" w:rsidRDefault="003371A1" w:rsidP="003371A1">
      <w:pPr>
        <w:widowControl w:val="0"/>
        <w:autoSpaceDE w:val="0"/>
        <w:autoSpaceDN w:val="0"/>
        <w:adjustRightInd w:val="0"/>
        <w:spacing w:after="80" w:line="264" w:lineRule="auto"/>
        <w:rPr>
          <w:rFonts w:asciiTheme="minorHAnsi" w:hAnsiTheme="minorHAnsi" w:cs="Helvetica Neue"/>
          <w:color w:val="000000"/>
          <w:sz w:val="22"/>
          <w:szCs w:val="22"/>
        </w:rPr>
      </w:pPr>
    </w:p>
    <w:p w14:paraId="39CCC501" w14:textId="11D2F603" w:rsidR="003371A1" w:rsidRPr="008E3646" w:rsidRDefault="00D65316" w:rsidP="003371A1">
      <w:pPr>
        <w:widowControl w:val="0"/>
        <w:autoSpaceDE w:val="0"/>
        <w:autoSpaceDN w:val="0"/>
        <w:adjustRightInd w:val="0"/>
        <w:spacing w:after="80" w:line="264" w:lineRule="auto"/>
        <w:rPr>
          <w:rFonts w:asciiTheme="minorHAnsi" w:hAnsiTheme="minorHAnsi" w:cs="Helvetica Neue"/>
          <w:color w:val="000000"/>
          <w:sz w:val="22"/>
          <w:szCs w:val="22"/>
        </w:rPr>
      </w:pPr>
      <w:r w:rsidRPr="008E3646">
        <w:rPr>
          <w:rFonts w:asciiTheme="minorHAnsi" w:hAnsiTheme="minorHAnsi" w:cs="Helvetica Neue"/>
          <w:color w:val="000000"/>
          <w:sz w:val="22"/>
          <w:szCs w:val="22"/>
        </w:rPr>
        <w:t>The goal of this project is to allow you to explore an area of your interest in the form of a data analysis (or data-related) project. For example, if you are currently working in a particular industry area, or doing research within a particular academic area, it is highly advisable to pursue a topic in those areas.</w:t>
      </w:r>
      <w:r w:rsidR="00283BAB" w:rsidRPr="008E3646">
        <w:rPr>
          <w:rFonts w:asciiTheme="minorHAnsi" w:hAnsiTheme="minorHAnsi" w:cs="Helvetica Neue"/>
          <w:color w:val="000000"/>
          <w:sz w:val="22"/>
          <w:szCs w:val="22"/>
        </w:rPr>
        <w:t xml:space="preserve"> This could take the form of performing some data analysis on a dataset from your domain of interest, or proposing a new method relevant to data mining on a particular type of data. </w:t>
      </w:r>
      <w:r w:rsidR="00570ED2" w:rsidRPr="008E3646">
        <w:rPr>
          <w:rFonts w:asciiTheme="minorHAnsi" w:hAnsiTheme="minorHAnsi" w:cs="Helvetica Neue"/>
          <w:color w:val="000000"/>
          <w:sz w:val="22"/>
          <w:szCs w:val="22"/>
        </w:rPr>
        <w:t xml:space="preserve">If you are working on a fairly </w:t>
      </w:r>
      <w:r w:rsidR="00026939">
        <w:rPr>
          <w:rFonts w:asciiTheme="minorHAnsi" w:hAnsiTheme="minorHAnsi" w:cs="Helvetica Neue"/>
          <w:color w:val="000000"/>
          <w:sz w:val="22"/>
          <w:szCs w:val="22"/>
        </w:rPr>
        <w:t>new</w:t>
      </w:r>
      <w:r w:rsidR="00570ED2" w:rsidRPr="008E3646">
        <w:rPr>
          <w:rFonts w:asciiTheme="minorHAnsi" w:hAnsiTheme="minorHAnsi" w:cs="Helvetica Neue"/>
          <w:color w:val="000000"/>
          <w:sz w:val="22"/>
          <w:szCs w:val="22"/>
        </w:rPr>
        <w:t xml:space="preserve"> dataset, please start by making sure the dataset is available and clean enough for analysis – it is likely not optimal for most of your </w:t>
      </w:r>
      <w:r w:rsidR="00365102">
        <w:rPr>
          <w:rFonts w:asciiTheme="minorHAnsi" w:hAnsiTheme="minorHAnsi" w:cs="Helvetica Neue"/>
          <w:color w:val="000000"/>
          <w:sz w:val="22"/>
          <w:szCs w:val="22"/>
        </w:rPr>
        <w:t>effort</w:t>
      </w:r>
      <w:r w:rsidR="00F800F6">
        <w:rPr>
          <w:rFonts w:asciiTheme="minorHAnsi" w:hAnsiTheme="minorHAnsi" w:cs="Helvetica Neue"/>
          <w:color w:val="000000"/>
          <w:sz w:val="22"/>
          <w:szCs w:val="22"/>
        </w:rPr>
        <w:t xml:space="preserve"> to be</w:t>
      </w:r>
      <w:r w:rsidR="00570ED2" w:rsidRPr="008E3646">
        <w:rPr>
          <w:rFonts w:asciiTheme="minorHAnsi" w:hAnsiTheme="minorHAnsi" w:cs="Helvetica Neue"/>
          <w:color w:val="000000"/>
          <w:sz w:val="22"/>
          <w:szCs w:val="22"/>
        </w:rPr>
        <w:t xml:space="preserve"> spent on acquiring or cleaning the dataset. Please talk to the course staff if you are unsure with regard to any potential topics. </w:t>
      </w:r>
    </w:p>
    <w:p w14:paraId="53FF7D40" w14:textId="77777777" w:rsidR="00D65316" w:rsidRPr="008E3646" w:rsidRDefault="00D65316" w:rsidP="00D65316">
      <w:pPr>
        <w:widowControl w:val="0"/>
        <w:autoSpaceDE w:val="0"/>
        <w:autoSpaceDN w:val="0"/>
        <w:adjustRightInd w:val="0"/>
        <w:spacing w:after="80" w:line="264" w:lineRule="auto"/>
        <w:rPr>
          <w:rFonts w:asciiTheme="minorHAnsi" w:hAnsiTheme="minorHAnsi" w:cs="Arial"/>
          <w:color w:val="000000"/>
          <w:sz w:val="22"/>
          <w:szCs w:val="22"/>
        </w:rPr>
      </w:pPr>
    </w:p>
    <w:p w14:paraId="45FFA4E0" w14:textId="49EE3850" w:rsidR="00283BAB" w:rsidRPr="008E3646" w:rsidRDefault="007F673F" w:rsidP="00D65316">
      <w:pPr>
        <w:widowControl w:val="0"/>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color w:val="000000"/>
          <w:sz w:val="22"/>
          <w:szCs w:val="22"/>
        </w:rPr>
        <w:t xml:space="preserve">You are encouraged to work in groups of 2-3, but can work individually if necessary. </w:t>
      </w:r>
      <w:r w:rsidR="00D65316" w:rsidRPr="008E3646">
        <w:rPr>
          <w:rFonts w:asciiTheme="minorHAnsi" w:hAnsiTheme="minorHAnsi" w:cs="Helvetica Neue"/>
          <w:color w:val="000000"/>
          <w:sz w:val="22"/>
          <w:szCs w:val="22"/>
        </w:rPr>
        <w:t xml:space="preserve">If you work in groups, only one member needs to perform the final submission, but include all your names in the final report. In special cases, depending on the scope and goals of the particular project, larger groups may be considered, but please talk to the course staff first. </w:t>
      </w:r>
      <w:r w:rsidR="00CB21A2" w:rsidRPr="008E3646">
        <w:rPr>
          <w:rFonts w:asciiTheme="minorHAnsi" w:hAnsiTheme="minorHAnsi" w:cs="Helvetica Neue"/>
          <w:color w:val="000000"/>
          <w:sz w:val="22"/>
          <w:szCs w:val="22"/>
        </w:rPr>
        <w:br/>
      </w:r>
    </w:p>
    <w:p w14:paraId="69BE5E3D" w14:textId="2EB1B1BA" w:rsidR="00CB21A2" w:rsidRPr="008E3646" w:rsidRDefault="00CB21A2" w:rsidP="00D65316">
      <w:pPr>
        <w:widowControl w:val="0"/>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b/>
          <w:color w:val="000000"/>
          <w:sz w:val="22"/>
          <w:szCs w:val="22"/>
        </w:rPr>
        <w:t>Topic Registration</w:t>
      </w:r>
      <w:r w:rsidRPr="008E3646">
        <w:rPr>
          <w:rFonts w:asciiTheme="minorHAnsi" w:hAnsiTheme="minorHAnsi" w:cs="Helvetica Neue"/>
          <w:color w:val="000000"/>
          <w:sz w:val="22"/>
          <w:szCs w:val="22"/>
        </w:rPr>
        <w:t xml:space="preserve">: if you choose the open-ended project, there will be a survey form sent out around 25 March to ask for your project title and a 1-paragraph description of the goal. This survey is not graded, and is purely to allow the course staff to help you ensure your project topic has reasonable scope and feasibility, and possibly offer some helpful advice. Even after the survey </w:t>
      </w:r>
      <w:r w:rsidR="00DF4B21">
        <w:rPr>
          <w:rFonts w:asciiTheme="minorHAnsi" w:hAnsiTheme="minorHAnsi" w:cs="Helvetica Neue"/>
          <w:color w:val="000000"/>
          <w:sz w:val="22"/>
          <w:szCs w:val="22"/>
        </w:rPr>
        <w:t>date</w:t>
      </w:r>
      <w:r w:rsidRPr="008E3646">
        <w:rPr>
          <w:rFonts w:asciiTheme="minorHAnsi" w:hAnsiTheme="minorHAnsi" w:cs="Helvetica Neue"/>
          <w:color w:val="000000"/>
          <w:sz w:val="22"/>
          <w:szCs w:val="22"/>
        </w:rPr>
        <w:t xml:space="preserve">, you can still change your project topic, but please let the course staff know first (so they can help to ensure that the new topic is reasonable). </w:t>
      </w:r>
      <w:r w:rsidR="00D82BD9">
        <w:rPr>
          <w:rFonts w:asciiTheme="minorHAnsi" w:hAnsiTheme="minorHAnsi" w:cs="Helvetica Neue"/>
          <w:color w:val="000000"/>
          <w:sz w:val="22"/>
          <w:szCs w:val="22"/>
        </w:rPr>
        <w:t>Also feel free to approach the course staff if you would like feedback on your project topic earlier than 25 March.</w:t>
      </w:r>
    </w:p>
    <w:p w14:paraId="4578DA54" w14:textId="77777777" w:rsidR="00D54FCB" w:rsidRPr="008E3646" w:rsidRDefault="00D54FCB" w:rsidP="00D65316">
      <w:pPr>
        <w:widowControl w:val="0"/>
        <w:autoSpaceDE w:val="0"/>
        <w:autoSpaceDN w:val="0"/>
        <w:adjustRightInd w:val="0"/>
        <w:spacing w:after="120" w:line="264" w:lineRule="auto"/>
        <w:rPr>
          <w:rFonts w:asciiTheme="minorHAnsi" w:hAnsiTheme="minorHAnsi" w:cs="Helvetica Neue"/>
          <w:color w:val="000000"/>
          <w:sz w:val="22"/>
          <w:szCs w:val="22"/>
        </w:rPr>
      </w:pPr>
    </w:p>
    <w:p w14:paraId="2D096A72" w14:textId="698F9CA2" w:rsidR="00D54FCB" w:rsidRPr="008E3646" w:rsidRDefault="00D54FCB" w:rsidP="00D54FCB">
      <w:pPr>
        <w:widowControl w:val="0"/>
        <w:autoSpaceDE w:val="0"/>
        <w:autoSpaceDN w:val="0"/>
        <w:adjustRightInd w:val="0"/>
        <w:spacing w:after="80" w:line="264" w:lineRule="auto"/>
        <w:rPr>
          <w:rFonts w:asciiTheme="minorHAnsi" w:hAnsiTheme="minorHAnsi" w:cs="Helvetica Neue"/>
          <w:color w:val="000000"/>
          <w:sz w:val="22"/>
          <w:szCs w:val="22"/>
        </w:rPr>
      </w:pPr>
      <w:r w:rsidRPr="008E3646">
        <w:rPr>
          <w:rFonts w:asciiTheme="minorHAnsi" w:hAnsiTheme="minorHAnsi" w:cs="Arial"/>
          <w:b/>
          <w:bCs/>
          <w:color w:val="000000"/>
          <w:sz w:val="32"/>
          <w:szCs w:val="32"/>
        </w:rPr>
        <w:t>Final Report</w:t>
      </w:r>
    </w:p>
    <w:p w14:paraId="5D455AA0" w14:textId="46B130BF" w:rsidR="00D54FCB" w:rsidRPr="008E3646" w:rsidRDefault="003E330A" w:rsidP="00D54FCB">
      <w:pPr>
        <w:widowControl w:val="0"/>
        <w:autoSpaceDE w:val="0"/>
        <w:autoSpaceDN w:val="0"/>
        <w:adjustRightInd w:val="0"/>
        <w:spacing w:after="80" w:line="264" w:lineRule="auto"/>
        <w:rPr>
          <w:rFonts w:asciiTheme="minorHAnsi" w:hAnsiTheme="minorHAnsi" w:cs="Arial"/>
          <w:color w:val="000000"/>
          <w:sz w:val="22"/>
          <w:szCs w:val="22"/>
        </w:rPr>
      </w:pPr>
      <w:r>
        <w:rPr>
          <w:rFonts w:asciiTheme="minorHAnsi" w:hAnsiTheme="minorHAnsi" w:cs="Arial"/>
          <w:color w:val="000000"/>
          <w:sz w:val="22"/>
          <w:szCs w:val="22"/>
        </w:rPr>
        <w:t>One member of your team should</w:t>
      </w:r>
      <w:r w:rsidR="00D54FCB" w:rsidRPr="008E3646">
        <w:rPr>
          <w:rFonts w:asciiTheme="minorHAnsi" w:hAnsiTheme="minorHAnsi" w:cs="Arial"/>
          <w:color w:val="000000"/>
          <w:sz w:val="22"/>
          <w:szCs w:val="22"/>
        </w:rPr>
        <w:t xml:space="preserve"> </w:t>
      </w:r>
      <w:r w:rsidR="002C25AE">
        <w:rPr>
          <w:rFonts w:asciiTheme="minorHAnsi" w:hAnsiTheme="minorHAnsi" w:cs="Arial"/>
          <w:color w:val="000000"/>
          <w:sz w:val="22"/>
          <w:szCs w:val="22"/>
        </w:rPr>
        <w:t>upload to LumiNUS</w:t>
      </w:r>
      <w:r w:rsidR="00D54FCB" w:rsidRPr="008E3646">
        <w:rPr>
          <w:rFonts w:asciiTheme="minorHAnsi" w:hAnsiTheme="minorHAnsi" w:cs="Arial"/>
          <w:color w:val="000000"/>
          <w:sz w:val="22"/>
          <w:szCs w:val="22"/>
        </w:rPr>
        <w:t xml:space="preserve"> a </w:t>
      </w:r>
      <w:r>
        <w:rPr>
          <w:rFonts w:asciiTheme="minorHAnsi" w:hAnsiTheme="minorHAnsi" w:cs="Arial"/>
          <w:color w:val="000000"/>
          <w:sz w:val="22"/>
          <w:szCs w:val="22"/>
        </w:rPr>
        <w:t xml:space="preserve">zipped folder containing your </w:t>
      </w:r>
      <w:r w:rsidR="00D54FCB" w:rsidRPr="008E3646">
        <w:rPr>
          <w:rFonts w:asciiTheme="minorHAnsi" w:hAnsiTheme="minorHAnsi" w:cs="Arial"/>
          <w:color w:val="000000"/>
          <w:sz w:val="22"/>
          <w:szCs w:val="22"/>
          <w:u w:val="single"/>
        </w:rPr>
        <w:t>final report (in PDF format)</w:t>
      </w:r>
      <w:r w:rsidR="00D54FCB" w:rsidRPr="008E3646">
        <w:rPr>
          <w:rFonts w:asciiTheme="minorHAnsi" w:hAnsiTheme="minorHAnsi" w:cs="Arial"/>
          <w:color w:val="000000"/>
          <w:sz w:val="22"/>
          <w:szCs w:val="22"/>
        </w:rPr>
        <w:t xml:space="preserve"> of at most </w:t>
      </w:r>
      <w:r w:rsidR="00D54FCB" w:rsidRPr="008E3646">
        <w:rPr>
          <w:rFonts w:asciiTheme="minorHAnsi" w:hAnsiTheme="minorHAnsi" w:cs="Arial"/>
          <w:color w:val="000000"/>
          <w:sz w:val="22"/>
          <w:szCs w:val="22"/>
          <w:u w:val="single"/>
        </w:rPr>
        <w:t>10 pages</w:t>
      </w:r>
      <w:r w:rsidR="00530662">
        <w:rPr>
          <w:rFonts w:asciiTheme="minorHAnsi" w:hAnsiTheme="minorHAnsi" w:cs="Arial"/>
          <w:color w:val="000000"/>
          <w:sz w:val="22"/>
          <w:szCs w:val="22"/>
        </w:rPr>
        <w:t>, including figures</w:t>
      </w:r>
      <w:r w:rsidR="00D54FCB" w:rsidRPr="008E3646">
        <w:rPr>
          <w:rFonts w:asciiTheme="minorHAnsi" w:hAnsiTheme="minorHAnsi" w:cs="Arial"/>
          <w:color w:val="000000"/>
          <w:sz w:val="22"/>
          <w:szCs w:val="22"/>
        </w:rPr>
        <w:t xml:space="preserve">. If applicable, </w:t>
      </w:r>
      <w:r>
        <w:rPr>
          <w:rFonts w:asciiTheme="minorHAnsi" w:hAnsiTheme="minorHAnsi" w:cs="Arial"/>
          <w:color w:val="000000"/>
          <w:sz w:val="22"/>
          <w:szCs w:val="22"/>
        </w:rPr>
        <w:t>your zipped folder should also include the</w:t>
      </w:r>
      <w:r w:rsidR="00D54FCB" w:rsidRPr="008E3646">
        <w:rPr>
          <w:rFonts w:asciiTheme="minorHAnsi" w:hAnsiTheme="minorHAnsi" w:cs="Arial"/>
          <w:color w:val="000000"/>
          <w:sz w:val="22"/>
          <w:szCs w:val="22"/>
        </w:rPr>
        <w:t xml:space="preserve"> </w:t>
      </w:r>
      <w:r w:rsidR="00D54FCB" w:rsidRPr="008E3646">
        <w:rPr>
          <w:rFonts w:asciiTheme="minorHAnsi" w:hAnsiTheme="minorHAnsi" w:cs="Arial"/>
          <w:color w:val="000000"/>
          <w:sz w:val="22"/>
          <w:szCs w:val="22"/>
          <w:u w:val="single"/>
        </w:rPr>
        <w:t>code you use in your approach</w:t>
      </w:r>
      <w:r w:rsidR="00697FB6" w:rsidRPr="008E3646">
        <w:rPr>
          <w:rFonts w:asciiTheme="minorHAnsi" w:hAnsiTheme="minorHAnsi" w:cs="Arial"/>
          <w:color w:val="000000"/>
          <w:sz w:val="22"/>
          <w:szCs w:val="22"/>
        </w:rPr>
        <w:t xml:space="preserve">, or include a </w:t>
      </w:r>
      <w:r w:rsidR="00697FB6" w:rsidRPr="00584A05">
        <w:rPr>
          <w:rFonts w:asciiTheme="minorHAnsi" w:hAnsiTheme="minorHAnsi" w:cs="Arial"/>
          <w:color w:val="000000"/>
          <w:sz w:val="22"/>
          <w:szCs w:val="22"/>
          <w:u w:val="single"/>
        </w:rPr>
        <w:t>link to your github repository</w:t>
      </w:r>
      <w:r w:rsidR="00697FB6" w:rsidRPr="008E3646">
        <w:rPr>
          <w:rFonts w:asciiTheme="minorHAnsi" w:hAnsiTheme="minorHAnsi" w:cs="Arial"/>
          <w:color w:val="000000"/>
          <w:sz w:val="22"/>
          <w:szCs w:val="22"/>
        </w:rPr>
        <w:t xml:space="preserve"> in your final report. </w:t>
      </w:r>
      <w:r w:rsidR="00FF42CB">
        <w:rPr>
          <w:rFonts w:asciiTheme="minorHAnsi" w:hAnsiTheme="minorHAnsi" w:cs="Arial"/>
          <w:color w:val="000000"/>
          <w:sz w:val="22"/>
          <w:szCs w:val="22"/>
        </w:rPr>
        <w:t xml:space="preserve">Include the names </w:t>
      </w:r>
      <w:r w:rsidR="00DA6C28">
        <w:rPr>
          <w:rFonts w:asciiTheme="minorHAnsi" w:hAnsiTheme="minorHAnsi" w:cs="Arial"/>
          <w:color w:val="000000"/>
          <w:sz w:val="22"/>
          <w:szCs w:val="22"/>
        </w:rPr>
        <w:t xml:space="preserve">and student IDs (e.g. A123456) </w:t>
      </w:r>
      <w:r w:rsidR="00FF42CB">
        <w:rPr>
          <w:rFonts w:asciiTheme="minorHAnsi" w:hAnsiTheme="minorHAnsi" w:cs="Arial"/>
          <w:color w:val="000000"/>
          <w:sz w:val="22"/>
          <w:szCs w:val="22"/>
        </w:rPr>
        <w:t>of all your team members in the report.</w:t>
      </w:r>
    </w:p>
    <w:p w14:paraId="43BDE0B3" w14:textId="0821538A" w:rsidR="00D54FCB" w:rsidRPr="008E3646" w:rsidRDefault="00D54FCB" w:rsidP="00D65316">
      <w:pPr>
        <w:widowControl w:val="0"/>
        <w:autoSpaceDE w:val="0"/>
        <w:autoSpaceDN w:val="0"/>
        <w:adjustRightInd w:val="0"/>
        <w:spacing w:after="120" w:line="264" w:lineRule="auto"/>
        <w:rPr>
          <w:rFonts w:asciiTheme="minorHAnsi" w:hAnsiTheme="minorHAnsi" w:cs="Helvetica Neue"/>
          <w:color w:val="000000"/>
          <w:sz w:val="22"/>
          <w:szCs w:val="22"/>
        </w:rPr>
      </w:pPr>
    </w:p>
    <w:p w14:paraId="7B64FC97" w14:textId="4A8579F6" w:rsidR="00283BAB" w:rsidRPr="008E3646" w:rsidRDefault="00283BAB" w:rsidP="00D65316">
      <w:pPr>
        <w:widowControl w:val="0"/>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color w:val="000000"/>
          <w:sz w:val="22"/>
          <w:szCs w:val="22"/>
        </w:rPr>
        <w:t xml:space="preserve">While the format of the report has flexibility depending on the project focus, in </w:t>
      </w:r>
      <w:r w:rsidR="003C1766">
        <w:rPr>
          <w:rFonts w:asciiTheme="minorHAnsi" w:hAnsiTheme="minorHAnsi" w:cs="Helvetica Neue"/>
          <w:color w:val="000000"/>
          <w:sz w:val="22"/>
          <w:szCs w:val="22"/>
        </w:rPr>
        <w:t>most</w:t>
      </w:r>
      <w:r w:rsidRPr="008E3646">
        <w:rPr>
          <w:rFonts w:asciiTheme="minorHAnsi" w:hAnsiTheme="minorHAnsi" w:cs="Helvetica Neue"/>
          <w:color w:val="000000"/>
          <w:sz w:val="22"/>
          <w:szCs w:val="22"/>
        </w:rPr>
        <w:t xml:space="preserve"> cases it should be structured </w:t>
      </w:r>
      <w:r w:rsidR="00A73B0F">
        <w:rPr>
          <w:rFonts w:asciiTheme="minorHAnsi" w:hAnsiTheme="minorHAnsi" w:cs="Helvetica Neue"/>
          <w:color w:val="000000"/>
          <w:sz w:val="22"/>
          <w:szCs w:val="22"/>
        </w:rPr>
        <w:t>similar to an academic paper: f</w:t>
      </w:r>
      <w:r w:rsidR="00D54FCB" w:rsidRPr="008E3646">
        <w:rPr>
          <w:rFonts w:asciiTheme="minorHAnsi" w:hAnsiTheme="minorHAnsi" w:cs="Helvetica Neue"/>
          <w:color w:val="000000"/>
          <w:sz w:val="22"/>
          <w:szCs w:val="22"/>
        </w:rPr>
        <w:t xml:space="preserve">or example, for a data analysis project, you could structure it </w:t>
      </w:r>
      <w:r w:rsidR="00C50A9D">
        <w:rPr>
          <w:rFonts w:asciiTheme="minorHAnsi" w:hAnsiTheme="minorHAnsi" w:cs="Helvetica Neue"/>
          <w:color w:val="000000"/>
          <w:sz w:val="22"/>
          <w:szCs w:val="22"/>
        </w:rPr>
        <w:t>as</w:t>
      </w:r>
      <w:r w:rsidR="00D54FCB" w:rsidRPr="008E3646">
        <w:rPr>
          <w:rFonts w:asciiTheme="minorHAnsi" w:hAnsiTheme="minorHAnsi" w:cs="Helvetica Neue"/>
          <w:color w:val="000000"/>
          <w:sz w:val="22"/>
          <w:szCs w:val="22"/>
        </w:rPr>
        <w:t>:</w:t>
      </w:r>
    </w:p>
    <w:p w14:paraId="386094E7" w14:textId="5259614E" w:rsidR="00283BAB" w:rsidRPr="008E3646" w:rsidRDefault="00283BAB" w:rsidP="00283BAB">
      <w:pPr>
        <w:pStyle w:val="ListParagraph"/>
        <w:widowControl w:val="0"/>
        <w:numPr>
          <w:ilvl w:val="0"/>
          <w:numId w:val="13"/>
        </w:numPr>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b/>
          <w:color w:val="000000"/>
          <w:sz w:val="22"/>
          <w:szCs w:val="22"/>
        </w:rPr>
        <w:t>Introduction / Motivation</w:t>
      </w:r>
      <w:r w:rsidRPr="008E3646">
        <w:rPr>
          <w:rFonts w:asciiTheme="minorHAnsi" w:hAnsiTheme="minorHAnsi" w:cs="Helvetica Neue"/>
          <w:color w:val="000000"/>
          <w:sz w:val="22"/>
          <w:szCs w:val="22"/>
        </w:rPr>
        <w:t xml:space="preserve">: explain why the problem is important and needs to be solved. </w:t>
      </w:r>
    </w:p>
    <w:p w14:paraId="04983086" w14:textId="7EFF826D" w:rsidR="00D54FCB" w:rsidRPr="008E3646" w:rsidRDefault="00D54FCB" w:rsidP="00283BAB">
      <w:pPr>
        <w:pStyle w:val="ListParagraph"/>
        <w:widowControl w:val="0"/>
        <w:numPr>
          <w:ilvl w:val="0"/>
          <w:numId w:val="13"/>
        </w:numPr>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b/>
          <w:color w:val="000000"/>
          <w:sz w:val="22"/>
          <w:szCs w:val="22"/>
        </w:rPr>
        <w:t>Background</w:t>
      </w:r>
      <w:r w:rsidRPr="008E3646">
        <w:rPr>
          <w:rFonts w:asciiTheme="minorHAnsi" w:hAnsiTheme="minorHAnsi" w:cs="Helvetica Neue"/>
          <w:color w:val="000000"/>
          <w:sz w:val="22"/>
          <w:szCs w:val="22"/>
        </w:rPr>
        <w:t xml:space="preserve">: if applicable, explain what other work has been done in this area. </w:t>
      </w:r>
    </w:p>
    <w:p w14:paraId="49F6C9B9" w14:textId="26671BDE" w:rsidR="00D54FCB" w:rsidRPr="008E3646" w:rsidRDefault="00D54FCB" w:rsidP="00283BAB">
      <w:pPr>
        <w:pStyle w:val="ListParagraph"/>
        <w:widowControl w:val="0"/>
        <w:numPr>
          <w:ilvl w:val="0"/>
          <w:numId w:val="13"/>
        </w:numPr>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b/>
          <w:color w:val="000000"/>
          <w:sz w:val="22"/>
          <w:szCs w:val="22"/>
        </w:rPr>
        <w:t>Dataset</w:t>
      </w:r>
      <w:r w:rsidRPr="008E3646">
        <w:rPr>
          <w:rFonts w:asciiTheme="minorHAnsi" w:hAnsiTheme="minorHAnsi" w:cs="Helvetica Neue"/>
          <w:color w:val="000000"/>
          <w:sz w:val="22"/>
          <w:szCs w:val="22"/>
        </w:rPr>
        <w:t>: describe the dataset clearly, i.e. its dimensions, what its variables mean, etc.</w:t>
      </w:r>
    </w:p>
    <w:p w14:paraId="05F11501" w14:textId="17EB962D" w:rsidR="00283BAB" w:rsidRPr="008E3646" w:rsidRDefault="00D54FCB" w:rsidP="00283BAB">
      <w:pPr>
        <w:pStyle w:val="ListParagraph"/>
        <w:widowControl w:val="0"/>
        <w:numPr>
          <w:ilvl w:val="0"/>
          <w:numId w:val="13"/>
        </w:numPr>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b/>
          <w:color w:val="000000"/>
          <w:sz w:val="22"/>
          <w:szCs w:val="22"/>
        </w:rPr>
        <w:lastRenderedPageBreak/>
        <w:t>Findings</w:t>
      </w:r>
      <w:r w:rsidR="00283BAB" w:rsidRPr="008E3646">
        <w:rPr>
          <w:rFonts w:asciiTheme="minorHAnsi" w:hAnsiTheme="minorHAnsi" w:cs="Helvetica Neue"/>
          <w:color w:val="000000"/>
          <w:sz w:val="22"/>
          <w:szCs w:val="22"/>
        </w:rPr>
        <w:t xml:space="preserve">: </w:t>
      </w:r>
      <w:r w:rsidRPr="008E3646">
        <w:rPr>
          <w:rFonts w:asciiTheme="minorHAnsi" w:hAnsiTheme="minorHAnsi" w:cs="Helvetica Neue"/>
          <w:color w:val="000000"/>
          <w:sz w:val="22"/>
          <w:szCs w:val="22"/>
        </w:rPr>
        <w:t xml:space="preserve">perform exploratory data analysis on the dataset and explain your findings. </w:t>
      </w:r>
    </w:p>
    <w:p w14:paraId="4D94B3FF" w14:textId="2495DBA8" w:rsidR="00D54FCB" w:rsidRPr="008E3646" w:rsidRDefault="00D54FCB" w:rsidP="00D54FCB">
      <w:pPr>
        <w:pStyle w:val="ListParagraph"/>
        <w:widowControl w:val="0"/>
        <w:numPr>
          <w:ilvl w:val="0"/>
          <w:numId w:val="13"/>
        </w:numPr>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b/>
          <w:color w:val="000000"/>
          <w:sz w:val="22"/>
          <w:szCs w:val="22"/>
        </w:rPr>
        <w:t>Conclusion</w:t>
      </w:r>
      <w:r w:rsidR="00283BAB" w:rsidRPr="008E3646">
        <w:rPr>
          <w:rFonts w:asciiTheme="minorHAnsi" w:hAnsiTheme="minorHAnsi" w:cs="Helvetica Neue"/>
          <w:color w:val="000000"/>
          <w:sz w:val="22"/>
          <w:szCs w:val="22"/>
        </w:rPr>
        <w:t xml:space="preserve">: </w:t>
      </w:r>
      <w:r w:rsidRPr="008E3646">
        <w:rPr>
          <w:rFonts w:asciiTheme="minorHAnsi" w:hAnsiTheme="minorHAnsi" w:cs="Helvetica Neue"/>
          <w:color w:val="000000"/>
          <w:sz w:val="22"/>
          <w:szCs w:val="22"/>
        </w:rPr>
        <w:t>summarize your main findings.</w:t>
      </w:r>
    </w:p>
    <w:p w14:paraId="1939938F" w14:textId="3A75181A" w:rsidR="00283BAB" w:rsidRPr="008E3646" w:rsidRDefault="00D54FCB" w:rsidP="00D54FCB">
      <w:pPr>
        <w:widowControl w:val="0"/>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color w:val="000000"/>
          <w:sz w:val="22"/>
          <w:szCs w:val="22"/>
        </w:rPr>
        <w:t xml:space="preserve">For a project focused on proposing a new method, you could structure it </w:t>
      </w:r>
      <w:r w:rsidR="00C50A9D">
        <w:rPr>
          <w:rFonts w:asciiTheme="minorHAnsi" w:hAnsiTheme="minorHAnsi" w:cs="Helvetica Neue"/>
          <w:color w:val="000000"/>
          <w:sz w:val="22"/>
          <w:szCs w:val="22"/>
        </w:rPr>
        <w:t>as</w:t>
      </w:r>
      <w:r w:rsidRPr="008E3646">
        <w:rPr>
          <w:rFonts w:asciiTheme="minorHAnsi" w:hAnsiTheme="minorHAnsi" w:cs="Helvetica Neue"/>
          <w:color w:val="000000"/>
          <w:sz w:val="22"/>
          <w:szCs w:val="22"/>
        </w:rPr>
        <w:t>:</w:t>
      </w:r>
    </w:p>
    <w:p w14:paraId="25CE190E" w14:textId="77777777" w:rsidR="00D54FCB" w:rsidRPr="008E3646" w:rsidRDefault="00D54FCB" w:rsidP="00D54FCB">
      <w:pPr>
        <w:pStyle w:val="ListParagraph"/>
        <w:widowControl w:val="0"/>
        <w:numPr>
          <w:ilvl w:val="0"/>
          <w:numId w:val="13"/>
        </w:numPr>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b/>
          <w:color w:val="000000"/>
          <w:sz w:val="22"/>
          <w:szCs w:val="22"/>
        </w:rPr>
        <w:t>Introduction / Motivation</w:t>
      </w:r>
      <w:r w:rsidRPr="008E3646">
        <w:rPr>
          <w:rFonts w:asciiTheme="minorHAnsi" w:hAnsiTheme="minorHAnsi" w:cs="Helvetica Neue"/>
          <w:color w:val="000000"/>
          <w:sz w:val="22"/>
          <w:szCs w:val="22"/>
        </w:rPr>
        <w:t xml:space="preserve">: explain why the problem is important and needs to be solved. </w:t>
      </w:r>
    </w:p>
    <w:p w14:paraId="6EA3F69D" w14:textId="5875AF4F" w:rsidR="00D54FCB" w:rsidRPr="008E3646" w:rsidRDefault="00D54FCB" w:rsidP="00D54FCB">
      <w:pPr>
        <w:pStyle w:val="ListParagraph"/>
        <w:widowControl w:val="0"/>
        <w:numPr>
          <w:ilvl w:val="0"/>
          <w:numId w:val="13"/>
        </w:numPr>
        <w:autoSpaceDE w:val="0"/>
        <w:autoSpaceDN w:val="0"/>
        <w:adjustRightInd w:val="0"/>
        <w:spacing w:after="120" w:line="264" w:lineRule="auto"/>
        <w:rPr>
          <w:rFonts w:asciiTheme="minorHAnsi" w:hAnsiTheme="minorHAnsi" w:cs="Helvetica Neue"/>
          <w:b/>
          <w:color w:val="000000"/>
          <w:sz w:val="22"/>
          <w:szCs w:val="22"/>
        </w:rPr>
      </w:pPr>
      <w:r w:rsidRPr="008E3646">
        <w:rPr>
          <w:rFonts w:asciiTheme="minorHAnsi" w:hAnsiTheme="minorHAnsi" w:cs="Helvetica Neue"/>
          <w:b/>
          <w:color w:val="000000"/>
          <w:sz w:val="22"/>
          <w:szCs w:val="22"/>
        </w:rPr>
        <w:t>Background</w:t>
      </w:r>
      <w:r w:rsidRPr="008E3646">
        <w:rPr>
          <w:rFonts w:asciiTheme="minorHAnsi" w:hAnsiTheme="minorHAnsi" w:cs="Helvetica Neue"/>
          <w:color w:val="000000"/>
          <w:sz w:val="22"/>
          <w:szCs w:val="22"/>
        </w:rPr>
        <w:t xml:space="preserve">: explain what other work has been done in this area. </w:t>
      </w:r>
    </w:p>
    <w:p w14:paraId="27789841" w14:textId="68401488" w:rsidR="00D54FCB" w:rsidRPr="008E3646" w:rsidRDefault="00D54FCB" w:rsidP="00D54FCB">
      <w:pPr>
        <w:pStyle w:val="ListParagraph"/>
        <w:widowControl w:val="0"/>
        <w:numPr>
          <w:ilvl w:val="0"/>
          <w:numId w:val="13"/>
        </w:numPr>
        <w:autoSpaceDE w:val="0"/>
        <w:autoSpaceDN w:val="0"/>
        <w:adjustRightInd w:val="0"/>
        <w:spacing w:after="120" w:line="264" w:lineRule="auto"/>
        <w:rPr>
          <w:rFonts w:asciiTheme="minorHAnsi" w:hAnsiTheme="minorHAnsi" w:cs="Helvetica Neue"/>
          <w:b/>
          <w:color w:val="000000"/>
          <w:sz w:val="22"/>
          <w:szCs w:val="22"/>
        </w:rPr>
      </w:pPr>
      <w:r w:rsidRPr="008E3646">
        <w:rPr>
          <w:rFonts w:asciiTheme="minorHAnsi" w:hAnsiTheme="minorHAnsi" w:cs="Helvetica Neue"/>
          <w:b/>
          <w:color w:val="000000"/>
          <w:sz w:val="22"/>
          <w:szCs w:val="22"/>
        </w:rPr>
        <w:t>Method</w:t>
      </w:r>
      <w:r w:rsidRPr="008E3646">
        <w:rPr>
          <w:rFonts w:asciiTheme="minorHAnsi" w:hAnsiTheme="minorHAnsi" w:cs="Helvetica Neue"/>
          <w:color w:val="000000"/>
          <w:sz w:val="22"/>
          <w:szCs w:val="22"/>
        </w:rPr>
        <w:t>: clearly explain the intuition for your method and how your method works.</w:t>
      </w:r>
    </w:p>
    <w:p w14:paraId="1E0EECD4" w14:textId="77777777" w:rsidR="00D54FCB" w:rsidRPr="008E3646" w:rsidRDefault="00D54FCB" w:rsidP="00D54FCB">
      <w:pPr>
        <w:pStyle w:val="ListParagraph"/>
        <w:widowControl w:val="0"/>
        <w:numPr>
          <w:ilvl w:val="0"/>
          <w:numId w:val="13"/>
        </w:numPr>
        <w:autoSpaceDE w:val="0"/>
        <w:autoSpaceDN w:val="0"/>
        <w:adjustRightInd w:val="0"/>
        <w:spacing w:after="120" w:line="264" w:lineRule="auto"/>
        <w:rPr>
          <w:rFonts w:asciiTheme="minorHAnsi" w:hAnsiTheme="minorHAnsi" w:cs="Helvetica Neue"/>
          <w:b/>
          <w:color w:val="000000"/>
          <w:sz w:val="22"/>
          <w:szCs w:val="22"/>
        </w:rPr>
      </w:pPr>
      <w:r w:rsidRPr="008E3646">
        <w:rPr>
          <w:rFonts w:asciiTheme="minorHAnsi" w:hAnsiTheme="minorHAnsi" w:cs="Helvetica Neue"/>
          <w:b/>
          <w:color w:val="000000"/>
          <w:sz w:val="22"/>
          <w:szCs w:val="22"/>
        </w:rPr>
        <w:t>Experiments</w:t>
      </w:r>
      <w:r w:rsidRPr="008E3646">
        <w:rPr>
          <w:rFonts w:asciiTheme="minorHAnsi" w:hAnsiTheme="minorHAnsi" w:cs="Helvetica Neue"/>
          <w:color w:val="000000"/>
          <w:sz w:val="22"/>
          <w:szCs w:val="22"/>
        </w:rPr>
        <w:t xml:space="preserve">: explain experiments to show how your method improves on simpler existing methods. </w:t>
      </w:r>
    </w:p>
    <w:p w14:paraId="5908E0B4" w14:textId="44C55E08" w:rsidR="00740D26" w:rsidRPr="008E3646" w:rsidRDefault="00D54FCB" w:rsidP="00D54FCB">
      <w:pPr>
        <w:pStyle w:val="ListParagraph"/>
        <w:widowControl w:val="0"/>
        <w:numPr>
          <w:ilvl w:val="0"/>
          <w:numId w:val="13"/>
        </w:numPr>
        <w:autoSpaceDE w:val="0"/>
        <w:autoSpaceDN w:val="0"/>
        <w:adjustRightInd w:val="0"/>
        <w:spacing w:after="120" w:line="264" w:lineRule="auto"/>
        <w:rPr>
          <w:rFonts w:asciiTheme="minorHAnsi" w:hAnsiTheme="minorHAnsi" w:cs="Helvetica Neue"/>
          <w:b/>
          <w:color w:val="000000"/>
          <w:sz w:val="22"/>
          <w:szCs w:val="22"/>
        </w:rPr>
      </w:pPr>
      <w:r w:rsidRPr="008E3646">
        <w:rPr>
          <w:rFonts w:asciiTheme="minorHAnsi" w:hAnsiTheme="minorHAnsi" w:cs="Helvetica Neue"/>
          <w:b/>
          <w:color w:val="000000"/>
          <w:sz w:val="22"/>
          <w:szCs w:val="22"/>
        </w:rPr>
        <w:t>Conclusion</w:t>
      </w:r>
      <w:r w:rsidRPr="008E3646">
        <w:rPr>
          <w:rFonts w:asciiTheme="minorHAnsi" w:hAnsiTheme="minorHAnsi" w:cs="Helvetica Neue"/>
          <w:color w:val="000000"/>
          <w:sz w:val="22"/>
          <w:szCs w:val="22"/>
        </w:rPr>
        <w:t>: summarize your main findings</w:t>
      </w:r>
      <w:r w:rsidR="00CB21A2" w:rsidRPr="008E3646">
        <w:rPr>
          <w:rFonts w:asciiTheme="minorHAnsi" w:hAnsiTheme="minorHAnsi" w:cs="Helvetica Neue"/>
          <w:color w:val="000000"/>
          <w:sz w:val="22"/>
          <w:szCs w:val="22"/>
        </w:rPr>
        <w:t>.</w:t>
      </w:r>
    </w:p>
    <w:p w14:paraId="1A528BB5" w14:textId="77777777" w:rsidR="00294C0F" w:rsidRPr="008E3646" w:rsidRDefault="00294C0F" w:rsidP="006806E2">
      <w:pPr>
        <w:widowControl w:val="0"/>
        <w:autoSpaceDE w:val="0"/>
        <w:autoSpaceDN w:val="0"/>
        <w:adjustRightInd w:val="0"/>
        <w:spacing w:after="80" w:line="264" w:lineRule="auto"/>
        <w:rPr>
          <w:rFonts w:asciiTheme="minorHAnsi" w:hAnsiTheme="minorHAnsi" w:cs="Arial"/>
          <w:b/>
          <w:bCs/>
          <w:color w:val="000000"/>
          <w:sz w:val="32"/>
          <w:szCs w:val="32"/>
        </w:rPr>
      </w:pPr>
    </w:p>
    <w:p w14:paraId="47C0344C" w14:textId="70B5FBFF" w:rsidR="006806E2" w:rsidRPr="008E3646" w:rsidRDefault="006806E2" w:rsidP="006806E2">
      <w:pPr>
        <w:widowControl w:val="0"/>
        <w:autoSpaceDE w:val="0"/>
        <w:autoSpaceDN w:val="0"/>
        <w:adjustRightInd w:val="0"/>
        <w:spacing w:after="80" w:line="264" w:lineRule="auto"/>
        <w:rPr>
          <w:rFonts w:asciiTheme="minorHAnsi" w:hAnsiTheme="minorHAnsi" w:cs="Helvetica Neue"/>
          <w:color w:val="000000"/>
          <w:sz w:val="22"/>
          <w:szCs w:val="22"/>
        </w:rPr>
      </w:pPr>
      <w:r w:rsidRPr="008E3646">
        <w:rPr>
          <w:rFonts w:asciiTheme="minorHAnsi" w:hAnsiTheme="minorHAnsi" w:cs="Arial"/>
          <w:b/>
          <w:bCs/>
          <w:color w:val="000000"/>
          <w:sz w:val="32"/>
          <w:szCs w:val="32"/>
        </w:rPr>
        <w:t>Grading</w:t>
      </w:r>
    </w:p>
    <w:p w14:paraId="02BD7FBD" w14:textId="77777777" w:rsidR="006806E2" w:rsidRPr="008E3646" w:rsidRDefault="006806E2" w:rsidP="006806E2">
      <w:pPr>
        <w:widowControl w:val="0"/>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color w:val="000000"/>
          <w:sz w:val="22"/>
          <w:szCs w:val="22"/>
        </w:rPr>
        <w:t xml:space="preserve">Grading will be based on: </w:t>
      </w:r>
    </w:p>
    <w:p w14:paraId="3ADA2BD5" w14:textId="77777777" w:rsidR="006806E2" w:rsidRPr="008E3646" w:rsidRDefault="006806E2" w:rsidP="006806E2">
      <w:pPr>
        <w:pStyle w:val="ListParagraph"/>
        <w:widowControl w:val="0"/>
        <w:numPr>
          <w:ilvl w:val="0"/>
          <w:numId w:val="22"/>
        </w:numPr>
        <w:autoSpaceDE w:val="0"/>
        <w:autoSpaceDN w:val="0"/>
        <w:adjustRightInd w:val="0"/>
        <w:spacing w:after="120" w:line="264" w:lineRule="auto"/>
        <w:rPr>
          <w:rFonts w:asciiTheme="minorHAnsi" w:hAnsiTheme="minorHAnsi" w:cs="Helvetica Neue"/>
          <w:b/>
          <w:color w:val="000000"/>
          <w:sz w:val="22"/>
          <w:szCs w:val="22"/>
        </w:rPr>
      </w:pPr>
      <w:r w:rsidRPr="008E3646">
        <w:rPr>
          <w:rFonts w:asciiTheme="minorHAnsi" w:hAnsiTheme="minorHAnsi" w:cs="Helvetica Neue"/>
          <w:b/>
          <w:color w:val="000000"/>
          <w:sz w:val="22"/>
          <w:szCs w:val="22"/>
        </w:rPr>
        <w:t>Methodological quality: 60%</w:t>
      </w:r>
    </w:p>
    <w:p w14:paraId="5ED070BB" w14:textId="77777777" w:rsidR="006806E2" w:rsidRPr="008E3646" w:rsidRDefault="006806E2" w:rsidP="006806E2">
      <w:pPr>
        <w:pStyle w:val="ListParagraph"/>
        <w:widowControl w:val="0"/>
        <w:numPr>
          <w:ilvl w:val="1"/>
          <w:numId w:val="22"/>
        </w:numPr>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b/>
          <w:color w:val="000000"/>
          <w:sz w:val="22"/>
          <w:szCs w:val="22"/>
        </w:rPr>
        <w:t xml:space="preserve">Preprocessing: </w:t>
      </w:r>
      <w:r w:rsidRPr="008E3646">
        <w:rPr>
          <w:rFonts w:asciiTheme="minorHAnsi" w:hAnsiTheme="minorHAnsi" w:cs="Helvetica Neue"/>
          <w:color w:val="000000"/>
          <w:sz w:val="22"/>
          <w:szCs w:val="22"/>
        </w:rPr>
        <w:t>appropriate preprocessing methods are chosen and correctly implemented; missing values and categorical variables are handled correctly</w:t>
      </w:r>
    </w:p>
    <w:p w14:paraId="7D81AB6B" w14:textId="77777777" w:rsidR="006806E2" w:rsidRPr="008E3646" w:rsidRDefault="006806E2" w:rsidP="006806E2">
      <w:pPr>
        <w:pStyle w:val="ListParagraph"/>
        <w:widowControl w:val="0"/>
        <w:numPr>
          <w:ilvl w:val="1"/>
          <w:numId w:val="22"/>
        </w:numPr>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b/>
          <w:color w:val="000000"/>
          <w:sz w:val="22"/>
          <w:szCs w:val="22"/>
        </w:rPr>
        <w:t>Visualization</w:t>
      </w:r>
      <w:r w:rsidRPr="008E3646">
        <w:rPr>
          <w:rFonts w:asciiTheme="minorHAnsi" w:hAnsiTheme="minorHAnsi" w:cs="Helvetica Neue"/>
          <w:color w:val="000000"/>
          <w:sz w:val="22"/>
          <w:szCs w:val="22"/>
        </w:rPr>
        <w:t>: appropriate and informative use of visualization / figures / plots</w:t>
      </w:r>
    </w:p>
    <w:p w14:paraId="729A20E1" w14:textId="7DA8670A" w:rsidR="006806E2" w:rsidRPr="008E3646" w:rsidRDefault="006806E2" w:rsidP="006806E2">
      <w:pPr>
        <w:pStyle w:val="ListParagraph"/>
        <w:widowControl w:val="0"/>
        <w:numPr>
          <w:ilvl w:val="1"/>
          <w:numId w:val="22"/>
        </w:numPr>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b/>
          <w:color w:val="000000"/>
          <w:sz w:val="22"/>
          <w:szCs w:val="22"/>
        </w:rPr>
        <w:t>Methods</w:t>
      </w:r>
      <w:r w:rsidRPr="008E3646">
        <w:rPr>
          <w:rFonts w:asciiTheme="minorHAnsi" w:hAnsiTheme="minorHAnsi" w:cs="Helvetica Neue"/>
          <w:color w:val="000000"/>
          <w:sz w:val="22"/>
          <w:szCs w:val="22"/>
        </w:rPr>
        <w:t xml:space="preserve">: methods are well motivated and correctly implemented, in a </w:t>
      </w:r>
      <w:r w:rsidR="00585F47" w:rsidRPr="008E3646">
        <w:rPr>
          <w:rFonts w:asciiTheme="minorHAnsi" w:hAnsiTheme="minorHAnsi" w:cs="Helvetica Neue"/>
          <w:color w:val="000000"/>
          <w:sz w:val="22"/>
          <w:szCs w:val="22"/>
        </w:rPr>
        <w:t xml:space="preserve">methodologically </w:t>
      </w:r>
      <w:r w:rsidRPr="008E3646">
        <w:rPr>
          <w:rFonts w:asciiTheme="minorHAnsi" w:hAnsiTheme="minorHAnsi" w:cs="Helvetica Neue"/>
          <w:color w:val="000000"/>
          <w:sz w:val="22"/>
          <w:szCs w:val="22"/>
        </w:rPr>
        <w:t>sound manner</w:t>
      </w:r>
    </w:p>
    <w:p w14:paraId="1DEC3F11" w14:textId="78D6BA6D" w:rsidR="006806E2" w:rsidRPr="008E3646" w:rsidRDefault="006806E2" w:rsidP="006806E2">
      <w:pPr>
        <w:pStyle w:val="ListParagraph"/>
        <w:widowControl w:val="0"/>
        <w:numPr>
          <w:ilvl w:val="1"/>
          <w:numId w:val="22"/>
        </w:numPr>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b/>
          <w:color w:val="000000"/>
          <w:sz w:val="22"/>
          <w:szCs w:val="22"/>
        </w:rPr>
        <w:t>Evaluation</w:t>
      </w:r>
      <w:r w:rsidRPr="008E3646">
        <w:rPr>
          <w:rFonts w:asciiTheme="minorHAnsi" w:hAnsiTheme="minorHAnsi" w:cs="Helvetica Neue"/>
          <w:color w:val="000000"/>
          <w:sz w:val="22"/>
          <w:szCs w:val="22"/>
        </w:rPr>
        <w:t>: methods are compared or evaluated in an effective manner, with the use of appropriate metrics, and with appropriate experimental setups (e.g. cross-validation</w:t>
      </w:r>
      <w:r w:rsidR="009108BC">
        <w:rPr>
          <w:rFonts w:asciiTheme="minorHAnsi" w:hAnsiTheme="minorHAnsi" w:cs="Helvetica Neue"/>
          <w:color w:val="000000"/>
          <w:sz w:val="22"/>
          <w:szCs w:val="22"/>
        </w:rPr>
        <w:t xml:space="preserve">, </w:t>
      </w:r>
      <w:r w:rsidR="005034B9">
        <w:rPr>
          <w:rFonts w:asciiTheme="minorHAnsi" w:hAnsiTheme="minorHAnsi" w:cs="Helvetica Neue"/>
          <w:color w:val="000000"/>
          <w:sz w:val="22"/>
          <w:szCs w:val="22"/>
        </w:rPr>
        <w:t>splitting into training and testing sets,</w:t>
      </w:r>
      <w:r w:rsidR="009108BC">
        <w:rPr>
          <w:rFonts w:asciiTheme="minorHAnsi" w:hAnsiTheme="minorHAnsi" w:cs="Helvetica Neue"/>
          <w:color w:val="000000"/>
          <w:sz w:val="22"/>
          <w:szCs w:val="22"/>
        </w:rPr>
        <w:t xml:space="preserve"> or </w:t>
      </w:r>
      <w:r w:rsidR="0006440E">
        <w:rPr>
          <w:rFonts w:asciiTheme="minorHAnsi" w:hAnsiTheme="minorHAnsi" w:cs="Helvetica Neue"/>
          <w:color w:val="000000"/>
          <w:sz w:val="22"/>
          <w:szCs w:val="22"/>
        </w:rPr>
        <w:t xml:space="preserve">other </w:t>
      </w:r>
      <w:r w:rsidR="009108BC">
        <w:rPr>
          <w:rFonts w:asciiTheme="minorHAnsi" w:hAnsiTheme="minorHAnsi" w:cs="Helvetica Neue"/>
          <w:color w:val="000000"/>
          <w:sz w:val="22"/>
          <w:szCs w:val="22"/>
        </w:rPr>
        <w:t>approaches</w:t>
      </w:r>
      <w:r w:rsidRPr="008E3646">
        <w:rPr>
          <w:rFonts w:asciiTheme="minorHAnsi" w:hAnsiTheme="minorHAnsi" w:cs="Helvetica Neue"/>
          <w:color w:val="000000"/>
          <w:sz w:val="22"/>
          <w:szCs w:val="22"/>
        </w:rPr>
        <w:t>)</w:t>
      </w:r>
      <w:r w:rsidRPr="008E3646">
        <w:rPr>
          <w:rFonts w:asciiTheme="minorHAnsi" w:hAnsiTheme="minorHAnsi" w:cs="Helvetica Neue"/>
          <w:color w:val="000000"/>
          <w:sz w:val="22"/>
          <w:szCs w:val="22"/>
        </w:rPr>
        <w:br/>
      </w:r>
    </w:p>
    <w:p w14:paraId="0B3C353D" w14:textId="77777777" w:rsidR="006806E2" w:rsidRPr="008E3646" w:rsidRDefault="006806E2" w:rsidP="006806E2">
      <w:pPr>
        <w:pStyle w:val="ListParagraph"/>
        <w:widowControl w:val="0"/>
        <w:numPr>
          <w:ilvl w:val="0"/>
          <w:numId w:val="22"/>
        </w:numPr>
        <w:autoSpaceDE w:val="0"/>
        <w:autoSpaceDN w:val="0"/>
        <w:adjustRightInd w:val="0"/>
        <w:spacing w:after="120" w:line="264" w:lineRule="auto"/>
        <w:rPr>
          <w:rFonts w:asciiTheme="minorHAnsi" w:hAnsiTheme="minorHAnsi" w:cs="Helvetica Neue"/>
          <w:b/>
          <w:color w:val="000000"/>
          <w:sz w:val="22"/>
          <w:szCs w:val="22"/>
        </w:rPr>
      </w:pPr>
      <w:r w:rsidRPr="008E3646">
        <w:rPr>
          <w:rFonts w:asciiTheme="minorHAnsi" w:hAnsiTheme="minorHAnsi" w:cs="Helvetica Neue"/>
          <w:b/>
          <w:color w:val="000000"/>
          <w:sz w:val="22"/>
          <w:szCs w:val="22"/>
        </w:rPr>
        <w:t>Quality of report</w:t>
      </w:r>
      <w:r w:rsidRPr="008E3646">
        <w:rPr>
          <w:rFonts w:asciiTheme="minorHAnsi" w:hAnsiTheme="minorHAnsi" w:cs="Helvetica Neue"/>
          <w:color w:val="000000"/>
          <w:sz w:val="22"/>
          <w:szCs w:val="22"/>
        </w:rPr>
        <w:t xml:space="preserve">: </w:t>
      </w:r>
      <w:r w:rsidRPr="008E3646">
        <w:rPr>
          <w:rFonts w:asciiTheme="minorHAnsi" w:hAnsiTheme="minorHAnsi" w:cs="Helvetica Neue"/>
          <w:b/>
          <w:color w:val="000000"/>
          <w:sz w:val="22"/>
          <w:szCs w:val="22"/>
        </w:rPr>
        <w:t>30%</w:t>
      </w:r>
    </w:p>
    <w:p w14:paraId="1FD31245" w14:textId="77777777" w:rsidR="006806E2" w:rsidRPr="008E3646" w:rsidRDefault="006806E2" w:rsidP="006806E2">
      <w:pPr>
        <w:pStyle w:val="ListParagraph"/>
        <w:widowControl w:val="0"/>
        <w:autoSpaceDE w:val="0"/>
        <w:autoSpaceDN w:val="0"/>
        <w:adjustRightInd w:val="0"/>
        <w:spacing w:after="120" w:line="264" w:lineRule="auto"/>
        <w:ind w:left="1500"/>
        <w:rPr>
          <w:rFonts w:asciiTheme="minorHAnsi" w:hAnsiTheme="minorHAnsi" w:cs="Helvetica Neue"/>
          <w:color w:val="000000"/>
          <w:sz w:val="22"/>
          <w:szCs w:val="22"/>
        </w:rPr>
      </w:pPr>
      <w:r w:rsidRPr="008E3646">
        <w:rPr>
          <w:rFonts w:asciiTheme="minorHAnsi" w:hAnsiTheme="minorHAnsi" w:cs="Helvetica Neue"/>
          <w:color w:val="000000"/>
          <w:sz w:val="22"/>
          <w:szCs w:val="22"/>
        </w:rPr>
        <w:t>Report explains the results in a clear and comprehensive manner, demonstrating and communicating correct understanding of the various steps you have done</w:t>
      </w:r>
      <w:r w:rsidRPr="008E3646">
        <w:rPr>
          <w:rFonts w:asciiTheme="minorHAnsi" w:hAnsiTheme="minorHAnsi" w:cs="Helvetica Neue"/>
          <w:color w:val="000000"/>
          <w:sz w:val="22"/>
          <w:szCs w:val="22"/>
        </w:rPr>
        <w:br/>
      </w:r>
    </w:p>
    <w:p w14:paraId="7F70A1E0" w14:textId="77777777" w:rsidR="006806E2" w:rsidRPr="008E3646" w:rsidRDefault="006806E2" w:rsidP="006806E2">
      <w:pPr>
        <w:pStyle w:val="ListParagraph"/>
        <w:widowControl w:val="0"/>
        <w:numPr>
          <w:ilvl w:val="0"/>
          <w:numId w:val="22"/>
        </w:numPr>
        <w:autoSpaceDE w:val="0"/>
        <w:autoSpaceDN w:val="0"/>
        <w:adjustRightInd w:val="0"/>
        <w:spacing w:after="120" w:line="264" w:lineRule="auto"/>
        <w:rPr>
          <w:rFonts w:asciiTheme="minorHAnsi" w:hAnsiTheme="minorHAnsi" w:cs="Helvetica Neue"/>
          <w:b/>
          <w:color w:val="000000"/>
          <w:sz w:val="22"/>
          <w:szCs w:val="22"/>
        </w:rPr>
      </w:pPr>
      <w:r w:rsidRPr="008E3646">
        <w:rPr>
          <w:rFonts w:asciiTheme="minorHAnsi" w:hAnsiTheme="minorHAnsi" w:cs="Helvetica Neue"/>
          <w:b/>
          <w:color w:val="000000"/>
          <w:sz w:val="22"/>
          <w:szCs w:val="22"/>
        </w:rPr>
        <w:t>Reproducibility: 10%</w:t>
      </w:r>
      <w:r w:rsidRPr="008E3646">
        <w:rPr>
          <w:rFonts w:asciiTheme="minorHAnsi" w:hAnsiTheme="minorHAnsi" w:cs="Helvetica Neue"/>
          <w:color w:val="000000"/>
          <w:sz w:val="22"/>
          <w:szCs w:val="22"/>
        </w:rPr>
        <w:t xml:space="preserve"> </w:t>
      </w:r>
    </w:p>
    <w:p w14:paraId="00C32ADE" w14:textId="10915FC6" w:rsidR="00444E1F" w:rsidRPr="008E3646" w:rsidRDefault="006806E2" w:rsidP="006806E2">
      <w:pPr>
        <w:pStyle w:val="ListParagraph"/>
        <w:widowControl w:val="0"/>
        <w:autoSpaceDE w:val="0"/>
        <w:autoSpaceDN w:val="0"/>
        <w:adjustRightInd w:val="0"/>
        <w:spacing w:after="120" w:line="264" w:lineRule="auto"/>
        <w:ind w:left="1500"/>
        <w:rPr>
          <w:rFonts w:asciiTheme="minorHAnsi" w:hAnsiTheme="minorHAnsi" w:cs="Helvetica Neue"/>
          <w:color w:val="000000"/>
          <w:sz w:val="22"/>
          <w:szCs w:val="22"/>
        </w:rPr>
      </w:pPr>
      <w:r w:rsidRPr="008E3646">
        <w:rPr>
          <w:rFonts w:asciiTheme="minorHAnsi" w:hAnsiTheme="minorHAnsi" w:cs="Helvetica Neue"/>
          <w:color w:val="000000"/>
          <w:sz w:val="22"/>
          <w:szCs w:val="22"/>
        </w:rPr>
        <w:t>Code is included, and is sufficiently well-organized and readable so as to be usable by an outsider</w:t>
      </w:r>
    </w:p>
    <w:p w14:paraId="3372A4D5" w14:textId="77777777" w:rsidR="006806E2" w:rsidRPr="008E3646" w:rsidRDefault="006806E2" w:rsidP="006806E2">
      <w:pPr>
        <w:widowControl w:val="0"/>
        <w:autoSpaceDE w:val="0"/>
        <w:autoSpaceDN w:val="0"/>
        <w:adjustRightInd w:val="0"/>
        <w:spacing w:after="120" w:line="264" w:lineRule="auto"/>
        <w:rPr>
          <w:rFonts w:asciiTheme="minorHAnsi" w:hAnsiTheme="minorHAnsi" w:cs="Helvetica Neue"/>
          <w:color w:val="000000"/>
          <w:sz w:val="22"/>
          <w:szCs w:val="22"/>
        </w:rPr>
      </w:pPr>
    </w:p>
    <w:p w14:paraId="1630A429" w14:textId="61BFBC23" w:rsidR="006806E2" w:rsidRPr="008E3646" w:rsidRDefault="009C2463" w:rsidP="006806E2">
      <w:pPr>
        <w:widowControl w:val="0"/>
        <w:autoSpaceDE w:val="0"/>
        <w:autoSpaceDN w:val="0"/>
        <w:adjustRightInd w:val="0"/>
        <w:spacing w:after="120" w:line="264" w:lineRule="auto"/>
        <w:rPr>
          <w:rFonts w:asciiTheme="minorHAnsi" w:hAnsiTheme="minorHAnsi" w:cs="Helvetica Neue"/>
          <w:color w:val="000000"/>
          <w:sz w:val="22"/>
          <w:szCs w:val="22"/>
        </w:rPr>
      </w:pPr>
      <w:r w:rsidRPr="008E3646">
        <w:rPr>
          <w:rFonts w:asciiTheme="minorHAnsi" w:hAnsiTheme="minorHAnsi" w:cs="Helvetica Neue"/>
          <w:color w:val="000000"/>
          <w:sz w:val="22"/>
          <w:szCs w:val="22"/>
        </w:rPr>
        <w:t>Due to the flexibility of the project, i</w:t>
      </w:r>
      <w:r w:rsidR="006806E2" w:rsidRPr="008E3646">
        <w:rPr>
          <w:rFonts w:asciiTheme="minorHAnsi" w:hAnsiTheme="minorHAnsi" w:cs="Helvetica Neue"/>
          <w:color w:val="000000"/>
          <w:sz w:val="22"/>
          <w:szCs w:val="22"/>
        </w:rPr>
        <w:t xml:space="preserve">n some cases, some categories </w:t>
      </w:r>
      <w:r w:rsidRPr="008E3646">
        <w:rPr>
          <w:rFonts w:asciiTheme="minorHAnsi" w:hAnsiTheme="minorHAnsi" w:cs="Helvetica Neue"/>
          <w:color w:val="000000"/>
          <w:sz w:val="22"/>
          <w:szCs w:val="22"/>
        </w:rPr>
        <w:t xml:space="preserve">may </w:t>
      </w:r>
      <w:r w:rsidR="00A275FE" w:rsidRPr="008E3646">
        <w:rPr>
          <w:rFonts w:asciiTheme="minorHAnsi" w:hAnsiTheme="minorHAnsi" w:cs="Helvetica Neue"/>
          <w:color w:val="000000"/>
          <w:sz w:val="22"/>
          <w:szCs w:val="22"/>
        </w:rPr>
        <w:t xml:space="preserve">be adjusted </w:t>
      </w:r>
      <w:r w:rsidRPr="008E3646">
        <w:rPr>
          <w:rFonts w:asciiTheme="minorHAnsi" w:hAnsiTheme="minorHAnsi" w:cs="Helvetica Neue"/>
          <w:color w:val="000000"/>
          <w:sz w:val="22"/>
          <w:szCs w:val="22"/>
        </w:rPr>
        <w:t xml:space="preserve">by considering </w:t>
      </w:r>
      <w:r w:rsidR="006806E2" w:rsidRPr="008E3646">
        <w:rPr>
          <w:rFonts w:asciiTheme="minorHAnsi" w:hAnsiTheme="minorHAnsi" w:cs="Helvetica Neue"/>
          <w:color w:val="000000"/>
          <w:sz w:val="22"/>
          <w:szCs w:val="22"/>
        </w:rPr>
        <w:t>the</w:t>
      </w:r>
      <w:r w:rsidRPr="008E3646">
        <w:rPr>
          <w:rFonts w:asciiTheme="minorHAnsi" w:hAnsiTheme="minorHAnsi" w:cs="Helvetica Neue"/>
          <w:color w:val="000000"/>
          <w:sz w:val="22"/>
          <w:szCs w:val="22"/>
        </w:rPr>
        <w:t xml:space="preserve"> goals of the specific project, and evaluating </w:t>
      </w:r>
      <w:r w:rsidR="00222341">
        <w:rPr>
          <w:rFonts w:asciiTheme="minorHAnsi" w:hAnsiTheme="minorHAnsi" w:cs="Helvetica Neue"/>
          <w:color w:val="000000"/>
          <w:sz w:val="22"/>
          <w:szCs w:val="22"/>
        </w:rPr>
        <w:t>the</w:t>
      </w:r>
      <w:r w:rsidRPr="008E3646">
        <w:rPr>
          <w:rFonts w:asciiTheme="minorHAnsi" w:hAnsiTheme="minorHAnsi" w:cs="Helvetica Neue"/>
          <w:color w:val="000000"/>
          <w:sz w:val="22"/>
          <w:szCs w:val="22"/>
        </w:rPr>
        <w:t xml:space="preserve"> extent </w:t>
      </w:r>
      <w:r w:rsidR="00222341">
        <w:rPr>
          <w:rFonts w:asciiTheme="minorHAnsi" w:hAnsiTheme="minorHAnsi" w:cs="Helvetica Neue"/>
          <w:color w:val="000000"/>
          <w:sz w:val="22"/>
          <w:szCs w:val="22"/>
        </w:rPr>
        <w:t xml:space="preserve">to which </w:t>
      </w:r>
      <w:r w:rsidRPr="008E3646">
        <w:rPr>
          <w:rFonts w:asciiTheme="minorHAnsi" w:hAnsiTheme="minorHAnsi" w:cs="Helvetica Neue"/>
          <w:color w:val="000000"/>
          <w:sz w:val="22"/>
          <w:szCs w:val="22"/>
        </w:rPr>
        <w:t>these goals have been achieved (taking into consideration how ambitious the goals were)</w:t>
      </w:r>
      <w:r w:rsidR="006027C0" w:rsidRPr="008E3646">
        <w:rPr>
          <w:rFonts w:asciiTheme="minorHAnsi" w:hAnsiTheme="minorHAnsi" w:cs="Helvetica Neue"/>
          <w:color w:val="000000"/>
          <w:sz w:val="22"/>
          <w:szCs w:val="22"/>
        </w:rPr>
        <w:t>.</w:t>
      </w:r>
    </w:p>
    <w:p w14:paraId="63522516" w14:textId="77777777" w:rsidR="006806E2" w:rsidRPr="008E3646" w:rsidRDefault="006806E2" w:rsidP="006806E2">
      <w:pPr>
        <w:widowControl w:val="0"/>
        <w:autoSpaceDE w:val="0"/>
        <w:autoSpaceDN w:val="0"/>
        <w:adjustRightInd w:val="0"/>
        <w:spacing w:after="120" w:line="264" w:lineRule="auto"/>
        <w:rPr>
          <w:rFonts w:asciiTheme="minorHAnsi" w:hAnsiTheme="minorHAnsi" w:cs="Helvetica Neue"/>
          <w:color w:val="000000"/>
          <w:sz w:val="22"/>
          <w:szCs w:val="22"/>
        </w:rPr>
      </w:pPr>
    </w:p>
    <w:p w14:paraId="06ADD80C" w14:textId="77777777" w:rsidR="00444E1F" w:rsidRPr="008E3646" w:rsidRDefault="00444E1F" w:rsidP="00444E1F">
      <w:pPr>
        <w:widowControl w:val="0"/>
        <w:autoSpaceDE w:val="0"/>
        <w:autoSpaceDN w:val="0"/>
        <w:adjustRightInd w:val="0"/>
        <w:spacing w:after="80" w:line="264" w:lineRule="auto"/>
        <w:rPr>
          <w:rFonts w:asciiTheme="minorHAnsi" w:hAnsiTheme="minorHAnsi" w:cs="Arial"/>
          <w:b/>
          <w:bCs/>
          <w:color w:val="000000"/>
          <w:sz w:val="32"/>
          <w:szCs w:val="32"/>
        </w:rPr>
      </w:pPr>
      <w:r w:rsidRPr="008E3646">
        <w:rPr>
          <w:rFonts w:asciiTheme="minorHAnsi" w:hAnsiTheme="minorHAnsi" w:cs="Arial"/>
          <w:b/>
          <w:bCs/>
          <w:color w:val="000000"/>
          <w:sz w:val="32"/>
          <w:szCs w:val="32"/>
        </w:rPr>
        <w:t>Helpful Resources</w:t>
      </w:r>
    </w:p>
    <w:p w14:paraId="7D6096B2" w14:textId="5C34DD86" w:rsidR="00D54FCB" w:rsidRPr="008E3646" w:rsidRDefault="00D54FCB" w:rsidP="00740D26">
      <w:pPr>
        <w:widowControl w:val="0"/>
        <w:autoSpaceDE w:val="0"/>
        <w:autoSpaceDN w:val="0"/>
        <w:adjustRightInd w:val="0"/>
        <w:spacing w:after="120" w:line="264" w:lineRule="auto"/>
        <w:rPr>
          <w:rFonts w:asciiTheme="minorHAnsi" w:hAnsiTheme="minorHAnsi" w:cs="Helvetica Neue"/>
          <w:b/>
          <w:color w:val="000000"/>
          <w:sz w:val="22"/>
          <w:szCs w:val="22"/>
        </w:rPr>
      </w:pPr>
    </w:p>
    <w:p w14:paraId="0B74D718" w14:textId="5193F8FD" w:rsidR="00D65316" w:rsidRPr="008E3646" w:rsidRDefault="00444E1F" w:rsidP="00D65316">
      <w:pPr>
        <w:widowControl w:val="0"/>
        <w:autoSpaceDE w:val="0"/>
        <w:autoSpaceDN w:val="0"/>
        <w:adjustRightInd w:val="0"/>
        <w:spacing w:after="80" w:line="264" w:lineRule="auto"/>
        <w:rPr>
          <w:rFonts w:asciiTheme="minorHAnsi" w:hAnsiTheme="minorHAnsi" w:cs="Helvetica Neue"/>
          <w:color w:val="000000"/>
          <w:sz w:val="22"/>
          <w:szCs w:val="22"/>
        </w:rPr>
      </w:pPr>
      <w:r w:rsidRPr="008E3646">
        <w:rPr>
          <w:rFonts w:asciiTheme="minorHAnsi" w:hAnsiTheme="minorHAnsi" w:cs="Helvetica Neue"/>
          <w:color w:val="000000"/>
          <w:sz w:val="22"/>
          <w:szCs w:val="22"/>
        </w:rPr>
        <w:lastRenderedPageBreak/>
        <w:t>Some useful resources include the following</w:t>
      </w:r>
      <w:r w:rsidR="00FF5DC2" w:rsidRPr="008E3646">
        <w:rPr>
          <w:rFonts w:asciiTheme="minorHAnsi" w:hAnsiTheme="minorHAnsi" w:cs="Helvetica Neue"/>
          <w:color w:val="000000"/>
          <w:sz w:val="22"/>
          <w:szCs w:val="22"/>
        </w:rPr>
        <w:t xml:space="preserve"> (credit to </w:t>
      </w:r>
      <w:r w:rsidR="00DB4CE8" w:rsidRPr="008E3646">
        <w:rPr>
          <w:rFonts w:asciiTheme="minorHAnsi" w:hAnsiTheme="minorHAnsi" w:cs="Helvetica Neue"/>
          <w:color w:val="000000"/>
          <w:sz w:val="22"/>
          <w:szCs w:val="22"/>
        </w:rPr>
        <w:t>Srijan Kumar</w:t>
      </w:r>
      <w:r w:rsidR="00E92D43" w:rsidRPr="008E3646">
        <w:rPr>
          <w:rFonts w:asciiTheme="minorHAnsi" w:hAnsiTheme="minorHAnsi" w:cs="Helvetica Neue"/>
          <w:color w:val="000000"/>
          <w:sz w:val="22"/>
          <w:szCs w:val="22"/>
        </w:rPr>
        <w:t xml:space="preserve"> / Georgia Tech CSE 6240, and Stanford </w:t>
      </w:r>
      <w:r w:rsidR="00EE06DF" w:rsidRPr="008E3646">
        <w:rPr>
          <w:rFonts w:asciiTheme="minorHAnsi" w:hAnsiTheme="minorHAnsi" w:cs="Helvetica Neue"/>
          <w:color w:val="000000"/>
          <w:sz w:val="22"/>
          <w:szCs w:val="22"/>
        </w:rPr>
        <w:t xml:space="preserve">CS224N, CS224W and </w:t>
      </w:r>
      <w:r w:rsidR="00E92D43" w:rsidRPr="008E3646">
        <w:rPr>
          <w:rFonts w:asciiTheme="minorHAnsi" w:hAnsiTheme="minorHAnsi" w:cs="Helvetica Neue"/>
          <w:color w:val="000000"/>
          <w:sz w:val="22"/>
          <w:szCs w:val="22"/>
        </w:rPr>
        <w:t>CS341 class</w:t>
      </w:r>
      <w:r w:rsidR="00EE06DF" w:rsidRPr="008E3646">
        <w:rPr>
          <w:rFonts w:asciiTheme="minorHAnsi" w:hAnsiTheme="minorHAnsi" w:cs="Helvetica Neue"/>
          <w:color w:val="000000"/>
          <w:sz w:val="22"/>
          <w:szCs w:val="22"/>
        </w:rPr>
        <w:t>es</w:t>
      </w:r>
      <w:r w:rsidR="00FF5DC2" w:rsidRPr="008E3646">
        <w:rPr>
          <w:rFonts w:asciiTheme="minorHAnsi" w:hAnsiTheme="minorHAnsi" w:cs="Helvetica Neue"/>
          <w:color w:val="000000"/>
          <w:sz w:val="22"/>
          <w:szCs w:val="22"/>
        </w:rPr>
        <w:t>)</w:t>
      </w:r>
      <w:r w:rsidRPr="008E3646">
        <w:rPr>
          <w:rFonts w:asciiTheme="minorHAnsi" w:hAnsiTheme="minorHAnsi" w:cs="Helvetica Neue"/>
          <w:color w:val="000000"/>
          <w:sz w:val="22"/>
          <w:szCs w:val="22"/>
        </w:rPr>
        <w:t>:</w:t>
      </w:r>
      <w:r w:rsidR="00DB4CE8" w:rsidRPr="008E3646">
        <w:rPr>
          <w:rFonts w:asciiTheme="minorHAnsi" w:hAnsiTheme="minorHAnsi" w:cs="Helvetica Neue"/>
          <w:color w:val="000000"/>
          <w:sz w:val="22"/>
          <w:szCs w:val="22"/>
        </w:rPr>
        <w:br/>
      </w:r>
    </w:p>
    <w:p w14:paraId="73DC5BE3" w14:textId="77777777" w:rsidR="00FF5DC2" w:rsidRPr="008E3646" w:rsidRDefault="00FF5DC2" w:rsidP="00FF5DC2">
      <w:pPr>
        <w:rPr>
          <w:rFonts w:asciiTheme="minorHAnsi" w:hAnsiTheme="minorHAnsi" w:cs="Arial"/>
          <w:color w:val="000000"/>
          <w:sz w:val="22"/>
          <w:szCs w:val="22"/>
        </w:rPr>
      </w:pPr>
      <w:r w:rsidRPr="008E3646">
        <w:rPr>
          <w:rFonts w:asciiTheme="minorHAnsi" w:hAnsiTheme="minorHAnsi" w:cs="Arial"/>
          <w:b/>
          <w:color w:val="000000"/>
          <w:sz w:val="22"/>
          <w:szCs w:val="22"/>
        </w:rPr>
        <w:t>Dataset repositories</w:t>
      </w:r>
      <w:r w:rsidRPr="008E3646">
        <w:rPr>
          <w:rFonts w:asciiTheme="minorHAnsi" w:hAnsiTheme="minorHAnsi" w:cs="Arial"/>
          <w:color w:val="000000"/>
          <w:sz w:val="22"/>
          <w:szCs w:val="22"/>
        </w:rPr>
        <w:t>:</w:t>
      </w:r>
    </w:p>
    <w:p w14:paraId="67BE0D5F" w14:textId="77777777" w:rsidR="00FF5DC2" w:rsidRPr="008E3646" w:rsidRDefault="00FF5DC2" w:rsidP="00FF5DC2">
      <w:pPr>
        <w:numPr>
          <w:ilvl w:val="0"/>
          <w:numId w:val="20"/>
        </w:numPr>
        <w:spacing w:before="100" w:beforeAutospacing="1" w:after="100" w:afterAutospacing="1"/>
        <w:rPr>
          <w:rFonts w:asciiTheme="minorHAnsi" w:eastAsia="Times New Roman" w:hAnsiTheme="minorHAnsi" w:cs="Arial"/>
          <w:color w:val="000000"/>
          <w:sz w:val="22"/>
          <w:szCs w:val="22"/>
        </w:rPr>
      </w:pPr>
      <w:r w:rsidRPr="008E3646">
        <w:rPr>
          <w:rFonts w:asciiTheme="minorHAnsi" w:eastAsia="Times New Roman" w:hAnsiTheme="minorHAnsi" w:cs="Arial"/>
          <w:color w:val="000000"/>
          <w:sz w:val="22"/>
          <w:szCs w:val="22"/>
        </w:rPr>
        <w:t>Kaggle Public Datasets </w:t>
      </w:r>
      <w:hyperlink r:id="rId18" w:history="1">
        <w:r w:rsidRPr="008E3646">
          <w:rPr>
            <w:rFonts w:asciiTheme="minorHAnsi" w:eastAsia="Times New Roman" w:hAnsiTheme="minorHAnsi" w:cs="Arial"/>
            <w:color w:val="0000FF"/>
            <w:sz w:val="22"/>
            <w:szCs w:val="22"/>
            <w:u w:val="single"/>
          </w:rPr>
          <w:t>https://www.kaggle.com/datasets</w:t>
        </w:r>
      </w:hyperlink>
    </w:p>
    <w:p w14:paraId="65473643" w14:textId="1904DD34" w:rsidR="00DB4CE8" w:rsidRPr="008E3646" w:rsidRDefault="00FF5DC2" w:rsidP="00DB4CE8">
      <w:pPr>
        <w:numPr>
          <w:ilvl w:val="0"/>
          <w:numId w:val="20"/>
        </w:numPr>
        <w:spacing w:before="100" w:beforeAutospacing="1" w:after="100" w:afterAutospacing="1"/>
        <w:rPr>
          <w:rFonts w:asciiTheme="minorHAnsi" w:eastAsia="Times New Roman" w:hAnsiTheme="minorHAnsi" w:cs="Arial"/>
          <w:color w:val="000000"/>
          <w:sz w:val="22"/>
          <w:szCs w:val="22"/>
        </w:rPr>
      </w:pPr>
      <w:r w:rsidRPr="008E3646">
        <w:rPr>
          <w:rFonts w:asciiTheme="minorHAnsi" w:eastAsia="Times New Roman" w:hAnsiTheme="minorHAnsi" w:cs="Arial"/>
          <w:color w:val="000000"/>
          <w:sz w:val="22"/>
          <w:szCs w:val="22"/>
        </w:rPr>
        <w:t>Subreddit of Datasets </w:t>
      </w:r>
      <w:hyperlink r:id="rId19" w:history="1">
        <w:r w:rsidRPr="008E3646">
          <w:rPr>
            <w:rFonts w:asciiTheme="minorHAnsi" w:eastAsia="Times New Roman" w:hAnsiTheme="minorHAnsi" w:cs="Arial"/>
            <w:color w:val="0000FF"/>
            <w:sz w:val="22"/>
            <w:szCs w:val="22"/>
            <w:u w:val="single"/>
          </w:rPr>
          <w:t>https://www.reddit.com/r/datasets/</w:t>
        </w:r>
      </w:hyperlink>
      <w:r w:rsidRPr="008E3646">
        <w:rPr>
          <w:rFonts w:asciiTheme="minorHAnsi" w:eastAsia="Times New Roman" w:hAnsiTheme="minorHAnsi" w:cs="Arial"/>
          <w:color w:val="000000"/>
          <w:sz w:val="22"/>
          <w:szCs w:val="22"/>
        </w:rPr>
        <w:t> </w:t>
      </w:r>
    </w:p>
    <w:p w14:paraId="73145E30" w14:textId="77777777" w:rsidR="00FF5DC2" w:rsidRPr="008E3646" w:rsidRDefault="00FF5DC2" w:rsidP="00FF5DC2">
      <w:pPr>
        <w:numPr>
          <w:ilvl w:val="0"/>
          <w:numId w:val="20"/>
        </w:numPr>
        <w:spacing w:before="100" w:beforeAutospacing="1" w:after="100" w:afterAutospacing="1"/>
        <w:rPr>
          <w:rFonts w:asciiTheme="minorHAnsi" w:eastAsia="Times New Roman" w:hAnsiTheme="minorHAnsi" w:cs="Arial"/>
          <w:color w:val="000000"/>
          <w:sz w:val="22"/>
          <w:szCs w:val="22"/>
        </w:rPr>
      </w:pPr>
      <w:r w:rsidRPr="008E3646">
        <w:rPr>
          <w:rFonts w:asciiTheme="minorHAnsi" w:eastAsia="Times New Roman" w:hAnsiTheme="minorHAnsi" w:cs="Arial"/>
          <w:color w:val="000000"/>
          <w:sz w:val="22"/>
          <w:szCs w:val="22"/>
        </w:rPr>
        <w:t>Google Dataset Search </w:t>
      </w:r>
      <w:hyperlink r:id="rId20" w:history="1">
        <w:r w:rsidRPr="008E3646">
          <w:rPr>
            <w:rFonts w:asciiTheme="minorHAnsi" w:eastAsia="Times New Roman" w:hAnsiTheme="minorHAnsi" w:cs="Arial"/>
            <w:color w:val="0000FF"/>
            <w:sz w:val="22"/>
            <w:szCs w:val="22"/>
            <w:u w:val="single"/>
          </w:rPr>
          <w:t>https://toolbox.google.com/datasetsearch</w:t>
        </w:r>
      </w:hyperlink>
    </w:p>
    <w:p w14:paraId="6F6E4ECC" w14:textId="77777777" w:rsidR="00FF5DC2" w:rsidRPr="008E3646" w:rsidRDefault="00FF5DC2" w:rsidP="00FF5DC2">
      <w:pPr>
        <w:numPr>
          <w:ilvl w:val="0"/>
          <w:numId w:val="20"/>
        </w:numPr>
        <w:spacing w:before="100" w:beforeAutospacing="1" w:after="100" w:afterAutospacing="1"/>
        <w:rPr>
          <w:rFonts w:asciiTheme="minorHAnsi" w:eastAsia="Times New Roman" w:hAnsiTheme="minorHAnsi" w:cs="Arial"/>
          <w:color w:val="000000"/>
          <w:sz w:val="22"/>
          <w:szCs w:val="22"/>
        </w:rPr>
      </w:pPr>
      <w:r w:rsidRPr="008E3646">
        <w:rPr>
          <w:rFonts w:asciiTheme="minorHAnsi" w:eastAsia="Times New Roman" w:hAnsiTheme="minorHAnsi" w:cs="Arial"/>
          <w:color w:val="000000"/>
          <w:sz w:val="22"/>
          <w:szCs w:val="22"/>
        </w:rPr>
        <w:t>Google Public Datasets </w:t>
      </w:r>
      <w:hyperlink r:id="rId21" w:history="1">
        <w:r w:rsidRPr="008E3646">
          <w:rPr>
            <w:rFonts w:asciiTheme="minorHAnsi" w:eastAsia="Times New Roman" w:hAnsiTheme="minorHAnsi" w:cs="Arial"/>
            <w:color w:val="0000FF"/>
            <w:sz w:val="22"/>
            <w:szCs w:val="22"/>
            <w:u w:val="single"/>
          </w:rPr>
          <w:t>https://www.google.com/publicdata/directory</w:t>
        </w:r>
      </w:hyperlink>
    </w:p>
    <w:p w14:paraId="75D1DB1F" w14:textId="77777777" w:rsidR="00FF5DC2" w:rsidRPr="008E3646" w:rsidRDefault="00FF5DC2" w:rsidP="00FF5DC2">
      <w:pPr>
        <w:numPr>
          <w:ilvl w:val="0"/>
          <w:numId w:val="20"/>
        </w:numPr>
        <w:spacing w:before="100" w:beforeAutospacing="1" w:after="100" w:afterAutospacing="1"/>
        <w:rPr>
          <w:rFonts w:asciiTheme="minorHAnsi" w:eastAsia="Times New Roman" w:hAnsiTheme="minorHAnsi" w:cs="Arial"/>
          <w:color w:val="000000"/>
          <w:sz w:val="22"/>
          <w:szCs w:val="22"/>
        </w:rPr>
      </w:pPr>
      <w:r w:rsidRPr="008E3646">
        <w:rPr>
          <w:rFonts w:asciiTheme="minorHAnsi" w:eastAsia="Times New Roman" w:hAnsiTheme="minorHAnsi" w:cs="Arial"/>
          <w:color w:val="000000"/>
          <w:sz w:val="22"/>
          <w:szCs w:val="22"/>
        </w:rPr>
        <w:t>Github page of Public Datasets </w:t>
      </w:r>
      <w:hyperlink r:id="rId22" w:history="1">
        <w:r w:rsidRPr="008E3646">
          <w:rPr>
            <w:rFonts w:asciiTheme="minorHAnsi" w:eastAsia="Times New Roman" w:hAnsiTheme="minorHAnsi" w:cs="Arial"/>
            <w:color w:val="0000FF"/>
            <w:sz w:val="22"/>
            <w:szCs w:val="22"/>
            <w:u w:val="single"/>
          </w:rPr>
          <w:t>https://github.com/awesomedata/awesome-public-datasets</w:t>
        </w:r>
      </w:hyperlink>
    </w:p>
    <w:p w14:paraId="0ED02D93" w14:textId="77777777" w:rsidR="00FF5DC2" w:rsidRPr="008E3646" w:rsidRDefault="00FF5DC2" w:rsidP="00FF5DC2">
      <w:pPr>
        <w:numPr>
          <w:ilvl w:val="0"/>
          <w:numId w:val="20"/>
        </w:numPr>
        <w:spacing w:before="100" w:beforeAutospacing="1" w:after="100" w:afterAutospacing="1"/>
        <w:rPr>
          <w:rFonts w:asciiTheme="minorHAnsi" w:eastAsia="Times New Roman" w:hAnsiTheme="minorHAnsi" w:cs="Arial"/>
          <w:color w:val="000000"/>
          <w:sz w:val="22"/>
          <w:szCs w:val="22"/>
        </w:rPr>
      </w:pPr>
      <w:r w:rsidRPr="008E3646">
        <w:rPr>
          <w:rFonts w:asciiTheme="minorHAnsi" w:eastAsia="Times New Roman" w:hAnsiTheme="minorHAnsi" w:cs="Arial"/>
          <w:color w:val="000000"/>
          <w:sz w:val="22"/>
          <w:szCs w:val="22"/>
        </w:rPr>
        <w:t>Large Datasets publicly available </w:t>
      </w:r>
      <w:hyperlink r:id="rId23" w:history="1">
        <w:r w:rsidRPr="008E3646">
          <w:rPr>
            <w:rFonts w:asciiTheme="minorHAnsi" w:eastAsia="Times New Roman" w:hAnsiTheme="minorHAnsi" w:cs="Arial"/>
            <w:color w:val="0000FF"/>
            <w:sz w:val="22"/>
            <w:szCs w:val="22"/>
            <w:u w:val="single"/>
          </w:rPr>
          <w:t>https://www.quora.com/Where-can-I-find-large-datasets-open-to-the-public</w:t>
        </w:r>
      </w:hyperlink>
    </w:p>
    <w:p w14:paraId="1149EF1C" w14:textId="77777777" w:rsidR="00FF5DC2" w:rsidRPr="008E3646" w:rsidRDefault="00FF5DC2" w:rsidP="00FF5DC2">
      <w:pPr>
        <w:numPr>
          <w:ilvl w:val="0"/>
          <w:numId w:val="20"/>
        </w:numPr>
        <w:spacing w:before="100" w:beforeAutospacing="1" w:after="100" w:afterAutospacing="1"/>
        <w:rPr>
          <w:rFonts w:asciiTheme="minorHAnsi" w:eastAsia="Times New Roman" w:hAnsiTheme="minorHAnsi" w:cs="Arial"/>
          <w:color w:val="000000"/>
          <w:sz w:val="22"/>
          <w:szCs w:val="22"/>
        </w:rPr>
      </w:pPr>
      <w:r w:rsidRPr="008E3646">
        <w:rPr>
          <w:rFonts w:asciiTheme="minorHAnsi" w:eastAsia="Times New Roman" w:hAnsiTheme="minorHAnsi" w:cs="Arial"/>
          <w:color w:val="000000"/>
          <w:sz w:val="22"/>
          <w:szCs w:val="22"/>
        </w:rPr>
        <w:t>European Union Open Data Portal </w:t>
      </w:r>
      <w:hyperlink r:id="rId24" w:history="1">
        <w:r w:rsidRPr="008E3646">
          <w:rPr>
            <w:rFonts w:asciiTheme="minorHAnsi" w:eastAsia="Times New Roman" w:hAnsiTheme="minorHAnsi" w:cs="Arial"/>
            <w:color w:val="0000FF"/>
            <w:sz w:val="22"/>
            <w:szCs w:val="22"/>
            <w:u w:val="single"/>
          </w:rPr>
          <w:t>https://data.europa.eu/euodp/en/data/</w:t>
        </w:r>
      </w:hyperlink>
    </w:p>
    <w:p w14:paraId="5C66B726" w14:textId="77777777" w:rsidR="00FF5DC2" w:rsidRPr="008E3646" w:rsidRDefault="00FF5DC2" w:rsidP="00FF5DC2">
      <w:pPr>
        <w:numPr>
          <w:ilvl w:val="0"/>
          <w:numId w:val="20"/>
        </w:numPr>
        <w:spacing w:before="100" w:beforeAutospacing="1" w:after="100" w:afterAutospacing="1"/>
        <w:rPr>
          <w:rFonts w:asciiTheme="minorHAnsi" w:eastAsia="Times New Roman" w:hAnsiTheme="minorHAnsi" w:cs="Arial"/>
          <w:color w:val="000000"/>
          <w:sz w:val="22"/>
          <w:szCs w:val="22"/>
        </w:rPr>
      </w:pPr>
      <w:r w:rsidRPr="008E3646">
        <w:rPr>
          <w:rFonts w:asciiTheme="minorHAnsi" w:eastAsia="Times New Roman" w:hAnsiTheme="minorHAnsi" w:cs="Arial"/>
          <w:color w:val="000000"/>
          <w:sz w:val="22"/>
          <w:szCs w:val="22"/>
        </w:rPr>
        <w:t>US Healthcare Data </w:t>
      </w:r>
      <w:hyperlink r:id="rId25" w:history="1">
        <w:r w:rsidRPr="008E3646">
          <w:rPr>
            <w:rFonts w:asciiTheme="minorHAnsi" w:eastAsia="Times New Roman" w:hAnsiTheme="minorHAnsi" w:cs="Arial"/>
            <w:color w:val="0000FF"/>
            <w:sz w:val="22"/>
            <w:szCs w:val="22"/>
            <w:u w:val="single"/>
          </w:rPr>
          <w:t>https://healthdata.gov/</w:t>
        </w:r>
      </w:hyperlink>
    </w:p>
    <w:p w14:paraId="6B8D0C90" w14:textId="77777777" w:rsidR="00FF5DC2" w:rsidRPr="008E3646" w:rsidRDefault="00FF5DC2" w:rsidP="00FF5DC2">
      <w:pPr>
        <w:numPr>
          <w:ilvl w:val="0"/>
          <w:numId w:val="20"/>
        </w:numPr>
        <w:spacing w:before="100" w:beforeAutospacing="1" w:after="100" w:afterAutospacing="1"/>
        <w:rPr>
          <w:rFonts w:asciiTheme="minorHAnsi" w:eastAsia="Times New Roman" w:hAnsiTheme="minorHAnsi" w:cs="Arial"/>
          <w:color w:val="000000"/>
          <w:sz w:val="22"/>
          <w:szCs w:val="22"/>
        </w:rPr>
      </w:pPr>
      <w:r w:rsidRPr="008E3646">
        <w:rPr>
          <w:rFonts w:asciiTheme="minorHAnsi" w:eastAsia="Times New Roman" w:hAnsiTheme="minorHAnsi" w:cs="Arial"/>
          <w:color w:val="000000"/>
          <w:sz w:val="22"/>
          <w:szCs w:val="22"/>
        </w:rPr>
        <w:t>Microsoft Open Datasets </w:t>
      </w:r>
      <w:hyperlink r:id="rId26" w:history="1">
        <w:r w:rsidRPr="008E3646">
          <w:rPr>
            <w:rFonts w:asciiTheme="minorHAnsi" w:eastAsia="Times New Roman" w:hAnsiTheme="minorHAnsi" w:cs="Arial"/>
            <w:color w:val="0000FF"/>
            <w:sz w:val="22"/>
            <w:szCs w:val="22"/>
            <w:u w:val="single"/>
          </w:rPr>
          <w:t>https://msropendata.com/</w:t>
        </w:r>
      </w:hyperlink>
    </w:p>
    <w:p w14:paraId="0F728E1F" w14:textId="5F619EED" w:rsidR="00892AED" w:rsidRPr="008E3646" w:rsidRDefault="00892AED" w:rsidP="00892AED">
      <w:pPr>
        <w:numPr>
          <w:ilvl w:val="0"/>
          <w:numId w:val="20"/>
        </w:numPr>
        <w:spacing w:before="100" w:beforeAutospacing="1" w:after="100" w:afterAutospacing="1"/>
        <w:rPr>
          <w:rFonts w:asciiTheme="minorHAnsi" w:eastAsia="Times New Roman" w:hAnsiTheme="minorHAnsi" w:cs="Arial"/>
          <w:color w:val="000000"/>
          <w:sz w:val="22"/>
          <w:szCs w:val="22"/>
        </w:rPr>
      </w:pPr>
      <w:r w:rsidRPr="008E3646">
        <w:rPr>
          <w:rFonts w:asciiTheme="minorHAnsi" w:eastAsia="Times New Roman" w:hAnsiTheme="minorHAnsi" w:cs="Arial"/>
          <w:color w:val="000000"/>
          <w:sz w:val="22"/>
          <w:szCs w:val="22"/>
        </w:rPr>
        <w:t>Singapore Open Datasets</w:t>
      </w:r>
      <w:r w:rsidR="00613ECE" w:rsidRPr="008E3646">
        <w:rPr>
          <w:rFonts w:asciiTheme="minorHAnsi" w:eastAsia="Times New Roman" w:hAnsiTheme="minorHAnsi" w:cs="Arial"/>
          <w:color w:val="000000"/>
          <w:sz w:val="22"/>
          <w:szCs w:val="22"/>
        </w:rPr>
        <w:t> </w:t>
      </w:r>
      <w:hyperlink r:id="rId27" w:history="1">
        <w:r w:rsidR="00613ECE" w:rsidRPr="008E3646">
          <w:rPr>
            <w:rFonts w:asciiTheme="minorHAnsi" w:eastAsia="Times New Roman" w:hAnsiTheme="minorHAnsi" w:cs="Arial"/>
            <w:color w:val="0000FF"/>
            <w:sz w:val="22"/>
            <w:szCs w:val="22"/>
            <w:u w:val="single"/>
          </w:rPr>
          <w:t>https://data.gov.sg</w:t>
        </w:r>
      </w:hyperlink>
    </w:p>
    <w:p w14:paraId="5D539D8D" w14:textId="76110CA9" w:rsidR="0065348C" w:rsidRPr="008E3646" w:rsidRDefault="0065348C" w:rsidP="0065348C">
      <w:pPr>
        <w:pStyle w:val="Heading2"/>
        <w:rPr>
          <w:rFonts w:asciiTheme="minorHAnsi" w:eastAsia="Times New Roman" w:hAnsiTheme="minorHAnsi" w:cs="Arial"/>
          <w:color w:val="000000"/>
          <w:sz w:val="22"/>
          <w:szCs w:val="22"/>
        </w:rPr>
      </w:pPr>
      <w:r w:rsidRPr="008E3646">
        <w:rPr>
          <w:rStyle w:val="c9"/>
          <w:rFonts w:asciiTheme="minorHAnsi" w:eastAsia="Times New Roman" w:hAnsiTheme="minorHAnsi" w:cs="Arial"/>
          <w:bCs w:val="0"/>
          <w:color w:val="000000"/>
          <w:sz w:val="22"/>
          <w:szCs w:val="22"/>
        </w:rPr>
        <w:t>Sample Papers</w:t>
      </w:r>
      <w:r w:rsidR="00DB4CE8" w:rsidRPr="008E3646">
        <w:rPr>
          <w:rStyle w:val="c9"/>
          <w:rFonts w:asciiTheme="minorHAnsi" w:eastAsia="Times New Roman" w:hAnsiTheme="minorHAnsi" w:cs="Arial"/>
          <w:bCs w:val="0"/>
          <w:color w:val="000000"/>
          <w:sz w:val="22"/>
          <w:szCs w:val="22"/>
        </w:rPr>
        <w:t xml:space="preserve"> and Class Projects</w:t>
      </w:r>
      <w:r w:rsidRPr="008E3646">
        <w:rPr>
          <w:rStyle w:val="c9"/>
          <w:rFonts w:asciiTheme="minorHAnsi" w:eastAsia="Times New Roman" w:hAnsiTheme="minorHAnsi" w:cs="Arial"/>
          <w:bCs w:val="0"/>
          <w:color w:val="000000"/>
          <w:sz w:val="22"/>
          <w:szCs w:val="22"/>
        </w:rPr>
        <w:t>:</w:t>
      </w:r>
    </w:p>
    <w:p w14:paraId="6FB34476" w14:textId="77777777" w:rsidR="00484E4B" w:rsidRPr="008E3646" w:rsidRDefault="0065348C" w:rsidP="00484E4B">
      <w:pPr>
        <w:numPr>
          <w:ilvl w:val="0"/>
          <w:numId w:val="21"/>
        </w:numPr>
        <w:spacing w:before="100" w:beforeAutospacing="1" w:after="100" w:afterAutospacing="1"/>
        <w:rPr>
          <w:rFonts w:asciiTheme="minorHAnsi" w:eastAsia="Times New Roman" w:hAnsiTheme="minorHAnsi" w:cs="Arial"/>
          <w:color w:val="1155CC"/>
          <w:sz w:val="22"/>
          <w:szCs w:val="22"/>
          <w:u w:val="single"/>
        </w:rPr>
      </w:pPr>
      <w:r w:rsidRPr="008E3646">
        <w:rPr>
          <w:rFonts w:asciiTheme="minorHAnsi" w:eastAsia="Times New Roman" w:hAnsiTheme="minorHAnsi" w:cs="Arial"/>
          <w:color w:val="000000"/>
          <w:sz w:val="22"/>
          <w:szCs w:val="22"/>
        </w:rPr>
        <w:t>[Paper] </w:t>
      </w:r>
      <w:hyperlink r:id="rId28" w:history="1">
        <w:r w:rsidR="00484E4B" w:rsidRPr="008E3646">
          <w:rPr>
            <w:rStyle w:val="Hyperlink"/>
            <w:rFonts w:asciiTheme="minorHAnsi" w:eastAsia="Times New Roman" w:hAnsiTheme="minorHAnsi" w:cs="Arial"/>
            <w:sz w:val="22"/>
            <w:szCs w:val="22"/>
          </w:rPr>
          <w:t>MIDAS: Microcluster-Based Detector of Anomalies in Edge Streams</w:t>
        </w:r>
      </w:hyperlink>
    </w:p>
    <w:p w14:paraId="30C4F397" w14:textId="3AB4EB1B" w:rsidR="0065348C" w:rsidRPr="008E3646" w:rsidRDefault="00484E4B" w:rsidP="00E84A07">
      <w:pPr>
        <w:numPr>
          <w:ilvl w:val="0"/>
          <w:numId w:val="21"/>
        </w:numPr>
        <w:spacing w:before="100" w:beforeAutospacing="1" w:after="100" w:afterAutospacing="1"/>
        <w:rPr>
          <w:rFonts w:asciiTheme="minorHAnsi" w:eastAsia="Times New Roman" w:hAnsiTheme="minorHAnsi" w:cs="Arial"/>
          <w:color w:val="000000"/>
          <w:sz w:val="22"/>
          <w:szCs w:val="22"/>
        </w:rPr>
      </w:pPr>
      <w:r w:rsidRPr="008E3646">
        <w:rPr>
          <w:rFonts w:asciiTheme="minorHAnsi" w:eastAsia="Times New Roman" w:hAnsiTheme="minorHAnsi" w:cs="Arial"/>
          <w:color w:val="000000"/>
          <w:sz w:val="22"/>
          <w:szCs w:val="22"/>
        </w:rPr>
        <w:t xml:space="preserve">[Paper] </w:t>
      </w:r>
      <w:hyperlink r:id="rId29" w:history="1">
        <w:r w:rsidR="00E84A07" w:rsidRPr="008E3646">
          <w:rPr>
            <w:rStyle w:val="Hyperlink"/>
            <w:rFonts w:asciiTheme="minorHAnsi" w:eastAsia="Times New Roman" w:hAnsiTheme="minorHAnsi" w:cs="Arial"/>
            <w:sz w:val="22"/>
            <w:szCs w:val="22"/>
          </w:rPr>
          <w:t>Partition-Based Change Detection in Multivariate Time Series</w:t>
        </w:r>
      </w:hyperlink>
    </w:p>
    <w:p w14:paraId="34EE085D" w14:textId="2DA46975" w:rsidR="00DB4CE8" w:rsidRPr="008E3646" w:rsidRDefault="00DB4CE8" w:rsidP="00DB4CE8">
      <w:pPr>
        <w:numPr>
          <w:ilvl w:val="0"/>
          <w:numId w:val="21"/>
        </w:numPr>
        <w:spacing w:before="100" w:beforeAutospacing="1" w:after="100" w:afterAutospacing="1"/>
        <w:rPr>
          <w:rFonts w:asciiTheme="minorHAnsi" w:eastAsia="Times New Roman" w:hAnsiTheme="minorHAnsi" w:cs="Arial"/>
          <w:color w:val="000000"/>
          <w:sz w:val="22"/>
          <w:szCs w:val="22"/>
        </w:rPr>
      </w:pPr>
      <w:r w:rsidRPr="008E3646">
        <w:rPr>
          <w:rFonts w:asciiTheme="minorHAnsi" w:eastAsia="Times New Roman" w:hAnsiTheme="minorHAnsi" w:cs="Arial"/>
          <w:color w:val="000000"/>
          <w:sz w:val="22"/>
          <w:szCs w:val="22"/>
        </w:rPr>
        <w:t xml:space="preserve">[Paper] </w:t>
      </w:r>
      <w:hyperlink r:id="rId30" w:history="1">
        <w:r w:rsidRPr="008E3646">
          <w:rPr>
            <w:rStyle w:val="Hyperlink"/>
            <w:rFonts w:asciiTheme="minorHAnsi" w:eastAsia="Times New Roman" w:hAnsiTheme="minorHAnsi" w:cs="Arial"/>
            <w:sz w:val="22"/>
            <w:szCs w:val="22"/>
          </w:rPr>
          <w:t>Fast and Accurate Anomaly Detection in Dynamic Graphs with a Two-Pronged Approach</w:t>
        </w:r>
      </w:hyperlink>
    </w:p>
    <w:p w14:paraId="0EC1C359" w14:textId="77777777" w:rsidR="0065348C" w:rsidRPr="008E3646" w:rsidRDefault="0024287E" w:rsidP="0065348C">
      <w:pPr>
        <w:numPr>
          <w:ilvl w:val="0"/>
          <w:numId w:val="21"/>
        </w:numPr>
        <w:spacing w:before="100" w:beforeAutospacing="1" w:after="100" w:afterAutospacing="1"/>
        <w:rPr>
          <w:rFonts w:asciiTheme="minorHAnsi" w:eastAsia="Times New Roman" w:hAnsiTheme="minorHAnsi" w:cs="Arial"/>
          <w:color w:val="000000"/>
          <w:sz w:val="22"/>
          <w:szCs w:val="22"/>
        </w:rPr>
      </w:pPr>
      <w:hyperlink r:id="rId31" w:history="1">
        <w:r w:rsidR="0065348C" w:rsidRPr="008E3646">
          <w:rPr>
            <w:rStyle w:val="Hyperlink"/>
            <w:rFonts w:asciiTheme="minorHAnsi" w:eastAsia="Times New Roman" w:hAnsiTheme="minorHAnsi" w:cs="Arial"/>
            <w:sz w:val="22"/>
            <w:szCs w:val="22"/>
          </w:rPr>
          <w:t>Financial News in Predicting Investment Themes</w:t>
        </w:r>
      </w:hyperlink>
    </w:p>
    <w:p w14:paraId="3A6FD87E" w14:textId="77777777" w:rsidR="0065348C" w:rsidRPr="008E3646" w:rsidRDefault="0024287E" w:rsidP="0065348C">
      <w:pPr>
        <w:numPr>
          <w:ilvl w:val="0"/>
          <w:numId w:val="21"/>
        </w:numPr>
        <w:spacing w:before="100" w:beforeAutospacing="1" w:after="100" w:afterAutospacing="1"/>
        <w:rPr>
          <w:rFonts w:asciiTheme="minorHAnsi" w:eastAsia="Times New Roman" w:hAnsiTheme="minorHAnsi" w:cs="Arial"/>
          <w:color w:val="000000"/>
          <w:sz w:val="22"/>
          <w:szCs w:val="22"/>
        </w:rPr>
      </w:pPr>
      <w:hyperlink r:id="rId32" w:history="1">
        <w:r w:rsidR="0065348C" w:rsidRPr="008E3646">
          <w:rPr>
            <w:rStyle w:val="Hyperlink"/>
            <w:rFonts w:asciiTheme="minorHAnsi" w:eastAsia="Times New Roman" w:hAnsiTheme="minorHAnsi" w:cs="Arial"/>
            <w:sz w:val="22"/>
            <w:szCs w:val="22"/>
          </w:rPr>
          <w:t>Sarcasm Detection</w:t>
        </w:r>
      </w:hyperlink>
    </w:p>
    <w:p w14:paraId="6FD12539" w14:textId="77777777" w:rsidR="0065348C" w:rsidRPr="008E3646" w:rsidRDefault="0024287E" w:rsidP="0065348C">
      <w:pPr>
        <w:numPr>
          <w:ilvl w:val="0"/>
          <w:numId w:val="21"/>
        </w:numPr>
        <w:spacing w:before="100" w:beforeAutospacing="1" w:after="100" w:afterAutospacing="1"/>
        <w:rPr>
          <w:rFonts w:asciiTheme="minorHAnsi" w:eastAsia="Times New Roman" w:hAnsiTheme="minorHAnsi" w:cs="Arial"/>
          <w:color w:val="000000"/>
          <w:sz w:val="22"/>
          <w:szCs w:val="22"/>
        </w:rPr>
      </w:pPr>
      <w:hyperlink r:id="rId33" w:history="1">
        <w:r w:rsidR="0065348C" w:rsidRPr="008E3646">
          <w:rPr>
            <w:rStyle w:val="Hyperlink"/>
            <w:rFonts w:asciiTheme="minorHAnsi" w:eastAsia="Times New Roman" w:hAnsiTheme="minorHAnsi" w:cs="Arial"/>
            <w:sz w:val="22"/>
            <w:szCs w:val="22"/>
          </w:rPr>
          <w:t>Humor Classification on Yelp reviews</w:t>
        </w:r>
      </w:hyperlink>
      <w:r w:rsidR="0065348C" w:rsidRPr="008E3646">
        <w:rPr>
          <w:rStyle w:val="c5"/>
          <w:rFonts w:asciiTheme="minorHAnsi" w:eastAsia="Times New Roman" w:hAnsiTheme="minorHAnsi" w:cs="Arial"/>
          <w:color w:val="000000"/>
          <w:sz w:val="22"/>
          <w:szCs w:val="22"/>
        </w:rPr>
        <w:t> </w:t>
      </w:r>
    </w:p>
    <w:p w14:paraId="458DF88A" w14:textId="77777777" w:rsidR="0065348C" w:rsidRPr="008E3646" w:rsidRDefault="0024287E" w:rsidP="0065348C">
      <w:pPr>
        <w:numPr>
          <w:ilvl w:val="0"/>
          <w:numId w:val="21"/>
        </w:numPr>
        <w:spacing w:before="100" w:beforeAutospacing="1" w:after="100" w:afterAutospacing="1"/>
        <w:rPr>
          <w:rFonts w:asciiTheme="minorHAnsi" w:eastAsia="Times New Roman" w:hAnsiTheme="minorHAnsi" w:cs="Arial"/>
          <w:color w:val="000000"/>
          <w:sz w:val="22"/>
          <w:szCs w:val="22"/>
        </w:rPr>
      </w:pPr>
      <w:hyperlink r:id="rId34" w:history="1">
        <w:r w:rsidR="0065348C" w:rsidRPr="008E3646">
          <w:rPr>
            <w:rStyle w:val="Hyperlink"/>
            <w:rFonts w:asciiTheme="minorHAnsi" w:eastAsia="Times New Roman" w:hAnsiTheme="minorHAnsi" w:cs="Arial"/>
            <w:sz w:val="22"/>
            <w:szCs w:val="22"/>
          </w:rPr>
          <w:t>Detection and Analysis of Hateful Users on Twitter</w:t>
        </w:r>
      </w:hyperlink>
    </w:p>
    <w:p w14:paraId="72849148" w14:textId="77777777" w:rsidR="0065348C" w:rsidRPr="008E3646" w:rsidRDefault="0024287E" w:rsidP="0065348C">
      <w:pPr>
        <w:numPr>
          <w:ilvl w:val="0"/>
          <w:numId w:val="21"/>
        </w:numPr>
        <w:spacing w:before="100" w:beforeAutospacing="1" w:after="100" w:afterAutospacing="1"/>
        <w:rPr>
          <w:rFonts w:asciiTheme="minorHAnsi" w:eastAsia="Times New Roman" w:hAnsiTheme="minorHAnsi" w:cs="Arial"/>
          <w:color w:val="000000"/>
          <w:sz w:val="22"/>
          <w:szCs w:val="22"/>
        </w:rPr>
      </w:pPr>
      <w:hyperlink r:id="rId35" w:history="1">
        <w:r w:rsidR="0065348C" w:rsidRPr="008E3646">
          <w:rPr>
            <w:rStyle w:val="Hyperlink"/>
            <w:rFonts w:asciiTheme="minorHAnsi" w:eastAsia="Times New Roman" w:hAnsiTheme="minorHAnsi" w:cs="Arial"/>
            <w:sz w:val="22"/>
            <w:szCs w:val="22"/>
          </w:rPr>
          <w:t>Fake News detection using Machine Learning on Graphs</w:t>
        </w:r>
      </w:hyperlink>
    </w:p>
    <w:p w14:paraId="62C67E7A" w14:textId="77777777" w:rsidR="0065348C" w:rsidRPr="008E3646" w:rsidRDefault="0024287E" w:rsidP="0065348C">
      <w:pPr>
        <w:numPr>
          <w:ilvl w:val="0"/>
          <w:numId w:val="21"/>
        </w:numPr>
        <w:spacing w:before="100" w:beforeAutospacing="1" w:after="100" w:afterAutospacing="1"/>
        <w:rPr>
          <w:rFonts w:asciiTheme="minorHAnsi" w:eastAsia="Times New Roman" w:hAnsiTheme="minorHAnsi" w:cs="Arial"/>
          <w:color w:val="000000"/>
          <w:sz w:val="22"/>
          <w:szCs w:val="22"/>
        </w:rPr>
      </w:pPr>
      <w:hyperlink r:id="rId36" w:history="1">
        <w:r w:rsidR="0065348C" w:rsidRPr="008E3646">
          <w:rPr>
            <w:rStyle w:val="Hyperlink"/>
            <w:rFonts w:asciiTheme="minorHAnsi" w:eastAsia="Times New Roman" w:hAnsiTheme="minorHAnsi" w:cs="Arial"/>
            <w:sz w:val="22"/>
            <w:szCs w:val="22"/>
          </w:rPr>
          <w:t>Fraud Detection in Bitcoin Networks</w:t>
        </w:r>
      </w:hyperlink>
    </w:p>
    <w:p w14:paraId="2913E520" w14:textId="15458007" w:rsidR="0065348C" w:rsidRPr="008E3646" w:rsidRDefault="0024287E" w:rsidP="0010795C">
      <w:pPr>
        <w:numPr>
          <w:ilvl w:val="0"/>
          <w:numId w:val="21"/>
        </w:numPr>
        <w:spacing w:before="100" w:beforeAutospacing="1" w:after="100" w:afterAutospacing="1"/>
        <w:rPr>
          <w:rStyle w:val="c0"/>
          <w:rFonts w:asciiTheme="minorHAnsi" w:eastAsia="Times New Roman" w:hAnsiTheme="minorHAnsi"/>
          <w:sz w:val="22"/>
          <w:szCs w:val="22"/>
        </w:rPr>
      </w:pPr>
      <w:hyperlink r:id="rId37" w:history="1">
        <w:r w:rsidR="0065348C" w:rsidRPr="008E3646">
          <w:rPr>
            <w:rStyle w:val="Hyperlink"/>
            <w:rFonts w:asciiTheme="minorHAnsi" w:eastAsia="Times New Roman" w:hAnsiTheme="minorHAnsi" w:cs="Arial"/>
            <w:sz w:val="22"/>
            <w:szCs w:val="22"/>
          </w:rPr>
          <w:t>Weighted Signed Network Embeddings</w:t>
        </w:r>
      </w:hyperlink>
    </w:p>
    <w:p w14:paraId="70C94AB8" w14:textId="54AAC559" w:rsidR="00EE06DF" w:rsidRPr="008E3646" w:rsidRDefault="0024287E" w:rsidP="00EE06DF">
      <w:pPr>
        <w:numPr>
          <w:ilvl w:val="0"/>
          <w:numId w:val="21"/>
        </w:numPr>
        <w:spacing w:before="100" w:beforeAutospacing="1" w:after="100" w:afterAutospacing="1"/>
        <w:rPr>
          <w:rStyle w:val="c0"/>
          <w:rFonts w:asciiTheme="minorHAnsi" w:eastAsia="Times New Roman" w:hAnsiTheme="minorHAnsi"/>
          <w:sz w:val="22"/>
          <w:szCs w:val="22"/>
        </w:rPr>
      </w:pPr>
      <w:hyperlink r:id="rId38" w:history="1">
        <w:r w:rsidR="00EE06DF" w:rsidRPr="008E3646">
          <w:rPr>
            <w:rStyle w:val="Hyperlink"/>
            <w:rFonts w:asciiTheme="minorHAnsi" w:eastAsia="Times New Roman" w:hAnsiTheme="minorHAnsi" w:cs="Arial"/>
            <w:sz w:val="22"/>
            <w:szCs w:val="22"/>
          </w:rPr>
          <w:t>Anomaly Detection of Computer Health</w:t>
        </w:r>
      </w:hyperlink>
    </w:p>
    <w:p w14:paraId="722D2F16" w14:textId="77777777" w:rsidR="00400593" w:rsidRDefault="00C54F08" w:rsidP="00697FB6">
      <w:pPr>
        <w:rPr>
          <w:rFonts w:asciiTheme="minorHAnsi" w:hAnsiTheme="minorHAnsi" w:cs="Helvetica Neue"/>
          <w:color w:val="000000"/>
          <w:sz w:val="22"/>
          <w:szCs w:val="22"/>
        </w:rPr>
      </w:pPr>
      <w:r w:rsidRPr="008E3646">
        <w:rPr>
          <w:rFonts w:asciiTheme="minorHAnsi" w:hAnsiTheme="minorHAnsi" w:cs="Helvetica Neue"/>
          <w:color w:val="000000"/>
          <w:sz w:val="22"/>
          <w:szCs w:val="22"/>
        </w:rPr>
        <w:t xml:space="preserve">Other examples of </w:t>
      </w:r>
      <w:r w:rsidR="00697FB6" w:rsidRPr="008E3646">
        <w:rPr>
          <w:rFonts w:asciiTheme="minorHAnsi" w:hAnsiTheme="minorHAnsi" w:cs="Helvetica Neue"/>
          <w:color w:val="000000"/>
          <w:sz w:val="22"/>
          <w:szCs w:val="22"/>
        </w:rPr>
        <w:t xml:space="preserve">possible </w:t>
      </w:r>
      <w:r w:rsidRPr="008E3646">
        <w:rPr>
          <w:rFonts w:asciiTheme="minorHAnsi" w:hAnsiTheme="minorHAnsi" w:cs="Helvetica Neue"/>
          <w:color w:val="000000"/>
          <w:sz w:val="22"/>
          <w:szCs w:val="22"/>
        </w:rPr>
        <w:t xml:space="preserve">project topics can be found </w:t>
      </w:r>
      <w:r w:rsidR="00892AED" w:rsidRPr="008E3646">
        <w:rPr>
          <w:rFonts w:asciiTheme="minorHAnsi" w:hAnsiTheme="minorHAnsi" w:cs="Helvetica Neue"/>
          <w:color w:val="000000"/>
          <w:sz w:val="22"/>
          <w:szCs w:val="22"/>
        </w:rPr>
        <w:t>at the following class webpages</w:t>
      </w:r>
      <w:r w:rsidR="00400593">
        <w:rPr>
          <w:rFonts w:asciiTheme="minorHAnsi" w:hAnsiTheme="minorHAnsi" w:cs="Helvetica Neue"/>
          <w:color w:val="000000"/>
          <w:sz w:val="22"/>
          <w:szCs w:val="22"/>
        </w:rPr>
        <w:t>:</w:t>
      </w:r>
    </w:p>
    <w:p w14:paraId="26194982" w14:textId="77777777" w:rsidR="00400593" w:rsidRPr="004D5027" w:rsidRDefault="0024287E" w:rsidP="00697FB6">
      <w:pPr>
        <w:pStyle w:val="ListParagraph"/>
        <w:numPr>
          <w:ilvl w:val="0"/>
          <w:numId w:val="25"/>
        </w:numPr>
        <w:rPr>
          <w:rFonts w:asciiTheme="minorHAnsi" w:eastAsia="Times New Roman" w:hAnsiTheme="minorHAnsi"/>
          <w:color w:val="000000" w:themeColor="text1"/>
          <w:sz w:val="22"/>
          <w:szCs w:val="22"/>
        </w:rPr>
      </w:pPr>
      <w:hyperlink r:id="rId39" w:history="1">
        <w:r w:rsidR="00C54F08" w:rsidRPr="004D5027">
          <w:rPr>
            <w:rFonts w:asciiTheme="minorHAnsi" w:eastAsia="Times New Roman" w:hAnsiTheme="minorHAnsi"/>
            <w:color w:val="000000" w:themeColor="text1"/>
            <w:sz w:val="22"/>
            <w:szCs w:val="22"/>
            <w:u w:val="single"/>
          </w:rPr>
          <w:t>http://web.stanford.edu/class/cs341/projects.html</w:t>
        </w:r>
      </w:hyperlink>
    </w:p>
    <w:p w14:paraId="3D028253" w14:textId="77777777" w:rsidR="00400593" w:rsidRPr="00400593" w:rsidRDefault="0024287E" w:rsidP="00697FB6">
      <w:pPr>
        <w:pStyle w:val="ListParagraph"/>
        <w:numPr>
          <w:ilvl w:val="0"/>
          <w:numId w:val="25"/>
        </w:numPr>
        <w:rPr>
          <w:rStyle w:val="Hyperlink"/>
          <w:rFonts w:asciiTheme="minorHAnsi" w:eastAsia="Times New Roman" w:hAnsiTheme="minorHAnsi"/>
          <w:sz w:val="22"/>
          <w:szCs w:val="22"/>
          <w:u w:val="none"/>
        </w:rPr>
      </w:pPr>
      <w:hyperlink r:id="rId40" w:history="1">
        <w:r w:rsidR="00892AED" w:rsidRPr="00400593">
          <w:rPr>
            <w:rStyle w:val="Hyperlink"/>
            <w:rFonts w:asciiTheme="minorHAnsi" w:eastAsia="Times New Roman" w:hAnsiTheme="minorHAnsi"/>
            <w:sz w:val="22"/>
            <w:szCs w:val="22"/>
          </w:rPr>
          <w:t>http://snap.stanford.edu/class/cs224w-2017/projects.html</w:t>
        </w:r>
      </w:hyperlink>
    </w:p>
    <w:p w14:paraId="4406F460" w14:textId="40ECA248" w:rsidR="00387EC7" w:rsidRPr="00387EC7" w:rsidRDefault="0024287E" w:rsidP="00387EC7">
      <w:pPr>
        <w:pStyle w:val="ListParagraph"/>
        <w:numPr>
          <w:ilvl w:val="0"/>
          <w:numId w:val="25"/>
        </w:numPr>
        <w:rPr>
          <w:rFonts w:asciiTheme="minorHAnsi" w:eastAsia="Times New Roman" w:hAnsiTheme="minorHAnsi"/>
          <w:sz w:val="22"/>
          <w:szCs w:val="22"/>
        </w:rPr>
      </w:pPr>
      <w:hyperlink r:id="rId41" w:history="1">
        <w:r w:rsidR="00697FB6" w:rsidRPr="00400593">
          <w:rPr>
            <w:rStyle w:val="Hyperlink"/>
            <w:rFonts w:asciiTheme="minorHAnsi" w:eastAsia="Times New Roman" w:hAnsiTheme="minorHAnsi"/>
            <w:sz w:val="22"/>
            <w:szCs w:val="22"/>
          </w:rPr>
          <w:t>https://nlp.stanford.edu/courses/cs224n/</w:t>
        </w:r>
      </w:hyperlink>
    </w:p>
    <w:p w14:paraId="372F4812" w14:textId="77777777" w:rsidR="00892AED" w:rsidRPr="008E3646" w:rsidRDefault="00C54F08" w:rsidP="00892AED">
      <w:pPr>
        <w:pStyle w:val="Heading2"/>
        <w:rPr>
          <w:rStyle w:val="c9"/>
          <w:rFonts w:asciiTheme="minorHAnsi" w:eastAsia="Times New Roman" w:hAnsiTheme="minorHAnsi" w:cs="Arial"/>
          <w:bCs w:val="0"/>
          <w:color w:val="000000"/>
          <w:sz w:val="22"/>
          <w:szCs w:val="22"/>
        </w:rPr>
      </w:pPr>
      <w:r w:rsidRPr="008E3646">
        <w:rPr>
          <w:rFonts w:asciiTheme="minorHAnsi" w:hAnsiTheme="minorHAnsi" w:cs="Helvetica Neue"/>
          <w:color w:val="000000"/>
          <w:sz w:val="22"/>
          <w:szCs w:val="22"/>
        </w:rPr>
        <w:br/>
      </w:r>
      <w:r w:rsidR="00892AED" w:rsidRPr="008E3646">
        <w:rPr>
          <w:rStyle w:val="c9"/>
          <w:rFonts w:asciiTheme="minorHAnsi" w:eastAsia="Times New Roman" w:hAnsiTheme="minorHAnsi" w:cs="Arial"/>
          <w:bCs w:val="0"/>
          <w:color w:val="000000"/>
          <w:sz w:val="22"/>
          <w:szCs w:val="22"/>
        </w:rPr>
        <w:t>Other Additional Datasets:</w:t>
      </w:r>
    </w:p>
    <w:p w14:paraId="2BECA851" w14:textId="77777777" w:rsidR="00892AED" w:rsidRPr="008E3646" w:rsidRDefault="00892AED" w:rsidP="00892AED">
      <w:pPr>
        <w:pStyle w:val="ListParagraph"/>
        <w:numPr>
          <w:ilvl w:val="0"/>
          <w:numId w:val="23"/>
        </w:numPr>
        <w:rPr>
          <w:rFonts w:asciiTheme="minorHAnsi" w:eastAsia="Times New Roman" w:hAnsiTheme="minorHAnsi"/>
          <w:sz w:val="22"/>
          <w:szCs w:val="22"/>
        </w:rPr>
      </w:pPr>
      <w:r w:rsidRPr="008E3646">
        <w:rPr>
          <w:rFonts w:asciiTheme="minorHAnsi" w:eastAsia="Times New Roman" w:hAnsiTheme="minorHAnsi"/>
          <w:sz w:val="22"/>
          <w:szCs w:val="22"/>
        </w:rPr>
        <w:t>(Health) Coronavirus Dataset: </w:t>
      </w:r>
      <w:hyperlink r:id="rId42" w:tgtFrame="_blank" w:history="1">
        <w:r w:rsidRPr="008E3646">
          <w:rPr>
            <w:rStyle w:val="Hyperlink"/>
            <w:rFonts w:asciiTheme="minorHAnsi" w:eastAsia="Times New Roman" w:hAnsiTheme="minorHAnsi"/>
            <w:sz w:val="22"/>
            <w:szCs w:val="22"/>
          </w:rPr>
          <w:t>https://www.kaggle.com/sudalairajkumar/novel-corona-virus-2019-dataset</w:t>
        </w:r>
      </w:hyperlink>
    </w:p>
    <w:p w14:paraId="3101F3BC" w14:textId="77777777" w:rsidR="00892AED" w:rsidRPr="008E3646" w:rsidRDefault="00892AED" w:rsidP="00892AED">
      <w:pPr>
        <w:pStyle w:val="ListParagraph"/>
        <w:numPr>
          <w:ilvl w:val="0"/>
          <w:numId w:val="23"/>
        </w:numPr>
        <w:rPr>
          <w:rFonts w:asciiTheme="minorHAnsi" w:eastAsia="Times New Roman" w:hAnsiTheme="minorHAnsi"/>
          <w:sz w:val="22"/>
          <w:szCs w:val="22"/>
        </w:rPr>
      </w:pPr>
      <w:r w:rsidRPr="008E3646">
        <w:rPr>
          <w:rFonts w:asciiTheme="minorHAnsi" w:eastAsia="Times New Roman" w:hAnsiTheme="minorHAnsi"/>
          <w:sz w:val="22"/>
          <w:szCs w:val="22"/>
        </w:rPr>
        <w:t>(Finance) </w:t>
      </w:r>
      <w:hyperlink r:id="rId43" w:tgtFrame="_blank" w:history="1">
        <w:r w:rsidRPr="008E3646">
          <w:rPr>
            <w:rStyle w:val="Hyperlink"/>
            <w:rFonts w:asciiTheme="minorHAnsi" w:eastAsia="Times New Roman" w:hAnsiTheme="minorHAnsi"/>
            <w:sz w:val="22"/>
            <w:szCs w:val="22"/>
          </w:rPr>
          <w:t>https://www.kaggle.com/c/walmart-recruiting-store-sales-forecasting/data</w:t>
        </w:r>
      </w:hyperlink>
    </w:p>
    <w:p w14:paraId="32F031A3" w14:textId="77777777" w:rsidR="00892AED" w:rsidRPr="008E3646" w:rsidRDefault="00892AED" w:rsidP="00892AED">
      <w:pPr>
        <w:pStyle w:val="ListParagraph"/>
        <w:numPr>
          <w:ilvl w:val="0"/>
          <w:numId w:val="23"/>
        </w:numPr>
        <w:rPr>
          <w:rFonts w:asciiTheme="minorHAnsi" w:eastAsia="Times New Roman" w:hAnsiTheme="minorHAnsi"/>
          <w:sz w:val="22"/>
          <w:szCs w:val="22"/>
        </w:rPr>
      </w:pPr>
      <w:r w:rsidRPr="008E3646">
        <w:rPr>
          <w:rFonts w:asciiTheme="minorHAnsi" w:eastAsia="Times New Roman" w:hAnsiTheme="minorHAnsi"/>
          <w:sz w:val="22"/>
          <w:szCs w:val="22"/>
        </w:rPr>
        <w:t>(Movies) </w:t>
      </w:r>
      <w:hyperlink r:id="rId44" w:tgtFrame="_blank" w:history="1">
        <w:r w:rsidRPr="008E3646">
          <w:rPr>
            <w:rStyle w:val="Hyperlink"/>
            <w:rFonts w:asciiTheme="minorHAnsi" w:eastAsia="Times New Roman" w:hAnsiTheme="minorHAnsi"/>
            <w:sz w:val="22"/>
            <w:szCs w:val="22"/>
          </w:rPr>
          <w:t>https://www.reddit.com/r/datasets/comments/b4yy6p/480000_rotten_tomato_critic_reviews/</w:t>
        </w:r>
      </w:hyperlink>
    </w:p>
    <w:p w14:paraId="43AD18D9" w14:textId="77777777" w:rsidR="00892AED" w:rsidRPr="008E3646" w:rsidRDefault="00892AED" w:rsidP="00892AED">
      <w:pPr>
        <w:pStyle w:val="ListParagraph"/>
        <w:numPr>
          <w:ilvl w:val="0"/>
          <w:numId w:val="23"/>
        </w:numPr>
        <w:rPr>
          <w:rFonts w:asciiTheme="minorHAnsi" w:eastAsia="Times New Roman" w:hAnsiTheme="minorHAnsi"/>
          <w:sz w:val="22"/>
          <w:szCs w:val="22"/>
        </w:rPr>
      </w:pPr>
      <w:r w:rsidRPr="008E3646">
        <w:rPr>
          <w:rFonts w:asciiTheme="minorHAnsi" w:eastAsia="Times New Roman" w:hAnsiTheme="minorHAnsi"/>
          <w:sz w:val="22"/>
          <w:szCs w:val="22"/>
        </w:rPr>
        <w:t>(Airbnb) </w:t>
      </w:r>
      <w:hyperlink r:id="rId45" w:tgtFrame="_blank" w:history="1">
        <w:r w:rsidRPr="008E3646">
          <w:rPr>
            <w:rStyle w:val="Hyperlink"/>
            <w:rFonts w:asciiTheme="minorHAnsi" w:eastAsia="Times New Roman" w:hAnsiTheme="minorHAnsi"/>
            <w:sz w:val="22"/>
            <w:szCs w:val="22"/>
          </w:rPr>
          <w:t>https://www.kaggle.com/c/airbnb-recruiting-new-user-bookings</w:t>
        </w:r>
      </w:hyperlink>
    </w:p>
    <w:p w14:paraId="629F267B" w14:textId="77777777" w:rsidR="00892AED" w:rsidRPr="008E3646" w:rsidRDefault="00892AED" w:rsidP="00892AED">
      <w:pPr>
        <w:pStyle w:val="ListParagraph"/>
        <w:numPr>
          <w:ilvl w:val="0"/>
          <w:numId w:val="23"/>
        </w:numPr>
        <w:rPr>
          <w:rFonts w:asciiTheme="minorHAnsi" w:eastAsia="Times New Roman" w:hAnsiTheme="minorHAnsi"/>
          <w:sz w:val="22"/>
          <w:szCs w:val="22"/>
        </w:rPr>
      </w:pPr>
      <w:r w:rsidRPr="008E3646">
        <w:rPr>
          <w:rFonts w:asciiTheme="minorHAnsi" w:eastAsia="Times New Roman" w:hAnsiTheme="minorHAnsi"/>
          <w:sz w:val="22"/>
          <w:szCs w:val="22"/>
        </w:rPr>
        <w:t>(Enron Emails) </w:t>
      </w:r>
      <w:hyperlink r:id="rId46" w:tgtFrame="_blank" w:history="1">
        <w:r w:rsidRPr="008E3646">
          <w:rPr>
            <w:rStyle w:val="Hyperlink"/>
            <w:rFonts w:asciiTheme="minorHAnsi" w:eastAsia="Times New Roman" w:hAnsiTheme="minorHAnsi"/>
            <w:sz w:val="22"/>
            <w:szCs w:val="22"/>
          </w:rPr>
          <w:t>https://www.cs.cmu.edu/~enron/</w:t>
        </w:r>
      </w:hyperlink>
    </w:p>
    <w:p w14:paraId="226B8031" w14:textId="272F575E" w:rsidR="00444E1F" w:rsidRPr="00E86EB5" w:rsidRDefault="00892AED" w:rsidP="00E86EB5">
      <w:pPr>
        <w:pStyle w:val="ListParagraph"/>
        <w:numPr>
          <w:ilvl w:val="0"/>
          <w:numId w:val="23"/>
        </w:numPr>
        <w:rPr>
          <w:rFonts w:asciiTheme="minorHAnsi" w:eastAsia="Times New Roman" w:hAnsiTheme="minorHAnsi"/>
          <w:sz w:val="22"/>
          <w:szCs w:val="22"/>
        </w:rPr>
      </w:pPr>
      <w:r w:rsidRPr="008E3646">
        <w:rPr>
          <w:rFonts w:asciiTheme="minorHAnsi" w:eastAsia="Times New Roman" w:hAnsiTheme="minorHAnsi"/>
          <w:sz w:val="22"/>
          <w:szCs w:val="22"/>
        </w:rPr>
        <w:lastRenderedPageBreak/>
        <w:t>(Music) </w:t>
      </w:r>
      <w:hyperlink r:id="rId47" w:tgtFrame="_blank" w:history="1">
        <w:r w:rsidRPr="008E3646">
          <w:rPr>
            <w:rStyle w:val="Hyperlink"/>
            <w:rFonts w:asciiTheme="minorHAnsi" w:eastAsia="Times New Roman" w:hAnsiTheme="minorHAnsi"/>
            <w:sz w:val="22"/>
            <w:szCs w:val="22"/>
          </w:rPr>
          <w:t>https://components.one/datasets/billboard-200/</w:t>
        </w:r>
      </w:hyperlink>
    </w:p>
    <w:sectPr w:rsidR="00444E1F" w:rsidRPr="00E86EB5" w:rsidSect="00C54F0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F96E7F" w14:textId="77777777" w:rsidR="0024287E" w:rsidRDefault="0024287E">
      <w:r>
        <w:separator/>
      </w:r>
    </w:p>
  </w:endnote>
  <w:endnote w:type="continuationSeparator" w:id="0">
    <w:p w14:paraId="24183C11" w14:textId="77777777" w:rsidR="0024287E" w:rsidRDefault="00242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swiss"/>
    <w:pitch w:val="variable"/>
    <w:sig w:usb0="E50002FF" w:usb1="500079DB" w:usb2="00000010" w:usb3="00000000" w:csb0="00000001" w:csb1="00000000"/>
  </w:font>
  <w:font w:name="Arial Unicode MS">
    <w:panose1 w:val="020B0604020202020204"/>
    <w:charset w:val="0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288C4B" w14:textId="77777777" w:rsidR="0024287E" w:rsidRDefault="0024287E">
      <w:r>
        <w:separator/>
      </w:r>
    </w:p>
  </w:footnote>
  <w:footnote w:type="continuationSeparator" w:id="0">
    <w:p w14:paraId="3AF6E0FD" w14:textId="77777777" w:rsidR="0024287E" w:rsidRDefault="002428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A6606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3"/>
    <w:multiLevelType w:val="hybridMultilevel"/>
    <w:tmpl w:val="00000003"/>
    <w:lvl w:ilvl="0" w:tplc="000000C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25D481F"/>
    <w:multiLevelType w:val="hybridMultilevel"/>
    <w:tmpl w:val="CCC67C70"/>
    <w:lvl w:ilvl="0" w:tplc="ACEA0DCC">
      <w:numFmt w:val="bullet"/>
      <w:lvlText w:val="-"/>
      <w:lvlJc w:val="left"/>
      <w:pPr>
        <w:ind w:left="720" w:hanging="360"/>
      </w:pPr>
      <w:rPr>
        <w:rFonts w:ascii="Helvetica Neue" w:eastAsia="Arial Unicode MS" w:hAnsi="Helvetica Neue" w:cs="Helvetica Neue"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2C1798"/>
    <w:multiLevelType w:val="multilevel"/>
    <w:tmpl w:val="CC30CEB8"/>
    <w:numStyleLink w:val="Numbered"/>
  </w:abstractNum>
  <w:abstractNum w:abstractNumId="6">
    <w:nsid w:val="1121504C"/>
    <w:multiLevelType w:val="hybridMultilevel"/>
    <w:tmpl w:val="88243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0C54EE"/>
    <w:multiLevelType w:val="hybridMultilevel"/>
    <w:tmpl w:val="E98E8AA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nsid w:val="1B2A4C41"/>
    <w:multiLevelType w:val="hybridMultilevel"/>
    <w:tmpl w:val="04A48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CD5DB7"/>
    <w:multiLevelType w:val="hybridMultilevel"/>
    <w:tmpl w:val="F3C09B8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nsid w:val="27E778AF"/>
    <w:multiLevelType w:val="hybridMultilevel"/>
    <w:tmpl w:val="DF626388"/>
    <w:numStyleLink w:val="Dash"/>
  </w:abstractNum>
  <w:abstractNum w:abstractNumId="11">
    <w:nsid w:val="2A8F7323"/>
    <w:multiLevelType w:val="hybridMultilevel"/>
    <w:tmpl w:val="D122BA74"/>
    <w:lvl w:ilvl="0" w:tplc="ACC4571A">
      <w:numFmt w:val="bullet"/>
      <w:lvlText w:val="-"/>
      <w:lvlJc w:val="left"/>
      <w:pPr>
        <w:ind w:left="720" w:hanging="360"/>
      </w:pPr>
      <w:rPr>
        <w:rFonts w:ascii="Helvetica Neue" w:eastAsia="Arial Unicode MS" w:hAnsi="Helvetica Neue" w:cs="Helvetica Neue"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911568"/>
    <w:multiLevelType w:val="hybridMultilevel"/>
    <w:tmpl w:val="6B62265A"/>
    <w:lvl w:ilvl="0" w:tplc="623297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194B16"/>
    <w:multiLevelType w:val="hybridMultilevel"/>
    <w:tmpl w:val="BBF2C2DE"/>
    <w:lvl w:ilvl="0" w:tplc="42B2FC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EF1A5F"/>
    <w:multiLevelType w:val="hybridMultilevel"/>
    <w:tmpl w:val="DF626388"/>
    <w:styleLink w:val="Dash"/>
    <w:lvl w:ilvl="0" w:tplc="B7826CF4">
      <w:start w:val="1"/>
      <w:numFmt w:val="bullet"/>
      <w:lvlText w:val="⁃"/>
      <w:lvlJc w:val="left"/>
      <w:pPr>
        <w:ind w:left="513" w:hanging="513"/>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4"/>
        <w:sz w:val="26"/>
        <w:szCs w:val="26"/>
        <w:highlight w:val="none"/>
        <w:vertAlign w:val="baseline"/>
      </w:rPr>
    </w:lvl>
    <w:lvl w:ilvl="1" w:tplc="46AE060C">
      <w:start w:val="1"/>
      <w:numFmt w:val="bullet"/>
      <w:lvlText w:val="⁃"/>
      <w:lvlJc w:val="left"/>
      <w:pPr>
        <w:ind w:left="693" w:hanging="513"/>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4"/>
        <w:sz w:val="26"/>
        <w:szCs w:val="26"/>
        <w:highlight w:val="none"/>
        <w:vertAlign w:val="baseline"/>
      </w:rPr>
    </w:lvl>
    <w:lvl w:ilvl="2" w:tplc="3716CA6A">
      <w:start w:val="1"/>
      <w:numFmt w:val="bullet"/>
      <w:lvlText w:val="⁃"/>
      <w:lvlJc w:val="left"/>
      <w:pPr>
        <w:ind w:left="873" w:hanging="513"/>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4"/>
        <w:sz w:val="26"/>
        <w:szCs w:val="26"/>
        <w:highlight w:val="none"/>
        <w:vertAlign w:val="baseline"/>
      </w:rPr>
    </w:lvl>
    <w:lvl w:ilvl="3" w:tplc="EC1818AE">
      <w:start w:val="1"/>
      <w:numFmt w:val="bullet"/>
      <w:lvlText w:val="⁃"/>
      <w:lvlJc w:val="left"/>
      <w:pPr>
        <w:ind w:left="1053" w:hanging="513"/>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4"/>
        <w:sz w:val="26"/>
        <w:szCs w:val="26"/>
        <w:highlight w:val="none"/>
        <w:vertAlign w:val="baseline"/>
      </w:rPr>
    </w:lvl>
    <w:lvl w:ilvl="4" w:tplc="13A03068">
      <w:start w:val="1"/>
      <w:numFmt w:val="bullet"/>
      <w:lvlText w:val="⁃"/>
      <w:lvlJc w:val="left"/>
      <w:pPr>
        <w:ind w:left="1233" w:hanging="513"/>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4"/>
        <w:sz w:val="26"/>
        <w:szCs w:val="26"/>
        <w:highlight w:val="none"/>
        <w:vertAlign w:val="baseline"/>
      </w:rPr>
    </w:lvl>
    <w:lvl w:ilvl="5" w:tplc="671AB714">
      <w:start w:val="1"/>
      <w:numFmt w:val="bullet"/>
      <w:lvlText w:val="⁃"/>
      <w:lvlJc w:val="left"/>
      <w:pPr>
        <w:ind w:left="1413" w:hanging="513"/>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4"/>
        <w:sz w:val="26"/>
        <w:szCs w:val="26"/>
        <w:highlight w:val="none"/>
        <w:vertAlign w:val="baseline"/>
      </w:rPr>
    </w:lvl>
    <w:lvl w:ilvl="6" w:tplc="154074E8">
      <w:start w:val="1"/>
      <w:numFmt w:val="bullet"/>
      <w:lvlText w:val="⁃"/>
      <w:lvlJc w:val="left"/>
      <w:pPr>
        <w:ind w:left="1593" w:hanging="513"/>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4"/>
        <w:sz w:val="26"/>
        <w:szCs w:val="26"/>
        <w:highlight w:val="none"/>
        <w:vertAlign w:val="baseline"/>
      </w:rPr>
    </w:lvl>
    <w:lvl w:ilvl="7" w:tplc="8CAE9072">
      <w:start w:val="1"/>
      <w:numFmt w:val="bullet"/>
      <w:lvlText w:val="⁃"/>
      <w:lvlJc w:val="left"/>
      <w:pPr>
        <w:ind w:left="1773" w:hanging="513"/>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4"/>
        <w:sz w:val="26"/>
        <w:szCs w:val="26"/>
        <w:highlight w:val="none"/>
        <w:vertAlign w:val="baseline"/>
      </w:rPr>
    </w:lvl>
    <w:lvl w:ilvl="8" w:tplc="EFF8942E">
      <w:start w:val="1"/>
      <w:numFmt w:val="bullet"/>
      <w:lvlText w:val="⁃"/>
      <w:lvlJc w:val="left"/>
      <w:pPr>
        <w:ind w:left="1953" w:hanging="513"/>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4"/>
        <w:sz w:val="26"/>
        <w:szCs w:val="26"/>
        <w:highlight w:val="none"/>
        <w:vertAlign w:val="baseline"/>
      </w:rPr>
    </w:lvl>
  </w:abstractNum>
  <w:abstractNum w:abstractNumId="15">
    <w:nsid w:val="3A8D050D"/>
    <w:multiLevelType w:val="hybridMultilevel"/>
    <w:tmpl w:val="E98E8AA4"/>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nsid w:val="449E3756"/>
    <w:multiLevelType w:val="hybridMultilevel"/>
    <w:tmpl w:val="466051AA"/>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nsid w:val="49522367"/>
    <w:multiLevelType w:val="hybridMultilevel"/>
    <w:tmpl w:val="E300F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930F81"/>
    <w:multiLevelType w:val="multilevel"/>
    <w:tmpl w:val="01B28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16F23A9"/>
    <w:multiLevelType w:val="hybridMultilevel"/>
    <w:tmpl w:val="D23AB36E"/>
    <w:lvl w:ilvl="0" w:tplc="ACC4571A">
      <w:numFmt w:val="bullet"/>
      <w:lvlText w:val="-"/>
      <w:lvlJc w:val="left"/>
      <w:pPr>
        <w:ind w:left="720" w:hanging="360"/>
      </w:pPr>
      <w:rPr>
        <w:rFonts w:ascii="Helvetica Neue" w:eastAsia="Arial Unicode MS" w:hAnsi="Helvetica Neue" w:cs="Helvetica Neue"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873D2D"/>
    <w:multiLevelType w:val="hybridMultilevel"/>
    <w:tmpl w:val="36DC1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6676FD"/>
    <w:multiLevelType w:val="multilevel"/>
    <w:tmpl w:val="CC30CEB8"/>
    <w:styleLink w:val="Numbered"/>
    <w:lvl w:ilvl="0">
      <w:start w:val="1"/>
      <w:numFmt w:val="decimal"/>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30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66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02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3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74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10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469" w:hanging="589"/>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2">
    <w:nsid w:val="78437DF7"/>
    <w:multiLevelType w:val="multilevel"/>
    <w:tmpl w:val="A052E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BCE5FBD"/>
    <w:multiLevelType w:val="hybridMultilevel"/>
    <w:tmpl w:val="E98E8AA4"/>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14"/>
  </w:num>
  <w:num w:numId="2">
    <w:abstractNumId w:val="10"/>
  </w:num>
  <w:num w:numId="3">
    <w:abstractNumId w:val="10"/>
    <w:lvlOverride w:ilvl="0">
      <w:lvl w:ilvl="0" w:tplc="6B38ADB8">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tplc="EDE06844">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2">
      <w:lvl w:ilvl="2" w:tplc="672A3E7E">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tplc="F8C67144">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4">
      <w:lvl w:ilvl="4" w:tplc="9840410A">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tplc="793EB07C">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tplc="367EE12C">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tplc="E15E6F58">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tplc="ECC87BFA">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 w:numId="4">
    <w:abstractNumId w:val="21"/>
  </w:num>
  <w:num w:numId="5">
    <w:abstractNumId w:val="5"/>
  </w:num>
  <w:num w:numId="6">
    <w:abstractNumId w:val="13"/>
  </w:num>
  <w:num w:numId="7">
    <w:abstractNumId w:val="12"/>
  </w:num>
  <w:num w:numId="8">
    <w:abstractNumId w:val="16"/>
  </w:num>
  <w:num w:numId="9">
    <w:abstractNumId w:val="20"/>
  </w:num>
  <w:num w:numId="10">
    <w:abstractNumId w:val="1"/>
  </w:num>
  <w:num w:numId="11">
    <w:abstractNumId w:val="2"/>
  </w:num>
  <w:num w:numId="12">
    <w:abstractNumId w:val="3"/>
  </w:num>
  <w:num w:numId="13">
    <w:abstractNumId w:val="8"/>
  </w:num>
  <w:num w:numId="14">
    <w:abstractNumId w:val="9"/>
  </w:num>
  <w:num w:numId="15">
    <w:abstractNumId w:val="17"/>
  </w:num>
  <w:num w:numId="16">
    <w:abstractNumId w:val="19"/>
  </w:num>
  <w:num w:numId="17">
    <w:abstractNumId w:val="7"/>
  </w:num>
  <w:num w:numId="18">
    <w:abstractNumId w:val="23"/>
  </w:num>
  <w:num w:numId="19">
    <w:abstractNumId w:val="6"/>
  </w:num>
  <w:num w:numId="20">
    <w:abstractNumId w:val="22"/>
  </w:num>
  <w:num w:numId="21">
    <w:abstractNumId w:val="18"/>
  </w:num>
  <w:num w:numId="22">
    <w:abstractNumId w:val="15"/>
  </w:num>
  <w:num w:numId="23">
    <w:abstractNumId w:val="11"/>
  </w:num>
  <w:num w:numId="24">
    <w:abstractNumId w:val="0"/>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BA3"/>
    <w:rsid w:val="0001212E"/>
    <w:rsid w:val="00026939"/>
    <w:rsid w:val="00032AEB"/>
    <w:rsid w:val="00052CA5"/>
    <w:rsid w:val="0006440E"/>
    <w:rsid w:val="000646E3"/>
    <w:rsid w:val="00067A6C"/>
    <w:rsid w:val="000765AC"/>
    <w:rsid w:val="000A66C9"/>
    <w:rsid w:val="000B3E28"/>
    <w:rsid w:val="000C55AF"/>
    <w:rsid w:val="000E490B"/>
    <w:rsid w:val="000E66D3"/>
    <w:rsid w:val="000F2BE2"/>
    <w:rsid w:val="0010795C"/>
    <w:rsid w:val="00112DEC"/>
    <w:rsid w:val="001437F9"/>
    <w:rsid w:val="0014595F"/>
    <w:rsid w:val="00163C8E"/>
    <w:rsid w:val="00171F9F"/>
    <w:rsid w:val="0018169E"/>
    <w:rsid w:val="00187D23"/>
    <w:rsid w:val="002112A8"/>
    <w:rsid w:val="00222341"/>
    <w:rsid w:val="002367C2"/>
    <w:rsid w:val="0024287E"/>
    <w:rsid w:val="00257202"/>
    <w:rsid w:val="00260AB3"/>
    <w:rsid w:val="00263D51"/>
    <w:rsid w:val="0027323C"/>
    <w:rsid w:val="00283BAB"/>
    <w:rsid w:val="00294C0F"/>
    <w:rsid w:val="002C25AE"/>
    <w:rsid w:val="002C6DCC"/>
    <w:rsid w:val="002D4BD6"/>
    <w:rsid w:val="002E023F"/>
    <w:rsid w:val="002E1996"/>
    <w:rsid w:val="002E7DBB"/>
    <w:rsid w:val="00316867"/>
    <w:rsid w:val="00336171"/>
    <w:rsid w:val="003371A1"/>
    <w:rsid w:val="00365102"/>
    <w:rsid w:val="00372A57"/>
    <w:rsid w:val="00386CB4"/>
    <w:rsid w:val="00387EC7"/>
    <w:rsid w:val="003943C9"/>
    <w:rsid w:val="003A08B0"/>
    <w:rsid w:val="003B55AA"/>
    <w:rsid w:val="003C1766"/>
    <w:rsid w:val="003E0129"/>
    <w:rsid w:val="003E1BE7"/>
    <w:rsid w:val="003E330A"/>
    <w:rsid w:val="00400593"/>
    <w:rsid w:val="00411214"/>
    <w:rsid w:val="004149F8"/>
    <w:rsid w:val="00421FFB"/>
    <w:rsid w:val="00422D17"/>
    <w:rsid w:val="00434255"/>
    <w:rsid w:val="00444E1F"/>
    <w:rsid w:val="0045376F"/>
    <w:rsid w:val="00460450"/>
    <w:rsid w:val="00477080"/>
    <w:rsid w:val="00484E4B"/>
    <w:rsid w:val="004949E9"/>
    <w:rsid w:val="0049571A"/>
    <w:rsid w:val="004C2368"/>
    <w:rsid w:val="004D5027"/>
    <w:rsid w:val="005003BC"/>
    <w:rsid w:val="00502F33"/>
    <w:rsid w:val="005034B9"/>
    <w:rsid w:val="00512BD6"/>
    <w:rsid w:val="00524AD4"/>
    <w:rsid w:val="00530662"/>
    <w:rsid w:val="005650A5"/>
    <w:rsid w:val="00570ED2"/>
    <w:rsid w:val="00573425"/>
    <w:rsid w:val="005744B3"/>
    <w:rsid w:val="00584A05"/>
    <w:rsid w:val="00585F47"/>
    <w:rsid w:val="005A7653"/>
    <w:rsid w:val="005F3BB4"/>
    <w:rsid w:val="006027C0"/>
    <w:rsid w:val="00605B2F"/>
    <w:rsid w:val="00613ECE"/>
    <w:rsid w:val="00614249"/>
    <w:rsid w:val="00624B4B"/>
    <w:rsid w:val="00636BEE"/>
    <w:rsid w:val="00647B16"/>
    <w:rsid w:val="0065348C"/>
    <w:rsid w:val="00664DDF"/>
    <w:rsid w:val="00665C46"/>
    <w:rsid w:val="0067187B"/>
    <w:rsid w:val="006724D3"/>
    <w:rsid w:val="006806E2"/>
    <w:rsid w:val="00686B76"/>
    <w:rsid w:val="00697FB6"/>
    <w:rsid w:val="006C5C40"/>
    <w:rsid w:val="006E75A6"/>
    <w:rsid w:val="0070273C"/>
    <w:rsid w:val="00703E22"/>
    <w:rsid w:val="00712C4E"/>
    <w:rsid w:val="00740D26"/>
    <w:rsid w:val="00750673"/>
    <w:rsid w:val="007671AE"/>
    <w:rsid w:val="007750D4"/>
    <w:rsid w:val="007B2621"/>
    <w:rsid w:val="007B4EB3"/>
    <w:rsid w:val="007E6A5B"/>
    <w:rsid w:val="007F44A0"/>
    <w:rsid w:val="007F673F"/>
    <w:rsid w:val="00802DE9"/>
    <w:rsid w:val="00811C5C"/>
    <w:rsid w:val="00822616"/>
    <w:rsid w:val="00822FCC"/>
    <w:rsid w:val="0083037E"/>
    <w:rsid w:val="00835018"/>
    <w:rsid w:val="00837233"/>
    <w:rsid w:val="008510E2"/>
    <w:rsid w:val="00861C85"/>
    <w:rsid w:val="00892AED"/>
    <w:rsid w:val="008C6290"/>
    <w:rsid w:val="008E3646"/>
    <w:rsid w:val="008F7716"/>
    <w:rsid w:val="0090087F"/>
    <w:rsid w:val="00900C07"/>
    <w:rsid w:val="009108BC"/>
    <w:rsid w:val="00914905"/>
    <w:rsid w:val="00920F5E"/>
    <w:rsid w:val="00925E88"/>
    <w:rsid w:val="0093528A"/>
    <w:rsid w:val="00946BC3"/>
    <w:rsid w:val="0095598C"/>
    <w:rsid w:val="00974EC5"/>
    <w:rsid w:val="009750FD"/>
    <w:rsid w:val="00986EB0"/>
    <w:rsid w:val="00992E22"/>
    <w:rsid w:val="009B236F"/>
    <w:rsid w:val="009B319B"/>
    <w:rsid w:val="009C2463"/>
    <w:rsid w:val="009D156A"/>
    <w:rsid w:val="009E01F8"/>
    <w:rsid w:val="009E5216"/>
    <w:rsid w:val="00A275FE"/>
    <w:rsid w:val="00A311E3"/>
    <w:rsid w:val="00A410F6"/>
    <w:rsid w:val="00A43C24"/>
    <w:rsid w:val="00A7135B"/>
    <w:rsid w:val="00A73B0F"/>
    <w:rsid w:val="00AA7B17"/>
    <w:rsid w:val="00AD3BA3"/>
    <w:rsid w:val="00AD4FF7"/>
    <w:rsid w:val="00AF46B1"/>
    <w:rsid w:val="00B1796A"/>
    <w:rsid w:val="00B304E4"/>
    <w:rsid w:val="00B56544"/>
    <w:rsid w:val="00B80832"/>
    <w:rsid w:val="00B8292E"/>
    <w:rsid w:val="00BA6044"/>
    <w:rsid w:val="00BA621B"/>
    <w:rsid w:val="00BB2255"/>
    <w:rsid w:val="00BF0FFC"/>
    <w:rsid w:val="00C22AD4"/>
    <w:rsid w:val="00C23B6B"/>
    <w:rsid w:val="00C50A9D"/>
    <w:rsid w:val="00C5116B"/>
    <w:rsid w:val="00C54F08"/>
    <w:rsid w:val="00C62CE0"/>
    <w:rsid w:val="00C831A9"/>
    <w:rsid w:val="00CA03AF"/>
    <w:rsid w:val="00CA70E6"/>
    <w:rsid w:val="00CB21A2"/>
    <w:rsid w:val="00CB49E2"/>
    <w:rsid w:val="00CB5147"/>
    <w:rsid w:val="00CE489B"/>
    <w:rsid w:val="00CF1D33"/>
    <w:rsid w:val="00D379D2"/>
    <w:rsid w:val="00D54FCB"/>
    <w:rsid w:val="00D55ADF"/>
    <w:rsid w:val="00D65316"/>
    <w:rsid w:val="00D75FB2"/>
    <w:rsid w:val="00D826A6"/>
    <w:rsid w:val="00D82BD9"/>
    <w:rsid w:val="00D8522B"/>
    <w:rsid w:val="00DA6C28"/>
    <w:rsid w:val="00DB4CE8"/>
    <w:rsid w:val="00DD2A29"/>
    <w:rsid w:val="00DD38AE"/>
    <w:rsid w:val="00DF4B21"/>
    <w:rsid w:val="00E320C4"/>
    <w:rsid w:val="00E329C7"/>
    <w:rsid w:val="00E373D5"/>
    <w:rsid w:val="00E4638B"/>
    <w:rsid w:val="00E47A4E"/>
    <w:rsid w:val="00E61D5A"/>
    <w:rsid w:val="00E70728"/>
    <w:rsid w:val="00E71AE2"/>
    <w:rsid w:val="00E77186"/>
    <w:rsid w:val="00E84A07"/>
    <w:rsid w:val="00E84C0A"/>
    <w:rsid w:val="00E8575A"/>
    <w:rsid w:val="00E86EB5"/>
    <w:rsid w:val="00E92D43"/>
    <w:rsid w:val="00EA097B"/>
    <w:rsid w:val="00EA709E"/>
    <w:rsid w:val="00EB36DD"/>
    <w:rsid w:val="00EB5F81"/>
    <w:rsid w:val="00ED1FE9"/>
    <w:rsid w:val="00EE06DF"/>
    <w:rsid w:val="00EE6B4C"/>
    <w:rsid w:val="00EF3618"/>
    <w:rsid w:val="00EF533F"/>
    <w:rsid w:val="00F013DE"/>
    <w:rsid w:val="00F03152"/>
    <w:rsid w:val="00F3185E"/>
    <w:rsid w:val="00F3266C"/>
    <w:rsid w:val="00F36D96"/>
    <w:rsid w:val="00F4359E"/>
    <w:rsid w:val="00F5058D"/>
    <w:rsid w:val="00F66209"/>
    <w:rsid w:val="00F800F6"/>
    <w:rsid w:val="00F9537D"/>
    <w:rsid w:val="00FA1951"/>
    <w:rsid w:val="00FB4DD6"/>
    <w:rsid w:val="00FC6419"/>
    <w:rsid w:val="00FC7C0F"/>
    <w:rsid w:val="00FD40D7"/>
    <w:rsid w:val="00FD7041"/>
    <w:rsid w:val="00FD793D"/>
    <w:rsid w:val="00FE22A0"/>
    <w:rsid w:val="00FF1757"/>
    <w:rsid w:val="00FF2893"/>
    <w:rsid w:val="00FF42CB"/>
    <w:rsid w:val="00FF5DC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0193D"/>
  <w15:docId w15:val="{BE76BC38-9E45-664F-8ADD-739B02216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SG"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4638B"/>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bdr w:val="none" w:sz="0" w:space="0" w:color="auto"/>
      <w:lang w:val="en-US"/>
    </w:rPr>
  </w:style>
  <w:style w:type="paragraph" w:styleId="Heading2">
    <w:name w:val="heading 2"/>
    <w:basedOn w:val="Normal"/>
    <w:link w:val="Heading2Char"/>
    <w:uiPriority w:val="9"/>
    <w:qFormat/>
    <w:rsid w:val="0065348C"/>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Title">
    <w:name w:val="Title"/>
    <w:next w:val="Body"/>
    <w:uiPriority w:val="10"/>
    <w:qFormat/>
    <w:pPr>
      <w:keepNext/>
    </w:pPr>
    <w:rPr>
      <w:rFonts w:ascii="Helvetica Neue" w:hAnsi="Helvetica Neue" w:cs="Arial Unicode MS"/>
      <w:b/>
      <w:bCs/>
      <w:color w:val="000000"/>
      <w:sz w:val="60"/>
      <w:szCs w:val="60"/>
      <w:lang w:val="en-US"/>
    </w:rPr>
  </w:style>
  <w:style w:type="paragraph" w:customStyle="1" w:styleId="Body">
    <w:name w:val="Body"/>
    <w:pPr>
      <w:spacing w:before="80" w:after="80" w:line="264" w:lineRule="auto"/>
    </w:pPr>
    <w:rPr>
      <w:rFonts w:ascii="Helvetica Neue" w:hAnsi="Helvetica Neue" w:cs="Arial Unicode MS"/>
      <w:color w:val="000000"/>
      <w:sz w:val="22"/>
      <w:szCs w:val="22"/>
      <w:lang w:val="en-US"/>
    </w:rPr>
  </w:style>
  <w:style w:type="paragraph" w:styleId="Subtitle">
    <w:name w:val="Subtitle"/>
    <w:next w:val="Body"/>
    <w:uiPriority w:val="11"/>
    <w:qFormat/>
    <w:pPr>
      <w:keepNext/>
    </w:pPr>
    <w:rPr>
      <w:rFonts w:ascii="Helvetica Neue" w:hAnsi="Helvetica Neue" w:cs="Arial Unicode MS"/>
      <w:color w:val="000000"/>
      <w:sz w:val="40"/>
      <w:szCs w:val="40"/>
      <w:lang w:val="en-US"/>
    </w:rPr>
  </w:style>
  <w:style w:type="paragraph" w:customStyle="1" w:styleId="Default">
    <w:name w:val="Default"/>
    <w:pPr>
      <w:spacing w:before="20" w:after="20"/>
    </w:pPr>
    <w:rPr>
      <w:rFonts w:ascii="Helvetica Neue" w:eastAsia="Helvetica Neue" w:hAnsi="Helvetica Neue" w:cs="Helvetica Neue"/>
      <w:color w:val="000000"/>
      <w:sz w:val="24"/>
      <w:szCs w:val="24"/>
    </w:rPr>
  </w:style>
  <w:style w:type="paragraph" w:customStyle="1" w:styleId="TableStyle2">
    <w:name w:val="Table Style 2"/>
    <w:rPr>
      <w:rFonts w:ascii="Helvetica Neue" w:eastAsia="Helvetica Neue" w:hAnsi="Helvetica Neue" w:cs="Helvetica Neue"/>
      <w:color w:val="000000"/>
    </w:rPr>
  </w:style>
  <w:style w:type="numbering" w:customStyle="1" w:styleId="Dash">
    <w:name w:val="Dash"/>
    <w:pPr>
      <w:numPr>
        <w:numId w:val="1"/>
      </w:numPr>
    </w:pPr>
  </w:style>
  <w:style w:type="character" w:customStyle="1" w:styleId="Hyperlink0">
    <w:name w:val="Hyperlink.0"/>
    <w:basedOn w:val="Hyperlink"/>
    <w:rsid w:val="00F4359E"/>
    <w:rPr>
      <w:color w:val="0432FF"/>
      <w:u w:val="single"/>
    </w:rPr>
  </w:style>
  <w:style w:type="paragraph" w:customStyle="1" w:styleId="Heading">
    <w:name w:val="Heading"/>
    <w:next w:val="Body"/>
    <w:pPr>
      <w:keepNext/>
      <w:spacing w:before="120" w:after="120"/>
      <w:outlineLvl w:val="0"/>
    </w:pPr>
    <w:rPr>
      <w:rFonts w:ascii="Helvetica Neue" w:hAnsi="Helvetica Neue" w:cs="Arial Unicode MS"/>
      <w:b/>
      <w:bCs/>
      <w:color w:val="000000"/>
      <w:sz w:val="36"/>
      <w:szCs w:val="36"/>
      <w:lang w:val="en-US"/>
    </w:rPr>
  </w:style>
  <w:style w:type="numbering" w:customStyle="1" w:styleId="Numbered">
    <w:name w:val="Numbered"/>
    <w:pPr>
      <w:numPr>
        <w:numId w:val="4"/>
      </w:numPr>
    </w:pPr>
  </w:style>
  <w:style w:type="paragraph" w:styleId="Header">
    <w:name w:val="header"/>
    <w:basedOn w:val="Normal"/>
    <w:link w:val="HeaderChar"/>
    <w:uiPriority w:val="99"/>
    <w:unhideWhenUsed/>
    <w:rsid w:val="00837233"/>
    <w:pPr>
      <w:tabs>
        <w:tab w:val="center" w:pos="4680"/>
        <w:tab w:val="right" w:pos="9360"/>
      </w:tabs>
    </w:pPr>
  </w:style>
  <w:style w:type="character" w:customStyle="1" w:styleId="HeaderChar">
    <w:name w:val="Header Char"/>
    <w:basedOn w:val="DefaultParagraphFont"/>
    <w:link w:val="Header"/>
    <w:uiPriority w:val="99"/>
    <w:rsid w:val="00837233"/>
    <w:rPr>
      <w:sz w:val="24"/>
      <w:szCs w:val="24"/>
      <w:lang w:val="en-US" w:eastAsia="en-US"/>
    </w:rPr>
  </w:style>
  <w:style w:type="paragraph" w:styleId="Footer">
    <w:name w:val="footer"/>
    <w:basedOn w:val="Normal"/>
    <w:link w:val="FooterChar"/>
    <w:uiPriority w:val="99"/>
    <w:unhideWhenUsed/>
    <w:rsid w:val="00837233"/>
    <w:pPr>
      <w:tabs>
        <w:tab w:val="center" w:pos="4680"/>
        <w:tab w:val="right" w:pos="9360"/>
      </w:tabs>
    </w:pPr>
  </w:style>
  <w:style w:type="character" w:customStyle="1" w:styleId="FooterChar">
    <w:name w:val="Footer Char"/>
    <w:basedOn w:val="DefaultParagraphFont"/>
    <w:link w:val="Footer"/>
    <w:uiPriority w:val="99"/>
    <w:rsid w:val="00837233"/>
    <w:rPr>
      <w:sz w:val="24"/>
      <w:szCs w:val="24"/>
      <w:lang w:val="en-US" w:eastAsia="en-US"/>
    </w:rPr>
  </w:style>
  <w:style w:type="paragraph" w:styleId="BalloonText">
    <w:name w:val="Balloon Text"/>
    <w:basedOn w:val="Normal"/>
    <w:link w:val="BalloonTextChar"/>
    <w:uiPriority w:val="99"/>
    <w:semiHidden/>
    <w:unhideWhenUsed/>
    <w:rsid w:val="00837233"/>
    <w:rPr>
      <w:sz w:val="18"/>
      <w:szCs w:val="18"/>
    </w:rPr>
  </w:style>
  <w:style w:type="character" w:customStyle="1" w:styleId="BalloonTextChar">
    <w:name w:val="Balloon Text Char"/>
    <w:basedOn w:val="DefaultParagraphFont"/>
    <w:link w:val="BalloonText"/>
    <w:uiPriority w:val="99"/>
    <w:semiHidden/>
    <w:rsid w:val="00837233"/>
    <w:rPr>
      <w:sz w:val="18"/>
      <w:szCs w:val="18"/>
      <w:lang w:val="en-US" w:eastAsia="en-US"/>
    </w:rPr>
  </w:style>
  <w:style w:type="character" w:styleId="PlaceholderText">
    <w:name w:val="Placeholder Text"/>
    <w:basedOn w:val="DefaultParagraphFont"/>
    <w:uiPriority w:val="99"/>
    <w:semiHidden/>
    <w:rsid w:val="009750FD"/>
    <w:rPr>
      <w:color w:val="808080"/>
    </w:rPr>
  </w:style>
  <w:style w:type="character" w:styleId="FollowedHyperlink">
    <w:name w:val="FollowedHyperlink"/>
    <w:basedOn w:val="DefaultParagraphFont"/>
    <w:uiPriority w:val="99"/>
    <w:semiHidden/>
    <w:unhideWhenUsed/>
    <w:rsid w:val="00FC7C0F"/>
    <w:rPr>
      <w:color w:val="FF00FF" w:themeColor="followedHyperlink"/>
      <w:u w:val="single"/>
    </w:rPr>
  </w:style>
  <w:style w:type="paragraph" w:styleId="ListParagraph">
    <w:name w:val="List Paragraph"/>
    <w:basedOn w:val="Normal"/>
    <w:uiPriority w:val="34"/>
    <w:qFormat/>
    <w:rsid w:val="00260AB3"/>
    <w:pPr>
      <w:ind w:left="720"/>
      <w:contextualSpacing/>
    </w:pPr>
  </w:style>
  <w:style w:type="paragraph" w:customStyle="1" w:styleId="c16">
    <w:name w:val="c16"/>
    <w:basedOn w:val="Normal"/>
    <w:rsid w:val="00FF5DC2"/>
    <w:pPr>
      <w:spacing w:before="100" w:beforeAutospacing="1" w:after="100" w:afterAutospacing="1"/>
    </w:pPr>
  </w:style>
  <w:style w:type="character" w:customStyle="1" w:styleId="c8">
    <w:name w:val="c8"/>
    <w:basedOn w:val="DefaultParagraphFont"/>
    <w:rsid w:val="00FF5DC2"/>
  </w:style>
  <w:style w:type="character" w:customStyle="1" w:styleId="c0">
    <w:name w:val="c0"/>
    <w:basedOn w:val="DefaultParagraphFont"/>
    <w:rsid w:val="00FF5DC2"/>
  </w:style>
  <w:style w:type="character" w:customStyle="1" w:styleId="c5">
    <w:name w:val="c5"/>
    <w:basedOn w:val="DefaultParagraphFont"/>
    <w:rsid w:val="00FF5DC2"/>
  </w:style>
  <w:style w:type="character" w:customStyle="1" w:styleId="Heading2Char">
    <w:name w:val="Heading 2 Char"/>
    <w:basedOn w:val="DefaultParagraphFont"/>
    <w:link w:val="Heading2"/>
    <w:uiPriority w:val="9"/>
    <w:rsid w:val="0065348C"/>
    <w:rPr>
      <w:b/>
      <w:bCs/>
      <w:sz w:val="36"/>
      <w:szCs w:val="36"/>
      <w:bdr w:val="none" w:sz="0" w:space="0" w:color="auto"/>
      <w:lang w:val="en-US"/>
    </w:rPr>
  </w:style>
  <w:style w:type="character" w:customStyle="1" w:styleId="c9">
    <w:name w:val="c9"/>
    <w:basedOn w:val="DefaultParagraphFont"/>
    <w:rsid w:val="006534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88754">
      <w:bodyDiv w:val="1"/>
      <w:marLeft w:val="0"/>
      <w:marRight w:val="0"/>
      <w:marTop w:val="0"/>
      <w:marBottom w:val="0"/>
      <w:divBdr>
        <w:top w:val="none" w:sz="0" w:space="0" w:color="auto"/>
        <w:left w:val="none" w:sz="0" w:space="0" w:color="auto"/>
        <w:bottom w:val="none" w:sz="0" w:space="0" w:color="auto"/>
        <w:right w:val="none" w:sz="0" w:space="0" w:color="auto"/>
      </w:divBdr>
    </w:div>
    <w:div w:id="92093995">
      <w:bodyDiv w:val="1"/>
      <w:marLeft w:val="0"/>
      <w:marRight w:val="0"/>
      <w:marTop w:val="0"/>
      <w:marBottom w:val="0"/>
      <w:divBdr>
        <w:top w:val="none" w:sz="0" w:space="0" w:color="auto"/>
        <w:left w:val="none" w:sz="0" w:space="0" w:color="auto"/>
        <w:bottom w:val="none" w:sz="0" w:space="0" w:color="auto"/>
        <w:right w:val="none" w:sz="0" w:space="0" w:color="auto"/>
      </w:divBdr>
    </w:div>
    <w:div w:id="191917995">
      <w:bodyDiv w:val="1"/>
      <w:marLeft w:val="0"/>
      <w:marRight w:val="0"/>
      <w:marTop w:val="0"/>
      <w:marBottom w:val="0"/>
      <w:divBdr>
        <w:top w:val="none" w:sz="0" w:space="0" w:color="auto"/>
        <w:left w:val="none" w:sz="0" w:space="0" w:color="auto"/>
        <w:bottom w:val="none" w:sz="0" w:space="0" w:color="auto"/>
        <w:right w:val="none" w:sz="0" w:space="0" w:color="auto"/>
      </w:divBdr>
    </w:div>
    <w:div w:id="198709008">
      <w:bodyDiv w:val="1"/>
      <w:marLeft w:val="0"/>
      <w:marRight w:val="0"/>
      <w:marTop w:val="0"/>
      <w:marBottom w:val="0"/>
      <w:divBdr>
        <w:top w:val="none" w:sz="0" w:space="0" w:color="auto"/>
        <w:left w:val="none" w:sz="0" w:space="0" w:color="auto"/>
        <w:bottom w:val="none" w:sz="0" w:space="0" w:color="auto"/>
        <w:right w:val="none" w:sz="0" w:space="0" w:color="auto"/>
      </w:divBdr>
    </w:div>
    <w:div w:id="224535285">
      <w:bodyDiv w:val="1"/>
      <w:marLeft w:val="0"/>
      <w:marRight w:val="0"/>
      <w:marTop w:val="0"/>
      <w:marBottom w:val="0"/>
      <w:divBdr>
        <w:top w:val="none" w:sz="0" w:space="0" w:color="auto"/>
        <w:left w:val="none" w:sz="0" w:space="0" w:color="auto"/>
        <w:bottom w:val="none" w:sz="0" w:space="0" w:color="auto"/>
        <w:right w:val="none" w:sz="0" w:space="0" w:color="auto"/>
      </w:divBdr>
      <w:divsChild>
        <w:div w:id="12445599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5923927">
              <w:marLeft w:val="0"/>
              <w:marRight w:val="0"/>
              <w:marTop w:val="0"/>
              <w:marBottom w:val="0"/>
              <w:divBdr>
                <w:top w:val="none" w:sz="0" w:space="0" w:color="auto"/>
                <w:left w:val="none" w:sz="0" w:space="0" w:color="auto"/>
                <w:bottom w:val="none" w:sz="0" w:space="0" w:color="auto"/>
                <w:right w:val="none" w:sz="0" w:space="0" w:color="auto"/>
              </w:divBdr>
              <w:divsChild>
                <w:div w:id="1632128422">
                  <w:marLeft w:val="0"/>
                  <w:marRight w:val="0"/>
                  <w:marTop w:val="0"/>
                  <w:marBottom w:val="0"/>
                  <w:divBdr>
                    <w:top w:val="none" w:sz="0" w:space="0" w:color="auto"/>
                    <w:left w:val="none" w:sz="0" w:space="0" w:color="auto"/>
                    <w:bottom w:val="none" w:sz="0" w:space="0" w:color="auto"/>
                    <w:right w:val="none" w:sz="0" w:space="0" w:color="auto"/>
                  </w:divBdr>
                  <w:divsChild>
                    <w:div w:id="77551767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25177472">
                          <w:marLeft w:val="0"/>
                          <w:marRight w:val="0"/>
                          <w:marTop w:val="0"/>
                          <w:marBottom w:val="0"/>
                          <w:divBdr>
                            <w:top w:val="none" w:sz="0" w:space="0" w:color="auto"/>
                            <w:left w:val="none" w:sz="0" w:space="0" w:color="auto"/>
                            <w:bottom w:val="none" w:sz="0" w:space="0" w:color="auto"/>
                            <w:right w:val="none" w:sz="0" w:space="0" w:color="auto"/>
                          </w:divBdr>
                          <w:divsChild>
                            <w:div w:id="1988125532">
                              <w:marLeft w:val="0"/>
                              <w:marRight w:val="0"/>
                              <w:marTop w:val="0"/>
                              <w:marBottom w:val="0"/>
                              <w:divBdr>
                                <w:top w:val="none" w:sz="0" w:space="0" w:color="auto"/>
                                <w:left w:val="none" w:sz="0" w:space="0" w:color="auto"/>
                                <w:bottom w:val="none" w:sz="0" w:space="0" w:color="auto"/>
                                <w:right w:val="none" w:sz="0" w:space="0" w:color="auto"/>
                              </w:divBdr>
                              <w:divsChild>
                                <w:div w:id="9529087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0034379">
                                      <w:marLeft w:val="0"/>
                                      <w:marRight w:val="0"/>
                                      <w:marTop w:val="0"/>
                                      <w:marBottom w:val="0"/>
                                      <w:divBdr>
                                        <w:top w:val="none" w:sz="0" w:space="0" w:color="auto"/>
                                        <w:left w:val="none" w:sz="0" w:space="0" w:color="auto"/>
                                        <w:bottom w:val="none" w:sz="0" w:space="0" w:color="auto"/>
                                        <w:right w:val="none" w:sz="0" w:space="0" w:color="auto"/>
                                      </w:divBdr>
                                      <w:divsChild>
                                        <w:div w:id="1664746515">
                                          <w:marLeft w:val="0"/>
                                          <w:marRight w:val="0"/>
                                          <w:marTop w:val="0"/>
                                          <w:marBottom w:val="0"/>
                                          <w:divBdr>
                                            <w:top w:val="none" w:sz="0" w:space="0" w:color="auto"/>
                                            <w:left w:val="none" w:sz="0" w:space="0" w:color="auto"/>
                                            <w:bottom w:val="none" w:sz="0" w:space="0" w:color="auto"/>
                                            <w:right w:val="none" w:sz="0" w:space="0" w:color="auto"/>
                                          </w:divBdr>
                                          <w:divsChild>
                                            <w:div w:id="80505398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84037690">
                                                  <w:marLeft w:val="0"/>
                                                  <w:marRight w:val="0"/>
                                                  <w:marTop w:val="0"/>
                                                  <w:marBottom w:val="0"/>
                                                  <w:divBdr>
                                                    <w:top w:val="none" w:sz="0" w:space="0" w:color="auto"/>
                                                    <w:left w:val="none" w:sz="0" w:space="0" w:color="auto"/>
                                                    <w:bottom w:val="none" w:sz="0" w:space="0" w:color="auto"/>
                                                    <w:right w:val="none" w:sz="0" w:space="0" w:color="auto"/>
                                                  </w:divBdr>
                                                  <w:divsChild>
                                                    <w:div w:id="181163076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108497314">
                                                          <w:marLeft w:val="0"/>
                                                          <w:marRight w:val="0"/>
                                                          <w:marTop w:val="0"/>
                                                          <w:marBottom w:val="0"/>
                                                          <w:divBdr>
                                                            <w:top w:val="none" w:sz="0" w:space="0" w:color="auto"/>
                                                            <w:left w:val="none" w:sz="0" w:space="0" w:color="auto"/>
                                                            <w:bottom w:val="none" w:sz="0" w:space="0" w:color="auto"/>
                                                            <w:right w:val="none" w:sz="0" w:space="0" w:color="auto"/>
                                                          </w:divBdr>
                                                          <w:divsChild>
                                                            <w:div w:id="448862063">
                                                              <w:marLeft w:val="0"/>
                                                              <w:marRight w:val="0"/>
                                                              <w:marTop w:val="0"/>
                                                              <w:marBottom w:val="0"/>
                                                              <w:divBdr>
                                                                <w:top w:val="none" w:sz="0" w:space="0" w:color="auto"/>
                                                                <w:left w:val="none" w:sz="0" w:space="0" w:color="auto"/>
                                                                <w:bottom w:val="none" w:sz="0" w:space="0" w:color="auto"/>
                                                                <w:right w:val="none" w:sz="0" w:space="0" w:color="auto"/>
                                                              </w:divBdr>
                                                              <w:divsChild>
                                                                <w:div w:id="250479373">
                                                                  <w:marLeft w:val="0"/>
                                                                  <w:marRight w:val="0"/>
                                                                  <w:marTop w:val="0"/>
                                                                  <w:marBottom w:val="0"/>
                                                                  <w:divBdr>
                                                                    <w:top w:val="none" w:sz="0" w:space="0" w:color="auto"/>
                                                                    <w:left w:val="none" w:sz="0" w:space="0" w:color="auto"/>
                                                                    <w:bottom w:val="none" w:sz="0" w:space="0" w:color="auto"/>
                                                                    <w:right w:val="none" w:sz="0" w:space="0" w:color="auto"/>
                                                                  </w:divBdr>
                                                                  <w:divsChild>
                                                                    <w:div w:id="544415867">
                                                                      <w:marLeft w:val="0"/>
                                                                      <w:marRight w:val="0"/>
                                                                      <w:marTop w:val="0"/>
                                                                      <w:marBottom w:val="0"/>
                                                                      <w:divBdr>
                                                                        <w:top w:val="none" w:sz="0" w:space="0" w:color="auto"/>
                                                                        <w:left w:val="none" w:sz="0" w:space="0" w:color="auto"/>
                                                                        <w:bottom w:val="none" w:sz="0" w:space="0" w:color="auto"/>
                                                                        <w:right w:val="none" w:sz="0" w:space="0" w:color="auto"/>
                                                                      </w:divBdr>
                                                                      <w:divsChild>
                                                                        <w:div w:id="21464659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1028488">
                                                                              <w:marLeft w:val="0"/>
                                                                              <w:marRight w:val="0"/>
                                                                              <w:marTop w:val="0"/>
                                                                              <w:marBottom w:val="0"/>
                                                                              <w:divBdr>
                                                                                <w:top w:val="none" w:sz="0" w:space="0" w:color="auto"/>
                                                                                <w:left w:val="none" w:sz="0" w:space="0" w:color="auto"/>
                                                                                <w:bottom w:val="none" w:sz="0" w:space="0" w:color="auto"/>
                                                                                <w:right w:val="none" w:sz="0" w:space="0" w:color="auto"/>
                                                                              </w:divBdr>
                                                                              <w:divsChild>
                                                                                <w:div w:id="979190461">
                                                                                  <w:marLeft w:val="0"/>
                                                                                  <w:marRight w:val="0"/>
                                                                                  <w:marTop w:val="0"/>
                                                                                  <w:marBottom w:val="0"/>
                                                                                  <w:divBdr>
                                                                                    <w:top w:val="none" w:sz="0" w:space="0" w:color="auto"/>
                                                                                    <w:left w:val="none" w:sz="0" w:space="0" w:color="auto"/>
                                                                                    <w:bottom w:val="none" w:sz="0" w:space="0" w:color="auto"/>
                                                                                    <w:right w:val="none" w:sz="0" w:space="0" w:color="auto"/>
                                                                                  </w:divBdr>
                                                                                  <w:divsChild>
                                                                                    <w:div w:id="114728616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55079054">
                                                                                          <w:marLeft w:val="0"/>
                                                                                          <w:marRight w:val="0"/>
                                                                                          <w:marTop w:val="0"/>
                                                                                          <w:marBottom w:val="0"/>
                                                                                          <w:divBdr>
                                                                                            <w:top w:val="none" w:sz="0" w:space="0" w:color="auto"/>
                                                                                            <w:left w:val="none" w:sz="0" w:space="0" w:color="auto"/>
                                                                                            <w:bottom w:val="none" w:sz="0" w:space="0" w:color="auto"/>
                                                                                            <w:right w:val="none" w:sz="0" w:space="0" w:color="auto"/>
                                                                                          </w:divBdr>
                                                                                          <w:divsChild>
                                                                                            <w:div w:id="1139834713">
                                                                                              <w:marLeft w:val="0"/>
                                                                                              <w:marRight w:val="0"/>
                                                                                              <w:marTop w:val="0"/>
                                                                                              <w:marBottom w:val="0"/>
                                                                                              <w:divBdr>
                                                                                                <w:top w:val="none" w:sz="0" w:space="0" w:color="auto"/>
                                                                                                <w:left w:val="none" w:sz="0" w:space="0" w:color="auto"/>
                                                                                                <w:bottom w:val="none" w:sz="0" w:space="0" w:color="auto"/>
                                                                                                <w:right w:val="none" w:sz="0" w:space="0" w:color="auto"/>
                                                                                              </w:divBdr>
                                                                                              <w:divsChild>
                                                                                                <w:div w:id="1148009751">
                                                                                                  <w:marLeft w:val="0"/>
                                                                                                  <w:marRight w:val="0"/>
                                                                                                  <w:marTop w:val="0"/>
                                                                                                  <w:marBottom w:val="0"/>
                                                                                                  <w:divBdr>
                                                                                                    <w:top w:val="none" w:sz="0" w:space="0" w:color="auto"/>
                                                                                                    <w:left w:val="none" w:sz="0" w:space="0" w:color="auto"/>
                                                                                                    <w:bottom w:val="none" w:sz="0" w:space="0" w:color="auto"/>
                                                                                                    <w:right w:val="none" w:sz="0" w:space="0" w:color="auto"/>
                                                                                                  </w:divBdr>
                                                                                                  <w:divsChild>
                                                                                                    <w:div w:id="18091286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4350007">
                                                                                                          <w:marLeft w:val="0"/>
                                                                                                          <w:marRight w:val="0"/>
                                                                                                          <w:marTop w:val="0"/>
                                                                                                          <w:marBottom w:val="0"/>
                                                                                                          <w:divBdr>
                                                                                                            <w:top w:val="none" w:sz="0" w:space="0" w:color="auto"/>
                                                                                                            <w:left w:val="none" w:sz="0" w:space="0" w:color="auto"/>
                                                                                                            <w:bottom w:val="none" w:sz="0" w:space="0" w:color="auto"/>
                                                                                                            <w:right w:val="none" w:sz="0" w:space="0" w:color="auto"/>
                                                                                                          </w:divBdr>
                                                                                                          <w:divsChild>
                                                                                                            <w:div w:id="326203777">
                                                                                                              <w:marLeft w:val="0"/>
                                                                                                              <w:marRight w:val="0"/>
                                                                                                              <w:marTop w:val="0"/>
                                                                                                              <w:marBottom w:val="0"/>
                                                                                                              <w:divBdr>
                                                                                                                <w:top w:val="none" w:sz="0" w:space="0" w:color="auto"/>
                                                                                                                <w:left w:val="none" w:sz="0" w:space="0" w:color="auto"/>
                                                                                                                <w:bottom w:val="none" w:sz="0" w:space="0" w:color="auto"/>
                                                                                                                <w:right w:val="none" w:sz="0" w:space="0" w:color="auto"/>
                                                                                                              </w:divBdr>
                                                                                                              <w:divsChild>
                                                                                                                <w:div w:id="5497297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53608534">
                                                                                                                      <w:marLeft w:val="0"/>
                                                                                                                      <w:marRight w:val="0"/>
                                                                                                                      <w:marTop w:val="0"/>
                                                                                                                      <w:marBottom w:val="0"/>
                                                                                                                      <w:divBdr>
                                                                                                                        <w:top w:val="none" w:sz="0" w:space="0" w:color="auto"/>
                                                                                                                        <w:left w:val="none" w:sz="0" w:space="0" w:color="auto"/>
                                                                                                                        <w:bottom w:val="none" w:sz="0" w:space="0" w:color="auto"/>
                                                                                                                        <w:right w:val="none" w:sz="0" w:space="0" w:color="auto"/>
                                                                                                                      </w:divBdr>
                                                                                                                      <w:divsChild>
                                                                                                                        <w:div w:id="171954442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63355230">
                                                                                                                              <w:marLeft w:val="0"/>
                                                                                                                              <w:marRight w:val="0"/>
                                                                                                                              <w:marTop w:val="0"/>
                                                                                                                              <w:marBottom w:val="0"/>
                                                                                                                              <w:divBdr>
                                                                                                                                <w:top w:val="none" w:sz="0" w:space="0" w:color="auto"/>
                                                                                                                                <w:left w:val="none" w:sz="0" w:space="0" w:color="auto"/>
                                                                                                                                <w:bottom w:val="none" w:sz="0" w:space="0" w:color="auto"/>
                                                                                                                                <w:right w:val="none" w:sz="0" w:space="0" w:color="auto"/>
                                                                                                                              </w:divBdr>
                                                                                                                              <w:divsChild>
                                                                                                                                <w:div w:id="180122029">
                                                                                                                                  <w:marLeft w:val="0"/>
                                                                                                                                  <w:marRight w:val="0"/>
                                                                                                                                  <w:marTop w:val="0"/>
                                                                                                                                  <w:marBottom w:val="0"/>
                                                                                                                                  <w:divBdr>
                                                                                                                                    <w:top w:val="none" w:sz="0" w:space="0" w:color="auto"/>
                                                                                                                                    <w:left w:val="none" w:sz="0" w:space="0" w:color="auto"/>
                                                                                                                                    <w:bottom w:val="none" w:sz="0" w:space="0" w:color="auto"/>
                                                                                                                                    <w:right w:val="none" w:sz="0" w:space="0" w:color="auto"/>
                                                                                                                                  </w:divBdr>
                                                                                                                                  <w:divsChild>
                                                                                                                                    <w:div w:id="14218286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1788390">
                                                                                                                                          <w:marLeft w:val="0"/>
                                                                                                                                          <w:marRight w:val="0"/>
                                                                                                                                          <w:marTop w:val="0"/>
                                                                                                                                          <w:marBottom w:val="0"/>
                                                                                                                                          <w:divBdr>
                                                                                                                                            <w:top w:val="none" w:sz="0" w:space="0" w:color="auto"/>
                                                                                                                                            <w:left w:val="none" w:sz="0" w:space="0" w:color="auto"/>
                                                                                                                                            <w:bottom w:val="none" w:sz="0" w:space="0" w:color="auto"/>
                                                                                                                                            <w:right w:val="none" w:sz="0" w:space="0" w:color="auto"/>
                                                                                                                                          </w:divBdr>
                                                                                                                                          <w:divsChild>
                                                                                                                                            <w:div w:id="1056783253">
                                                                                                                                              <w:marLeft w:val="0"/>
                                                                                                                                              <w:marRight w:val="0"/>
                                                                                                                                              <w:marTop w:val="0"/>
                                                                                                                                              <w:marBottom w:val="0"/>
                                                                                                                                              <w:divBdr>
                                                                                                                                                <w:top w:val="none" w:sz="0" w:space="0" w:color="auto"/>
                                                                                                                                                <w:left w:val="none" w:sz="0" w:space="0" w:color="auto"/>
                                                                                                                                                <w:bottom w:val="none" w:sz="0" w:space="0" w:color="auto"/>
                                                                                                                                                <w:right w:val="none" w:sz="0" w:space="0" w:color="auto"/>
                                                                                                                                              </w:divBdr>
                                                                                                                                              <w:divsChild>
                                                                                                                                                <w:div w:id="148840004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93521630">
                                                                                                                                                      <w:marLeft w:val="0"/>
                                                                                                                                                      <w:marRight w:val="0"/>
                                                                                                                                                      <w:marTop w:val="0"/>
                                                                                                                                                      <w:marBottom w:val="0"/>
                                                                                                                                                      <w:divBdr>
                                                                                                                                                        <w:top w:val="none" w:sz="0" w:space="0" w:color="auto"/>
                                                                                                                                                        <w:left w:val="none" w:sz="0" w:space="0" w:color="auto"/>
                                                                                                                                                        <w:bottom w:val="none" w:sz="0" w:space="0" w:color="auto"/>
                                                                                                                                                        <w:right w:val="none" w:sz="0" w:space="0" w:color="auto"/>
                                                                                                                                                      </w:divBdr>
                                                                                                                                                      <w:divsChild>
                                                                                                                                                        <w:div w:id="42095093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69738057">
                                                                                                                                                              <w:marLeft w:val="0"/>
                                                                                                                                                              <w:marRight w:val="0"/>
                                                                                                                                                              <w:marTop w:val="0"/>
                                                                                                                                                              <w:marBottom w:val="0"/>
                                                                                                                                                              <w:divBdr>
                                                                                                                                                                <w:top w:val="none" w:sz="0" w:space="0" w:color="auto"/>
                                                                                                                                                                <w:left w:val="none" w:sz="0" w:space="0" w:color="auto"/>
                                                                                                                                                                <w:bottom w:val="none" w:sz="0" w:space="0" w:color="auto"/>
                                                                                                                                                                <w:right w:val="none" w:sz="0" w:space="0" w:color="auto"/>
                                                                                                                                                              </w:divBdr>
                                                                                                                                                              <w:divsChild>
                                                                                                                                                                <w:div w:id="555943494">
                                                                                                                                                                  <w:marLeft w:val="0"/>
                                                                                                                                                                  <w:marRight w:val="0"/>
                                                                                                                                                                  <w:marTop w:val="0"/>
                                                                                                                                                                  <w:marBottom w:val="0"/>
                                                                                                                                                                  <w:divBdr>
                                                                                                                                                                    <w:top w:val="none" w:sz="0" w:space="0" w:color="auto"/>
                                                                                                                                                                    <w:left w:val="none" w:sz="0" w:space="0" w:color="auto"/>
                                                                                                                                                                    <w:bottom w:val="none" w:sz="0" w:space="0" w:color="auto"/>
                                                                                                                                                                    <w:right w:val="none" w:sz="0" w:space="0" w:color="auto"/>
                                                                                                                                                                  </w:divBdr>
                                                                                                                                                                  <w:divsChild>
                                                                                                                                                                    <w:div w:id="740719449">
                                                                                                                                                                      <w:marLeft w:val="0"/>
                                                                                                                                                                      <w:marRight w:val="0"/>
                                                                                                                                                                      <w:marTop w:val="0"/>
                                                                                                                                                                      <w:marBottom w:val="0"/>
                                                                                                                                                                      <w:divBdr>
                                                                                                                                                                        <w:top w:val="none" w:sz="0" w:space="0" w:color="auto"/>
                                                                                                                                                                        <w:left w:val="none" w:sz="0" w:space="0" w:color="auto"/>
                                                                                                                                                                        <w:bottom w:val="none" w:sz="0" w:space="0" w:color="auto"/>
                                                                                                                                                                        <w:right w:val="none" w:sz="0" w:space="0" w:color="auto"/>
                                                                                                                                                                      </w:divBdr>
                                                                                                                                                                      <w:divsChild>
                                                                                                                                                                        <w:div w:id="1814061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7325115">
                                                                                                                                                                              <w:marLeft w:val="0"/>
                                                                                                                                                                              <w:marRight w:val="0"/>
                                                                                                                                                                              <w:marTop w:val="0"/>
                                                                                                                                                                              <w:marBottom w:val="0"/>
                                                                                                                                                                              <w:divBdr>
                                                                                                                                                                                <w:top w:val="none" w:sz="0" w:space="0" w:color="auto"/>
                                                                                                                                                                                <w:left w:val="none" w:sz="0" w:space="0" w:color="auto"/>
                                                                                                                                                                                <w:bottom w:val="none" w:sz="0" w:space="0" w:color="auto"/>
                                                                                                                                                                                <w:right w:val="none" w:sz="0" w:space="0" w:color="auto"/>
                                                                                                                                                                              </w:divBdr>
                                                                                                                                                                              <w:divsChild>
                                                                                                                                                                                <w:div w:id="1715226402">
                                                                                                                                                                                  <w:marLeft w:val="0"/>
                                                                                                                                                                                  <w:marRight w:val="0"/>
                                                                                                                                                                                  <w:marTop w:val="0"/>
                                                                                                                                                                                  <w:marBottom w:val="0"/>
                                                                                                                                                                                  <w:divBdr>
                                                                                                                                                                                    <w:top w:val="none" w:sz="0" w:space="0" w:color="auto"/>
                                                                                                                                                                                    <w:left w:val="none" w:sz="0" w:space="0" w:color="auto"/>
                                                                                                                                                                                    <w:bottom w:val="none" w:sz="0" w:space="0" w:color="auto"/>
                                                                                                                                                                                    <w:right w:val="none" w:sz="0" w:space="0" w:color="auto"/>
                                                                                                                                                                                  </w:divBdr>
                                                                                                                                                                                  <w:divsChild>
                                                                                                                                                                                    <w:div w:id="37770387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17270696">
                                                                                                                                                                                          <w:marLeft w:val="0"/>
                                                                                                                                                                                          <w:marRight w:val="0"/>
                                                                                                                                                                                          <w:marTop w:val="0"/>
                                                                                                                                                                                          <w:marBottom w:val="0"/>
                                                                                                                                                                                          <w:divBdr>
                                                                                                                                                                                            <w:top w:val="none" w:sz="0" w:space="0" w:color="auto"/>
                                                                                                                                                                                            <w:left w:val="none" w:sz="0" w:space="0" w:color="auto"/>
                                                                                                                                                                                            <w:bottom w:val="none" w:sz="0" w:space="0" w:color="auto"/>
                                                                                                                                                                                            <w:right w:val="none" w:sz="0" w:space="0" w:color="auto"/>
                                                                                                                                                                                          </w:divBdr>
                                                                                                                                                                                          <w:divsChild>
                                                                                                                                                                                            <w:div w:id="102062302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10863090">
                                                                                                                                                                                                  <w:marLeft w:val="0"/>
                                                                                                                                                                                                  <w:marRight w:val="0"/>
                                                                                                                                                                                                  <w:marTop w:val="0"/>
                                                                                                                                                                                                  <w:marBottom w:val="0"/>
                                                                                                                                                                                                  <w:divBdr>
                                                                                                                                                                                                    <w:top w:val="none" w:sz="0" w:space="0" w:color="auto"/>
                                                                                                                                                                                                    <w:left w:val="none" w:sz="0" w:space="0" w:color="auto"/>
                                                                                                                                                                                                    <w:bottom w:val="none" w:sz="0" w:space="0" w:color="auto"/>
                                                                                                                                                                                                    <w:right w:val="none" w:sz="0" w:space="0" w:color="auto"/>
                                                                                                                                                                                                  </w:divBdr>
                                                                                                                                                                                                  <w:divsChild>
                                                                                                                                                                                                    <w:div w:id="69796779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42721025">
                                                                                                                                                                                                          <w:marLeft w:val="0"/>
                                                                                                                                                                                                          <w:marRight w:val="0"/>
                                                                                                                                                                                                          <w:marTop w:val="0"/>
                                                                                                                                                                                                          <w:marBottom w:val="0"/>
                                                                                                                                                                                                          <w:divBdr>
                                                                                                                                                                                                            <w:top w:val="none" w:sz="0" w:space="0" w:color="auto"/>
                                                                                                                                                                                                            <w:left w:val="none" w:sz="0" w:space="0" w:color="auto"/>
                                                                                                                                                                                                            <w:bottom w:val="none" w:sz="0" w:space="0" w:color="auto"/>
                                                                                                                                                                                                            <w:right w:val="none" w:sz="0" w:space="0" w:color="auto"/>
                                                                                                                                                                                                          </w:divBdr>
                                                                                                                                                                                                          <w:divsChild>
                                                                                                                                                                                                            <w:div w:id="116007932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81088577">
                                                                                                                                                                                                                  <w:marLeft w:val="0"/>
                                                                                                                                                                                                                  <w:marRight w:val="0"/>
                                                                                                                                                                                                                  <w:marTop w:val="0"/>
                                                                                                                                                                                                                  <w:marBottom w:val="0"/>
                                                                                                                                                                                                                  <w:divBdr>
                                                                                                                                                                                                                    <w:top w:val="none" w:sz="0" w:space="0" w:color="auto"/>
                                                                                                                                                                                                                    <w:left w:val="none" w:sz="0" w:space="0" w:color="auto"/>
                                                                                                                                                                                                                    <w:bottom w:val="none" w:sz="0" w:space="0" w:color="auto"/>
                                                                                                                                                                                                                    <w:right w:val="none" w:sz="0" w:space="0" w:color="auto"/>
                                                                                                                                                                                                                  </w:divBdr>
                                                                                                                                                                                                                  <w:divsChild>
                                                                                                                                                                                                                    <w:div w:id="188162346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51161373">
                                                                                                                                                                                                                          <w:marLeft w:val="0"/>
                                                                                                                                                                                                                          <w:marRight w:val="0"/>
                                                                                                                                                                                                                          <w:marTop w:val="0"/>
                                                                                                                                                                                                                          <w:marBottom w:val="0"/>
                                                                                                                                                                                                                          <w:divBdr>
                                                                                                                                                                                                                            <w:top w:val="none" w:sz="0" w:space="0" w:color="auto"/>
                                                                                                                                                                                                                            <w:left w:val="none" w:sz="0" w:space="0" w:color="auto"/>
                                                                                                                                                                                                                            <w:bottom w:val="none" w:sz="0" w:space="0" w:color="auto"/>
                                                                                                                                                                                                                            <w:right w:val="none" w:sz="0" w:space="0" w:color="auto"/>
                                                                                                                                                                                                                          </w:divBdr>
                                                                                                                                                                                                                          <w:divsChild>
                                                                                                                                                                                                                            <w:div w:id="1802840140">
                                                                                                                                                                                                                              <w:marLeft w:val="0"/>
                                                                                                                                                                                                                              <w:marRight w:val="0"/>
                                                                                                                                                                                                                              <w:marTop w:val="0"/>
                                                                                                                                                                                                                              <w:marBottom w:val="0"/>
                                                                                                                                                                                                                              <w:divBdr>
                                                                                                                                                                                                                                <w:top w:val="none" w:sz="0" w:space="0" w:color="auto"/>
                                                                                                                                                                                                                                <w:left w:val="none" w:sz="0" w:space="0" w:color="auto"/>
                                                                                                                                                                                                                                <w:bottom w:val="none" w:sz="0" w:space="0" w:color="auto"/>
                                                                                                                                                                                                                                <w:right w:val="none" w:sz="0" w:space="0" w:color="auto"/>
                                                                                                                                                                                                                              </w:divBdr>
                                                                                                                                                                                                                              <w:divsChild>
                                                                                                                                                                                                                                <w:div w:id="20711507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5194150">
                                                                                                                                                                                                                                      <w:marLeft w:val="0"/>
                                                                                                                                                                                                                                      <w:marRight w:val="0"/>
                                                                                                                                                                                                                                      <w:marTop w:val="0"/>
                                                                                                                                                                                                                                      <w:marBottom w:val="0"/>
                                                                                                                                                                                                                                      <w:divBdr>
                                                                                                                                                                                                                                        <w:top w:val="none" w:sz="0" w:space="0" w:color="auto"/>
                                                                                                                                                                                                                                        <w:left w:val="none" w:sz="0" w:space="0" w:color="auto"/>
                                                                                                                                                                                                                                        <w:bottom w:val="none" w:sz="0" w:space="0" w:color="auto"/>
                                                                                                                                                                                                                                        <w:right w:val="none" w:sz="0" w:space="0" w:color="auto"/>
                                                                                                                                                                                                                                      </w:divBdr>
                                                                                                                                                                                                                                      <w:divsChild>
                                                                                                                                                                                                                                        <w:div w:id="40716579">
                                                                                                                                                                                                                                          <w:marLeft w:val="0"/>
                                                                                                                                                                                                                                          <w:marRight w:val="0"/>
                                                                                                                                                                                                                                          <w:marTop w:val="0"/>
                                                                                                                                                                                                                                          <w:marBottom w:val="0"/>
                                                                                                                                                                                                                                          <w:divBdr>
                                                                                                                                                                                                                                            <w:top w:val="none" w:sz="0" w:space="0" w:color="auto"/>
                                                                                                                                                                                                                                            <w:left w:val="none" w:sz="0" w:space="0" w:color="auto"/>
                                                                                                                                                                                                                                            <w:bottom w:val="none" w:sz="0" w:space="0" w:color="auto"/>
                                                                                                                                                                                                                                            <w:right w:val="none" w:sz="0" w:space="0" w:color="auto"/>
                                                                                                                                                                                                                                          </w:divBdr>
                                                                                                                                                                                                                                          <w:divsChild>
                                                                                                                                                                                                                                            <w:div w:id="1440298945">
                                                                                                                                                                                                                                              <w:marLeft w:val="0"/>
                                                                                                                                                                                                                                              <w:marRight w:val="0"/>
                                                                                                                                                                                                                                              <w:marTop w:val="0"/>
                                                                                                                                                                                                                                              <w:marBottom w:val="0"/>
                                                                                                                                                                                                                                              <w:divBdr>
                                                                                                                                                                                                                                                <w:top w:val="none" w:sz="0" w:space="0" w:color="auto"/>
                                                                                                                                                                                                                                                <w:left w:val="none" w:sz="0" w:space="0" w:color="auto"/>
                                                                                                                                                                                                                                                <w:bottom w:val="none" w:sz="0" w:space="0" w:color="auto"/>
                                                                                                                                                                                                                                                <w:right w:val="none" w:sz="0" w:space="0" w:color="auto"/>
                                                                                                                                                                                                                                              </w:divBdr>
                                                                                                                                                                                                                                              <w:divsChild>
                                                                                                                                                                                                                                                <w:div w:id="1724911929">
                                                                                                                                                                                                                                                  <w:marLeft w:val="0"/>
                                                                                                                                                                                                                                                  <w:marRight w:val="0"/>
                                                                                                                                                                                                                                                  <w:marTop w:val="0"/>
                                                                                                                                                                                                                                                  <w:marBottom w:val="0"/>
                                                                                                                                                                                                                                                  <w:divBdr>
                                                                                                                                                                                                                                                    <w:top w:val="none" w:sz="0" w:space="0" w:color="auto"/>
                                                                                                                                                                                                                                                    <w:left w:val="none" w:sz="0" w:space="0" w:color="auto"/>
                                                                                                                                                                                                                                                    <w:bottom w:val="none" w:sz="0" w:space="0" w:color="auto"/>
                                                                                                                                                                                                                                                    <w:right w:val="none" w:sz="0" w:space="0" w:color="auto"/>
                                                                                                                                                                                                                                                  </w:divBdr>
                                                                                                                                                                                                                                                  <w:divsChild>
                                                                                                                                                                                                                                                    <w:div w:id="72503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1062032">
      <w:bodyDiv w:val="1"/>
      <w:marLeft w:val="0"/>
      <w:marRight w:val="0"/>
      <w:marTop w:val="0"/>
      <w:marBottom w:val="0"/>
      <w:divBdr>
        <w:top w:val="none" w:sz="0" w:space="0" w:color="auto"/>
        <w:left w:val="none" w:sz="0" w:space="0" w:color="auto"/>
        <w:bottom w:val="none" w:sz="0" w:space="0" w:color="auto"/>
        <w:right w:val="none" w:sz="0" w:space="0" w:color="auto"/>
      </w:divBdr>
    </w:div>
    <w:div w:id="282199417">
      <w:bodyDiv w:val="1"/>
      <w:marLeft w:val="0"/>
      <w:marRight w:val="0"/>
      <w:marTop w:val="0"/>
      <w:marBottom w:val="0"/>
      <w:divBdr>
        <w:top w:val="none" w:sz="0" w:space="0" w:color="auto"/>
        <w:left w:val="none" w:sz="0" w:space="0" w:color="auto"/>
        <w:bottom w:val="none" w:sz="0" w:space="0" w:color="auto"/>
        <w:right w:val="none" w:sz="0" w:space="0" w:color="auto"/>
      </w:divBdr>
    </w:div>
    <w:div w:id="316038852">
      <w:bodyDiv w:val="1"/>
      <w:marLeft w:val="0"/>
      <w:marRight w:val="0"/>
      <w:marTop w:val="0"/>
      <w:marBottom w:val="0"/>
      <w:divBdr>
        <w:top w:val="none" w:sz="0" w:space="0" w:color="auto"/>
        <w:left w:val="none" w:sz="0" w:space="0" w:color="auto"/>
        <w:bottom w:val="none" w:sz="0" w:space="0" w:color="auto"/>
        <w:right w:val="none" w:sz="0" w:space="0" w:color="auto"/>
      </w:divBdr>
    </w:div>
    <w:div w:id="333992077">
      <w:bodyDiv w:val="1"/>
      <w:marLeft w:val="0"/>
      <w:marRight w:val="0"/>
      <w:marTop w:val="0"/>
      <w:marBottom w:val="0"/>
      <w:divBdr>
        <w:top w:val="none" w:sz="0" w:space="0" w:color="auto"/>
        <w:left w:val="none" w:sz="0" w:space="0" w:color="auto"/>
        <w:bottom w:val="none" w:sz="0" w:space="0" w:color="auto"/>
        <w:right w:val="none" w:sz="0" w:space="0" w:color="auto"/>
      </w:divBdr>
    </w:div>
    <w:div w:id="357854217">
      <w:bodyDiv w:val="1"/>
      <w:marLeft w:val="0"/>
      <w:marRight w:val="0"/>
      <w:marTop w:val="0"/>
      <w:marBottom w:val="0"/>
      <w:divBdr>
        <w:top w:val="none" w:sz="0" w:space="0" w:color="auto"/>
        <w:left w:val="none" w:sz="0" w:space="0" w:color="auto"/>
        <w:bottom w:val="none" w:sz="0" w:space="0" w:color="auto"/>
        <w:right w:val="none" w:sz="0" w:space="0" w:color="auto"/>
      </w:divBdr>
    </w:div>
    <w:div w:id="532614965">
      <w:bodyDiv w:val="1"/>
      <w:marLeft w:val="0"/>
      <w:marRight w:val="0"/>
      <w:marTop w:val="0"/>
      <w:marBottom w:val="0"/>
      <w:divBdr>
        <w:top w:val="none" w:sz="0" w:space="0" w:color="auto"/>
        <w:left w:val="none" w:sz="0" w:space="0" w:color="auto"/>
        <w:bottom w:val="none" w:sz="0" w:space="0" w:color="auto"/>
        <w:right w:val="none" w:sz="0" w:space="0" w:color="auto"/>
      </w:divBdr>
    </w:div>
    <w:div w:id="581649375">
      <w:bodyDiv w:val="1"/>
      <w:marLeft w:val="0"/>
      <w:marRight w:val="0"/>
      <w:marTop w:val="0"/>
      <w:marBottom w:val="0"/>
      <w:divBdr>
        <w:top w:val="none" w:sz="0" w:space="0" w:color="auto"/>
        <w:left w:val="none" w:sz="0" w:space="0" w:color="auto"/>
        <w:bottom w:val="none" w:sz="0" w:space="0" w:color="auto"/>
        <w:right w:val="none" w:sz="0" w:space="0" w:color="auto"/>
      </w:divBdr>
    </w:div>
    <w:div w:id="622150301">
      <w:bodyDiv w:val="1"/>
      <w:marLeft w:val="0"/>
      <w:marRight w:val="0"/>
      <w:marTop w:val="0"/>
      <w:marBottom w:val="0"/>
      <w:divBdr>
        <w:top w:val="none" w:sz="0" w:space="0" w:color="auto"/>
        <w:left w:val="none" w:sz="0" w:space="0" w:color="auto"/>
        <w:bottom w:val="none" w:sz="0" w:space="0" w:color="auto"/>
        <w:right w:val="none" w:sz="0" w:space="0" w:color="auto"/>
      </w:divBdr>
    </w:div>
    <w:div w:id="632903364">
      <w:bodyDiv w:val="1"/>
      <w:marLeft w:val="0"/>
      <w:marRight w:val="0"/>
      <w:marTop w:val="0"/>
      <w:marBottom w:val="0"/>
      <w:divBdr>
        <w:top w:val="none" w:sz="0" w:space="0" w:color="auto"/>
        <w:left w:val="none" w:sz="0" w:space="0" w:color="auto"/>
        <w:bottom w:val="none" w:sz="0" w:space="0" w:color="auto"/>
        <w:right w:val="none" w:sz="0" w:space="0" w:color="auto"/>
      </w:divBdr>
    </w:div>
    <w:div w:id="726417776">
      <w:bodyDiv w:val="1"/>
      <w:marLeft w:val="0"/>
      <w:marRight w:val="0"/>
      <w:marTop w:val="0"/>
      <w:marBottom w:val="0"/>
      <w:divBdr>
        <w:top w:val="none" w:sz="0" w:space="0" w:color="auto"/>
        <w:left w:val="none" w:sz="0" w:space="0" w:color="auto"/>
        <w:bottom w:val="none" w:sz="0" w:space="0" w:color="auto"/>
        <w:right w:val="none" w:sz="0" w:space="0" w:color="auto"/>
      </w:divBdr>
      <w:divsChild>
        <w:div w:id="15180400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8807006">
              <w:marLeft w:val="0"/>
              <w:marRight w:val="0"/>
              <w:marTop w:val="0"/>
              <w:marBottom w:val="0"/>
              <w:divBdr>
                <w:top w:val="none" w:sz="0" w:space="0" w:color="auto"/>
                <w:left w:val="none" w:sz="0" w:space="0" w:color="auto"/>
                <w:bottom w:val="none" w:sz="0" w:space="0" w:color="auto"/>
                <w:right w:val="none" w:sz="0" w:space="0" w:color="auto"/>
              </w:divBdr>
              <w:divsChild>
                <w:div w:id="827671055">
                  <w:marLeft w:val="0"/>
                  <w:marRight w:val="0"/>
                  <w:marTop w:val="0"/>
                  <w:marBottom w:val="0"/>
                  <w:divBdr>
                    <w:top w:val="none" w:sz="0" w:space="0" w:color="auto"/>
                    <w:left w:val="none" w:sz="0" w:space="0" w:color="auto"/>
                    <w:bottom w:val="none" w:sz="0" w:space="0" w:color="auto"/>
                    <w:right w:val="none" w:sz="0" w:space="0" w:color="auto"/>
                  </w:divBdr>
                  <w:divsChild>
                    <w:div w:id="161987282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42109116">
                          <w:marLeft w:val="0"/>
                          <w:marRight w:val="0"/>
                          <w:marTop w:val="0"/>
                          <w:marBottom w:val="0"/>
                          <w:divBdr>
                            <w:top w:val="none" w:sz="0" w:space="0" w:color="auto"/>
                            <w:left w:val="none" w:sz="0" w:space="0" w:color="auto"/>
                            <w:bottom w:val="none" w:sz="0" w:space="0" w:color="auto"/>
                            <w:right w:val="none" w:sz="0" w:space="0" w:color="auto"/>
                          </w:divBdr>
                          <w:divsChild>
                            <w:div w:id="2001696127">
                              <w:marLeft w:val="0"/>
                              <w:marRight w:val="0"/>
                              <w:marTop w:val="0"/>
                              <w:marBottom w:val="0"/>
                              <w:divBdr>
                                <w:top w:val="none" w:sz="0" w:space="0" w:color="auto"/>
                                <w:left w:val="none" w:sz="0" w:space="0" w:color="auto"/>
                                <w:bottom w:val="none" w:sz="0" w:space="0" w:color="auto"/>
                                <w:right w:val="none" w:sz="0" w:space="0" w:color="auto"/>
                              </w:divBdr>
                              <w:divsChild>
                                <w:div w:id="5826890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89374518">
                                      <w:marLeft w:val="0"/>
                                      <w:marRight w:val="0"/>
                                      <w:marTop w:val="0"/>
                                      <w:marBottom w:val="0"/>
                                      <w:divBdr>
                                        <w:top w:val="none" w:sz="0" w:space="0" w:color="auto"/>
                                        <w:left w:val="none" w:sz="0" w:space="0" w:color="auto"/>
                                        <w:bottom w:val="none" w:sz="0" w:space="0" w:color="auto"/>
                                        <w:right w:val="none" w:sz="0" w:space="0" w:color="auto"/>
                                      </w:divBdr>
                                      <w:divsChild>
                                        <w:div w:id="340357954">
                                          <w:marLeft w:val="0"/>
                                          <w:marRight w:val="0"/>
                                          <w:marTop w:val="0"/>
                                          <w:marBottom w:val="0"/>
                                          <w:divBdr>
                                            <w:top w:val="none" w:sz="0" w:space="0" w:color="auto"/>
                                            <w:left w:val="none" w:sz="0" w:space="0" w:color="auto"/>
                                            <w:bottom w:val="none" w:sz="0" w:space="0" w:color="auto"/>
                                            <w:right w:val="none" w:sz="0" w:space="0" w:color="auto"/>
                                          </w:divBdr>
                                          <w:divsChild>
                                            <w:div w:id="88769312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32406560">
                                                  <w:marLeft w:val="0"/>
                                                  <w:marRight w:val="0"/>
                                                  <w:marTop w:val="0"/>
                                                  <w:marBottom w:val="0"/>
                                                  <w:divBdr>
                                                    <w:top w:val="none" w:sz="0" w:space="0" w:color="auto"/>
                                                    <w:left w:val="none" w:sz="0" w:space="0" w:color="auto"/>
                                                    <w:bottom w:val="none" w:sz="0" w:space="0" w:color="auto"/>
                                                    <w:right w:val="none" w:sz="0" w:space="0" w:color="auto"/>
                                                  </w:divBdr>
                                                  <w:divsChild>
                                                    <w:div w:id="143670926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34482141">
                                                          <w:marLeft w:val="0"/>
                                                          <w:marRight w:val="0"/>
                                                          <w:marTop w:val="0"/>
                                                          <w:marBottom w:val="0"/>
                                                          <w:divBdr>
                                                            <w:top w:val="none" w:sz="0" w:space="0" w:color="auto"/>
                                                            <w:left w:val="none" w:sz="0" w:space="0" w:color="auto"/>
                                                            <w:bottom w:val="none" w:sz="0" w:space="0" w:color="auto"/>
                                                            <w:right w:val="none" w:sz="0" w:space="0" w:color="auto"/>
                                                          </w:divBdr>
                                                          <w:divsChild>
                                                            <w:div w:id="48111946">
                                                              <w:marLeft w:val="0"/>
                                                              <w:marRight w:val="0"/>
                                                              <w:marTop w:val="0"/>
                                                              <w:marBottom w:val="0"/>
                                                              <w:divBdr>
                                                                <w:top w:val="none" w:sz="0" w:space="0" w:color="auto"/>
                                                                <w:left w:val="none" w:sz="0" w:space="0" w:color="auto"/>
                                                                <w:bottom w:val="none" w:sz="0" w:space="0" w:color="auto"/>
                                                                <w:right w:val="none" w:sz="0" w:space="0" w:color="auto"/>
                                                              </w:divBdr>
                                                              <w:divsChild>
                                                                <w:div w:id="1202211001">
                                                                  <w:marLeft w:val="0"/>
                                                                  <w:marRight w:val="0"/>
                                                                  <w:marTop w:val="0"/>
                                                                  <w:marBottom w:val="0"/>
                                                                  <w:divBdr>
                                                                    <w:top w:val="none" w:sz="0" w:space="0" w:color="auto"/>
                                                                    <w:left w:val="none" w:sz="0" w:space="0" w:color="auto"/>
                                                                    <w:bottom w:val="none" w:sz="0" w:space="0" w:color="auto"/>
                                                                    <w:right w:val="none" w:sz="0" w:space="0" w:color="auto"/>
                                                                  </w:divBdr>
                                                                  <w:divsChild>
                                                                    <w:div w:id="140270206">
                                                                      <w:marLeft w:val="0"/>
                                                                      <w:marRight w:val="0"/>
                                                                      <w:marTop w:val="0"/>
                                                                      <w:marBottom w:val="0"/>
                                                                      <w:divBdr>
                                                                        <w:top w:val="none" w:sz="0" w:space="0" w:color="auto"/>
                                                                        <w:left w:val="none" w:sz="0" w:space="0" w:color="auto"/>
                                                                        <w:bottom w:val="none" w:sz="0" w:space="0" w:color="auto"/>
                                                                        <w:right w:val="none" w:sz="0" w:space="0" w:color="auto"/>
                                                                      </w:divBdr>
                                                                      <w:divsChild>
                                                                        <w:div w:id="12403637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4292782">
                                                                              <w:marLeft w:val="0"/>
                                                                              <w:marRight w:val="0"/>
                                                                              <w:marTop w:val="0"/>
                                                                              <w:marBottom w:val="0"/>
                                                                              <w:divBdr>
                                                                                <w:top w:val="none" w:sz="0" w:space="0" w:color="auto"/>
                                                                                <w:left w:val="none" w:sz="0" w:space="0" w:color="auto"/>
                                                                                <w:bottom w:val="none" w:sz="0" w:space="0" w:color="auto"/>
                                                                                <w:right w:val="none" w:sz="0" w:space="0" w:color="auto"/>
                                                                              </w:divBdr>
                                                                              <w:divsChild>
                                                                                <w:div w:id="249897894">
                                                                                  <w:marLeft w:val="0"/>
                                                                                  <w:marRight w:val="0"/>
                                                                                  <w:marTop w:val="0"/>
                                                                                  <w:marBottom w:val="0"/>
                                                                                  <w:divBdr>
                                                                                    <w:top w:val="none" w:sz="0" w:space="0" w:color="auto"/>
                                                                                    <w:left w:val="none" w:sz="0" w:space="0" w:color="auto"/>
                                                                                    <w:bottom w:val="none" w:sz="0" w:space="0" w:color="auto"/>
                                                                                    <w:right w:val="none" w:sz="0" w:space="0" w:color="auto"/>
                                                                                  </w:divBdr>
                                                                                  <w:divsChild>
                                                                                    <w:div w:id="35592761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98465773">
                                                                                          <w:marLeft w:val="0"/>
                                                                                          <w:marRight w:val="0"/>
                                                                                          <w:marTop w:val="0"/>
                                                                                          <w:marBottom w:val="0"/>
                                                                                          <w:divBdr>
                                                                                            <w:top w:val="none" w:sz="0" w:space="0" w:color="auto"/>
                                                                                            <w:left w:val="none" w:sz="0" w:space="0" w:color="auto"/>
                                                                                            <w:bottom w:val="none" w:sz="0" w:space="0" w:color="auto"/>
                                                                                            <w:right w:val="none" w:sz="0" w:space="0" w:color="auto"/>
                                                                                          </w:divBdr>
                                                                                          <w:divsChild>
                                                                                            <w:div w:id="1888711976">
                                                                                              <w:marLeft w:val="0"/>
                                                                                              <w:marRight w:val="0"/>
                                                                                              <w:marTop w:val="0"/>
                                                                                              <w:marBottom w:val="0"/>
                                                                                              <w:divBdr>
                                                                                                <w:top w:val="none" w:sz="0" w:space="0" w:color="auto"/>
                                                                                                <w:left w:val="none" w:sz="0" w:space="0" w:color="auto"/>
                                                                                                <w:bottom w:val="none" w:sz="0" w:space="0" w:color="auto"/>
                                                                                                <w:right w:val="none" w:sz="0" w:space="0" w:color="auto"/>
                                                                                              </w:divBdr>
                                                                                              <w:divsChild>
                                                                                                <w:div w:id="1757166062">
                                                                                                  <w:marLeft w:val="0"/>
                                                                                                  <w:marRight w:val="0"/>
                                                                                                  <w:marTop w:val="0"/>
                                                                                                  <w:marBottom w:val="0"/>
                                                                                                  <w:divBdr>
                                                                                                    <w:top w:val="none" w:sz="0" w:space="0" w:color="auto"/>
                                                                                                    <w:left w:val="none" w:sz="0" w:space="0" w:color="auto"/>
                                                                                                    <w:bottom w:val="none" w:sz="0" w:space="0" w:color="auto"/>
                                                                                                    <w:right w:val="none" w:sz="0" w:space="0" w:color="auto"/>
                                                                                                  </w:divBdr>
                                                                                                  <w:divsChild>
                                                                                                    <w:div w:id="11892163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9742183">
                                                                                                          <w:marLeft w:val="0"/>
                                                                                                          <w:marRight w:val="0"/>
                                                                                                          <w:marTop w:val="0"/>
                                                                                                          <w:marBottom w:val="0"/>
                                                                                                          <w:divBdr>
                                                                                                            <w:top w:val="none" w:sz="0" w:space="0" w:color="auto"/>
                                                                                                            <w:left w:val="none" w:sz="0" w:space="0" w:color="auto"/>
                                                                                                            <w:bottom w:val="none" w:sz="0" w:space="0" w:color="auto"/>
                                                                                                            <w:right w:val="none" w:sz="0" w:space="0" w:color="auto"/>
                                                                                                          </w:divBdr>
                                                                                                          <w:divsChild>
                                                                                                            <w:div w:id="993489781">
                                                                                                              <w:marLeft w:val="0"/>
                                                                                                              <w:marRight w:val="0"/>
                                                                                                              <w:marTop w:val="0"/>
                                                                                                              <w:marBottom w:val="0"/>
                                                                                                              <w:divBdr>
                                                                                                                <w:top w:val="none" w:sz="0" w:space="0" w:color="auto"/>
                                                                                                                <w:left w:val="none" w:sz="0" w:space="0" w:color="auto"/>
                                                                                                                <w:bottom w:val="none" w:sz="0" w:space="0" w:color="auto"/>
                                                                                                                <w:right w:val="none" w:sz="0" w:space="0" w:color="auto"/>
                                                                                                              </w:divBdr>
                                                                                                              <w:divsChild>
                                                                                                                <w:div w:id="5578256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16692199">
                                                                                                                      <w:marLeft w:val="0"/>
                                                                                                                      <w:marRight w:val="0"/>
                                                                                                                      <w:marTop w:val="0"/>
                                                                                                                      <w:marBottom w:val="0"/>
                                                                                                                      <w:divBdr>
                                                                                                                        <w:top w:val="none" w:sz="0" w:space="0" w:color="auto"/>
                                                                                                                        <w:left w:val="none" w:sz="0" w:space="0" w:color="auto"/>
                                                                                                                        <w:bottom w:val="none" w:sz="0" w:space="0" w:color="auto"/>
                                                                                                                        <w:right w:val="none" w:sz="0" w:space="0" w:color="auto"/>
                                                                                                                      </w:divBdr>
                                                                                                                      <w:divsChild>
                                                                                                                        <w:div w:id="53027018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1910648">
                                                                                                                              <w:marLeft w:val="0"/>
                                                                                                                              <w:marRight w:val="0"/>
                                                                                                                              <w:marTop w:val="0"/>
                                                                                                                              <w:marBottom w:val="0"/>
                                                                                                                              <w:divBdr>
                                                                                                                                <w:top w:val="none" w:sz="0" w:space="0" w:color="auto"/>
                                                                                                                                <w:left w:val="none" w:sz="0" w:space="0" w:color="auto"/>
                                                                                                                                <w:bottom w:val="none" w:sz="0" w:space="0" w:color="auto"/>
                                                                                                                                <w:right w:val="none" w:sz="0" w:space="0" w:color="auto"/>
                                                                                                                              </w:divBdr>
                                                                                                                              <w:divsChild>
                                                                                                                                <w:div w:id="200554736">
                                                                                                                                  <w:marLeft w:val="0"/>
                                                                                                                                  <w:marRight w:val="0"/>
                                                                                                                                  <w:marTop w:val="0"/>
                                                                                                                                  <w:marBottom w:val="0"/>
                                                                                                                                  <w:divBdr>
                                                                                                                                    <w:top w:val="none" w:sz="0" w:space="0" w:color="auto"/>
                                                                                                                                    <w:left w:val="none" w:sz="0" w:space="0" w:color="auto"/>
                                                                                                                                    <w:bottom w:val="none" w:sz="0" w:space="0" w:color="auto"/>
                                                                                                                                    <w:right w:val="none" w:sz="0" w:space="0" w:color="auto"/>
                                                                                                                                  </w:divBdr>
                                                                                                                                  <w:divsChild>
                                                                                                                                    <w:div w:id="11714866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857392">
                                                                                                                                          <w:marLeft w:val="0"/>
                                                                                                                                          <w:marRight w:val="0"/>
                                                                                                                                          <w:marTop w:val="0"/>
                                                                                                                                          <w:marBottom w:val="0"/>
                                                                                                                                          <w:divBdr>
                                                                                                                                            <w:top w:val="none" w:sz="0" w:space="0" w:color="auto"/>
                                                                                                                                            <w:left w:val="none" w:sz="0" w:space="0" w:color="auto"/>
                                                                                                                                            <w:bottom w:val="none" w:sz="0" w:space="0" w:color="auto"/>
                                                                                                                                            <w:right w:val="none" w:sz="0" w:space="0" w:color="auto"/>
                                                                                                                                          </w:divBdr>
                                                                                                                                          <w:divsChild>
                                                                                                                                            <w:div w:id="1001809781">
                                                                                                                                              <w:marLeft w:val="0"/>
                                                                                                                                              <w:marRight w:val="0"/>
                                                                                                                                              <w:marTop w:val="0"/>
                                                                                                                                              <w:marBottom w:val="0"/>
                                                                                                                                              <w:divBdr>
                                                                                                                                                <w:top w:val="none" w:sz="0" w:space="0" w:color="auto"/>
                                                                                                                                                <w:left w:val="none" w:sz="0" w:space="0" w:color="auto"/>
                                                                                                                                                <w:bottom w:val="none" w:sz="0" w:space="0" w:color="auto"/>
                                                                                                                                                <w:right w:val="none" w:sz="0" w:space="0" w:color="auto"/>
                                                                                                                                              </w:divBdr>
                                                                                                                                              <w:divsChild>
                                                                                                                                                <w:div w:id="95795466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61689195">
                                                                                                                                                      <w:marLeft w:val="0"/>
                                                                                                                                                      <w:marRight w:val="0"/>
                                                                                                                                                      <w:marTop w:val="0"/>
                                                                                                                                                      <w:marBottom w:val="0"/>
                                                                                                                                                      <w:divBdr>
                                                                                                                                                        <w:top w:val="none" w:sz="0" w:space="0" w:color="auto"/>
                                                                                                                                                        <w:left w:val="none" w:sz="0" w:space="0" w:color="auto"/>
                                                                                                                                                        <w:bottom w:val="none" w:sz="0" w:space="0" w:color="auto"/>
                                                                                                                                                        <w:right w:val="none" w:sz="0" w:space="0" w:color="auto"/>
                                                                                                                                                      </w:divBdr>
                                                                                                                                                      <w:divsChild>
                                                                                                                                                        <w:div w:id="11305941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540844">
                                                                                                                                                              <w:marLeft w:val="0"/>
                                                                                                                                                              <w:marRight w:val="0"/>
                                                                                                                                                              <w:marTop w:val="0"/>
                                                                                                                                                              <w:marBottom w:val="0"/>
                                                                                                                                                              <w:divBdr>
                                                                                                                                                                <w:top w:val="none" w:sz="0" w:space="0" w:color="auto"/>
                                                                                                                                                                <w:left w:val="none" w:sz="0" w:space="0" w:color="auto"/>
                                                                                                                                                                <w:bottom w:val="none" w:sz="0" w:space="0" w:color="auto"/>
                                                                                                                                                                <w:right w:val="none" w:sz="0" w:space="0" w:color="auto"/>
                                                                                                                                                              </w:divBdr>
                                                                                                                                                              <w:divsChild>
                                                                                                                                                                <w:div w:id="1741557868">
                                                                                                                                                                  <w:marLeft w:val="0"/>
                                                                                                                                                                  <w:marRight w:val="0"/>
                                                                                                                                                                  <w:marTop w:val="0"/>
                                                                                                                                                                  <w:marBottom w:val="0"/>
                                                                                                                                                                  <w:divBdr>
                                                                                                                                                                    <w:top w:val="none" w:sz="0" w:space="0" w:color="auto"/>
                                                                                                                                                                    <w:left w:val="none" w:sz="0" w:space="0" w:color="auto"/>
                                                                                                                                                                    <w:bottom w:val="none" w:sz="0" w:space="0" w:color="auto"/>
                                                                                                                                                                    <w:right w:val="none" w:sz="0" w:space="0" w:color="auto"/>
                                                                                                                                                                  </w:divBdr>
                                                                                                                                                                  <w:divsChild>
                                                                                                                                                                    <w:div w:id="636835749">
                                                                                                                                                                      <w:marLeft w:val="0"/>
                                                                                                                                                                      <w:marRight w:val="0"/>
                                                                                                                                                                      <w:marTop w:val="0"/>
                                                                                                                                                                      <w:marBottom w:val="0"/>
                                                                                                                                                                      <w:divBdr>
                                                                                                                                                                        <w:top w:val="none" w:sz="0" w:space="0" w:color="auto"/>
                                                                                                                                                                        <w:left w:val="none" w:sz="0" w:space="0" w:color="auto"/>
                                                                                                                                                                        <w:bottom w:val="none" w:sz="0" w:space="0" w:color="auto"/>
                                                                                                                                                                        <w:right w:val="none" w:sz="0" w:space="0" w:color="auto"/>
                                                                                                                                                                      </w:divBdr>
                                                                                                                                                                      <w:divsChild>
                                                                                                                                                                        <w:div w:id="3690360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94168589">
                                                                                                                                                                              <w:marLeft w:val="0"/>
                                                                                                                                                                              <w:marRight w:val="0"/>
                                                                                                                                                                              <w:marTop w:val="0"/>
                                                                                                                                                                              <w:marBottom w:val="0"/>
                                                                                                                                                                              <w:divBdr>
                                                                                                                                                                                <w:top w:val="none" w:sz="0" w:space="0" w:color="auto"/>
                                                                                                                                                                                <w:left w:val="none" w:sz="0" w:space="0" w:color="auto"/>
                                                                                                                                                                                <w:bottom w:val="none" w:sz="0" w:space="0" w:color="auto"/>
                                                                                                                                                                                <w:right w:val="none" w:sz="0" w:space="0" w:color="auto"/>
                                                                                                                                                                              </w:divBdr>
                                                                                                                                                                              <w:divsChild>
                                                                                                                                                                                <w:div w:id="209191175">
                                                                                                                                                                                  <w:marLeft w:val="0"/>
                                                                                                                                                                                  <w:marRight w:val="0"/>
                                                                                                                                                                                  <w:marTop w:val="0"/>
                                                                                                                                                                                  <w:marBottom w:val="0"/>
                                                                                                                                                                                  <w:divBdr>
                                                                                                                                                                                    <w:top w:val="none" w:sz="0" w:space="0" w:color="auto"/>
                                                                                                                                                                                    <w:left w:val="none" w:sz="0" w:space="0" w:color="auto"/>
                                                                                                                                                                                    <w:bottom w:val="none" w:sz="0" w:space="0" w:color="auto"/>
                                                                                                                                                                                    <w:right w:val="none" w:sz="0" w:space="0" w:color="auto"/>
                                                                                                                                                                                  </w:divBdr>
                                                                                                                                                                                  <w:divsChild>
                                                                                                                                                                                    <w:div w:id="171103337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00905864">
                                                                                                                                                                                          <w:marLeft w:val="0"/>
                                                                                                                                                                                          <w:marRight w:val="0"/>
                                                                                                                                                                                          <w:marTop w:val="0"/>
                                                                                                                                                                                          <w:marBottom w:val="0"/>
                                                                                                                                                                                          <w:divBdr>
                                                                                                                                                                                            <w:top w:val="none" w:sz="0" w:space="0" w:color="auto"/>
                                                                                                                                                                                            <w:left w:val="none" w:sz="0" w:space="0" w:color="auto"/>
                                                                                                                                                                                            <w:bottom w:val="none" w:sz="0" w:space="0" w:color="auto"/>
                                                                                                                                                                                            <w:right w:val="none" w:sz="0" w:space="0" w:color="auto"/>
                                                                                                                                                                                          </w:divBdr>
                                                                                                                                                                                          <w:divsChild>
                                                                                                                                                                                            <w:div w:id="35855462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79089784">
                                                                                                                                                                                                  <w:marLeft w:val="0"/>
                                                                                                                                                                                                  <w:marRight w:val="0"/>
                                                                                                                                                                                                  <w:marTop w:val="0"/>
                                                                                                                                                                                                  <w:marBottom w:val="0"/>
                                                                                                                                                                                                  <w:divBdr>
                                                                                                                                                                                                    <w:top w:val="none" w:sz="0" w:space="0" w:color="auto"/>
                                                                                                                                                                                                    <w:left w:val="none" w:sz="0" w:space="0" w:color="auto"/>
                                                                                                                                                                                                    <w:bottom w:val="none" w:sz="0" w:space="0" w:color="auto"/>
                                                                                                                                                                                                    <w:right w:val="none" w:sz="0" w:space="0" w:color="auto"/>
                                                                                                                                                                                                  </w:divBdr>
                                                                                                                                                                                                  <w:divsChild>
                                                                                                                                                                                                    <w:div w:id="22276121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05594297">
                                                                                                                                                                                                          <w:marLeft w:val="0"/>
                                                                                                                                                                                                          <w:marRight w:val="0"/>
                                                                                                                                                                                                          <w:marTop w:val="0"/>
                                                                                                                                                                                                          <w:marBottom w:val="0"/>
                                                                                                                                                                                                          <w:divBdr>
                                                                                                                                                                                                            <w:top w:val="none" w:sz="0" w:space="0" w:color="auto"/>
                                                                                                                                                                                                            <w:left w:val="none" w:sz="0" w:space="0" w:color="auto"/>
                                                                                                                                                                                                            <w:bottom w:val="none" w:sz="0" w:space="0" w:color="auto"/>
                                                                                                                                                                                                            <w:right w:val="none" w:sz="0" w:space="0" w:color="auto"/>
                                                                                                                                                                                                          </w:divBdr>
                                                                                                                                                                                                          <w:divsChild>
                                                                                                                                                                                                            <w:div w:id="85623518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8750822">
                                                                                                                                                                                                                  <w:marLeft w:val="0"/>
                                                                                                                                                                                                                  <w:marRight w:val="0"/>
                                                                                                                                                                                                                  <w:marTop w:val="0"/>
                                                                                                                                                                                                                  <w:marBottom w:val="0"/>
                                                                                                                                                                                                                  <w:divBdr>
                                                                                                                                                                                                                    <w:top w:val="none" w:sz="0" w:space="0" w:color="auto"/>
                                                                                                                                                                                                                    <w:left w:val="none" w:sz="0" w:space="0" w:color="auto"/>
                                                                                                                                                                                                                    <w:bottom w:val="none" w:sz="0" w:space="0" w:color="auto"/>
                                                                                                                                                                                                                    <w:right w:val="none" w:sz="0" w:space="0" w:color="auto"/>
                                                                                                                                                                                                                  </w:divBdr>
                                                                                                                                                                                                                  <w:divsChild>
                                                                                                                                                                                                                    <w:div w:id="146573393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56908676">
                                                                                                                                                                                                                          <w:marLeft w:val="0"/>
                                                                                                                                                                                                                          <w:marRight w:val="0"/>
                                                                                                                                                                                                                          <w:marTop w:val="0"/>
                                                                                                                                                                                                                          <w:marBottom w:val="0"/>
                                                                                                                                                                                                                          <w:divBdr>
                                                                                                                                                                                                                            <w:top w:val="none" w:sz="0" w:space="0" w:color="auto"/>
                                                                                                                                                                                                                            <w:left w:val="none" w:sz="0" w:space="0" w:color="auto"/>
                                                                                                                                                                                                                            <w:bottom w:val="none" w:sz="0" w:space="0" w:color="auto"/>
                                                                                                                                                                                                                            <w:right w:val="none" w:sz="0" w:space="0" w:color="auto"/>
                                                                                                                                                                                                                          </w:divBdr>
                                                                                                                                                                                                                          <w:divsChild>
                                                                                                                                                                                                                            <w:div w:id="1380134401">
                                                                                                                                                                                                                              <w:marLeft w:val="0"/>
                                                                                                                                                                                                                              <w:marRight w:val="0"/>
                                                                                                                                                                                                                              <w:marTop w:val="0"/>
                                                                                                                                                                                                                              <w:marBottom w:val="0"/>
                                                                                                                                                                                                                              <w:divBdr>
                                                                                                                                                                                                                                <w:top w:val="none" w:sz="0" w:space="0" w:color="auto"/>
                                                                                                                                                                                                                                <w:left w:val="none" w:sz="0" w:space="0" w:color="auto"/>
                                                                                                                                                                                                                                <w:bottom w:val="none" w:sz="0" w:space="0" w:color="auto"/>
                                                                                                                                                                                                                                <w:right w:val="none" w:sz="0" w:space="0" w:color="auto"/>
                                                                                                                                                                                                                              </w:divBdr>
                                                                                                                                                                                                                              <w:divsChild>
                                                                                                                                                                                                                                <w:div w:id="18517242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714450">
                                                                                                                                                                                                                                      <w:marLeft w:val="0"/>
                                                                                                                                                                                                                                      <w:marRight w:val="0"/>
                                                                                                                                                                                                                                      <w:marTop w:val="0"/>
                                                                                                                                                                                                                                      <w:marBottom w:val="0"/>
                                                                                                                                                                                                                                      <w:divBdr>
                                                                                                                                                                                                                                        <w:top w:val="none" w:sz="0" w:space="0" w:color="auto"/>
                                                                                                                                                                                                                                        <w:left w:val="none" w:sz="0" w:space="0" w:color="auto"/>
                                                                                                                                                                                                                                        <w:bottom w:val="none" w:sz="0" w:space="0" w:color="auto"/>
                                                                                                                                                                                                                                        <w:right w:val="none" w:sz="0" w:space="0" w:color="auto"/>
                                                                                                                                                                                                                                      </w:divBdr>
                                                                                                                                                                                                                                      <w:divsChild>
                                                                                                                                                                                                                                        <w:div w:id="1891528318">
                                                                                                                                                                                                                                          <w:marLeft w:val="0"/>
                                                                                                                                                                                                                                          <w:marRight w:val="0"/>
                                                                                                                                                                                                                                          <w:marTop w:val="0"/>
                                                                                                                                                                                                                                          <w:marBottom w:val="0"/>
                                                                                                                                                                                                                                          <w:divBdr>
                                                                                                                                                                                                                                            <w:top w:val="none" w:sz="0" w:space="0" w:color="auto"/>
                                                                                                                                                                                                                                            <w:left w:val="none" w:sz="0" w:space="0" w:color="auto"/>
                                                                                                                                                                                                                                            <w:bottom w:val="none" w:sz="0" w:space="0" w:color="auto"/>
                                                                                                                                                                                                                                            <w:right w:val="none" w:sz="0" w:space="0" w:color="auto"/>
                                                                                                                                                                                                                                          </w:divBdr>
                                                                                                                                                                                                                                          <w:divsChild>
                                                                                                                                                                                                                                            <w:div w:id="1184636259">
                                                                                                                                                                                                                                              <w:marLeft w:val="0"/>
                                                                                                                                                                                                                                              <w:marRight w:val="0"/>
                                                                                                                                                                                                                                              <w:marTop w:val="0"/>
                                                                                                                                                                                                                                              <w:marBottom w:val="0"/>
                                                                                                                                                                                                                                              <w:divBdr>
                                                                                                                                                                                                                                                <w:top w:val="none" w:sz="0" w:space="0" w:color="auto"/>
                                                                                                                                                                                                                                                <w:left w:val="none" w:sz="0" w:space="0" w:color="auto"/>
                                                                                                                                                                                                                                                <w:bottom w:val="none" w:sz="0" w:space="0" w:color="auto"/>
                                                                                                                                                                                                                                                <w:right w:val="none" w:sz="0" w:space="0" w:color="auto"/>
                                                                                                                                                                                                                                              </w:divBdr>
                                                                                                                                                                                                                                              <w:divsChild>
                                                                                                                                                                                                                                                <w:div w:id="549651084">
                                                                                                                                                                                                                                                  <w:marLeft w:val="0"/>
                                                                                                                                                                                                                                                  <w:marRight w:val="0"/>
                                                                                                                                                                                                                                                  <w:marTop w:val="0"/>
                                                                                                                                                                                                                                                  <w:marBottom w:val="0"/>
                                                                                                                                                                                                                                                  <w:divBdr>
                                                                                                                                                                                                                                                    <w:top w:val="none" w:sz="0" w:space="0" w:color="auto"/>
                                                                                                                                                                                                                                                    <w:left w:val="none" w:sz="0" w:space="0" w:color="auto"/>
                                                                                                                                                                                                                                                    <w:bottom w:val="none" w:sz="0" w:space="0" w:color="auto"/>
                                                                                                                                                                                                                                                    <w:right w:val="none" w:sz="0" w:space="0" w:color="auto"/>
                                                                                                                                                                                                                                                  </w:divBdr>
                                                                                                                                                                                                                                                  <w:divsChild>
                                                                                                                                                                                                                                                    <w:div w:id="109552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4613713">
      <w:bodyDiv w:val="1"/>
      <w:marLeft w:val="0"/>
      <w:marRight w:val="0"/>
      <w:marTop w:val="0"/>
      <w:marBottom w:val="0"/>
      <w:divBdr>
        <w:top w:val="none" w:sz="0" w:space="0" w:color="auto"/>
        <w:left w:val="none" w:sz="0" w:space="0" w:color="auto"/>
        <w:bottom w:val="none" w:sz="0" w:space="0" w:color="auto"/>
        <w:right w:val="none" w:sz="0" w:space="0" w:color="auto"/>
      </w:divBdr>
    </w:div>
    <w:div w:id="825978452">
      <w:bodyDiv w:val="1"/>
      <w:marLeft w:val="0"/>
      <w:marRight w:val="0"/>
      <w:marTop w:val="0"/>
      <w:marBottom w:val="0"/>
      <w:divBdr>
        <w:top w:val="none" w:sz="0" w:space="0" w:color="auto"/>
        <w:left w:val="none" w:sz="0" w:space="0" w:color="auto"/>
        <w:bottom w:val="none" w:sz="0" w:space="0" w:color="auto"/>
        <w:right w:val="none" w:sz="0" w:space="0" w:color="auto"/>
      </w:divBdr>
    </w:div>
    <w:div w:id="930892643">
      <w:bodyDiv w:val="1"/>
      <w:marLeft w:val="0"/>
      <w:marRight w:val="0"/>
      <w:marTop w:val="0"/>
      <w:marBottom w:val="0"/>
      <w:divBdr>
        <w:top w:val="none" w:sz="0" w:space="0" w:color="auto"/>
        <w:left w:val="none" w:sz="0" w:space="0" w:color="auto"/>
        <w:bottom w:val="none" w:sz="0" w:space="0" w:color="auto"/>
        <w:right w:val="none" w:sz="0" w:space="0" w:color="auto"/>
      </w:divBdr>
    </w:div>
    <w:div w:id="961694377">
      <w:bodyDiv w:val="1"/>
      <w:marLeft w:val="0"/>
      <w:marRight w:val="0"/>
      <w:marTop w:val="0"/>
      <w:marBottom w:val="0"/>
      <w:divBdr>
        <w:top w:val="none" w:sz="0" w:space="0" w:color="auto"/>
        <w:left w:val="none" w:sz="0" w:space="0" w:color="auto"/>
        <w:bottom w:val="none" w:sz="0" w:space="0" w:color="auto"/>
        <w:right w:val="none" w:sz="0" w:space="0" w:color="auto"/>
      </w:divBdr>
    </w:div>
    <w:div w:id="1098407292">
      <w:bodyDiv w:val="1"/>
      <w:marLeft w:val="0"/>
      <w:marRight w:val="0"/>
      <w:marTop w:val="0"/>
      <w:marBottom w:val="0"/>
      <w:divBdr>
        <w:top w:val="none" w:sz="0" w:space="0" w:color="auto"/>
        <w:left w:val="none" w:sz="0" w:space="0" w:color="auto"/>
        <w:bottom w:val="none" w:sz="0" w:space="0" w:color="auto"/>
        <w:right w:val="none" w:sz="0" w:space="0" w:color="auto"/>
      </w:divBdr>
    </w:div>
    <w:div w:id="1110853483">
      <w:bodyDiv w:val="1"/>
      <w:marLeft w:val="0"/>
      <w:marRight w:val="0"/>
      <w:marTop w:val="0"/>
      <w:marBottom w:val="0"/>
      <w:divBdr>
        <w:top w:val="none" w:sz="0" w:space="0" w:color="auto"/>
        <w:left w:val="none" w:sz="0" w:space="0" w:color="auto"/>
        <w:bottom w:val="none" w:sz="0" w:space="0" w:color="auto"/>
        <w:right w:val="none" w:sz="0" w:space="0" w:color="auto"/>
      </w:divBdr>
    </w:div>
    <w:div w:id="1195000262">
      <w:bodyDiv w:val="1"/>
      <w:marLeft w:val="0"/>
      <w:marRight w:val="0"/>
      <w:marTop w:val="0"/>
      <w:marBottom w:val="0"/>
      <w:divBdr>
        <w:top w:val="none" w:sz="0" w:space="0" w:color="auto"/>
        <w:left w:val="none" w:sz="0" w:space="0" w:color="auto"/>
        <w:bottom w:val="none" w:sz="0" w:space="0" w:color="auto"/>
        <w:right w:val="none" w:sz="0" w:space="0" w:color="auto"/>
      </w:divBdr>
    </w:div>
    <w:div w:id="1214657631">
      <w:bodyDiv w:val="1"/>
      <w:marLeft w:val="0"/>
      <w:marRight w:val="0"/>
      <w:marTop w:val="0"/>
      <w:marBottom w:val="0"/>
      <w:divBdr>
        <w:top w:val="none" w:sz="0" w:space="0" w:color="auto"/>
        <w:left w:val="none" w:sz="0" w:space="0" w:color="auto"/>
        <w:bottom w:val="none" w:sz="0" w:space="0" w:color="auto"/>
        <w:right w:val="none" w:sz="0" w:space="0" w:color="auto"/>
      </w:divBdr>
    </w:div>
    <w:div w:id="1217670064">
      <w:bodyDiv w:val="1"/>
      <w:marLeft w:val="0"/>
      <w:marRight w:val="0"/>
      <w:marTop w:val="0"/>
      <w:marBottom w:val="0"/>
      <w:divBdr>
        <w:top w:val="none" w:sz="0" w:space="0" w:color="auto"/>
        <w:left w:val="none" w:sz="0" w:space="0" w:color="auto"/>
        <w:bottom w:val="none" w:sz="0" w:space="0" w:color="auto"/>
        <w:right w:val="none" w:sz="0" w:space="0" w:color="auto"/>
      </w:divBdr>
      <w:divsChild>
        <w:div w:id="19956401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3144485">
              <w:marLeft w:val="0"/>
              <w:marRight w:val="0"/>
              <w:marTop w:val="0"/>
              <w:marBottom w:val="0"/>
              <w:divBdr>
                <w:top w:val="none" w:sz="0" w:space="0" w:color="auto"/>
                <w:left w:val="none" w:sz="0" w:space="0" w:color="auto"/>
                <w:bottom w:val="none" w:sz="0" w:space="0" w:color="auto"/>
                <w:right w:val="none" w:sz="0" w:space="0" w:color="auto"/>
              </w:divBdr>
              <w:divsChild>
                <w:div w:id="1179273568">
                  <w:marLeft w:val="0"/>
                  <w:marRight w:val="0"/>
                  <w:marTop w:val="0"/>
                  <w:marBottom w:val="0"/>
                  <w:divBdr>
                    <w:top w:val="none" w:sz="0" w:space="0" w:color="auto"/>
                    <w:left w:val="none" w:sz="0" w:space="0" w:color="auto"/>
                    <w:bottom w:val="none" w:sz="0" w:space="0" w:color="auto"/>
                    <w:right w:val="none" w:sz="0" w:space="0" w:color="auto"/>
                  </w:divBdr>
                  <w:divsChild>
                    <w:div w:id="33580902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5689502">
                          <w:marLeft w:val="0"/>
                          <w:marRight w:val="0"/>
                          <w:marTop w:val="0"/>
                          <w:marBottom w:val="0"/>
                          <w:divBdr>
                            <w:top w:val="none" w:sz="0" w:space="0" w:color="auto"/>
                            <w:left w:val="none" w:sz="0" w:space="0" w:color="auto"/>
                            <w:bottom w:val="none" w:sz="0" w:space="0" w:color="auto"/>
                            <w:right w:val="none" w:sz="0" w:space="0" w:color="auto"/>
                          </w:divBdr>
                          <w:divsChild>
                            <w:div w:id="982348628">
                              <w:marLeft w:val="0"/>
                              <w:marRight w:val="0"/>
                              <w:marTop w:val="0"/>
                              <w:marBottom w:val="0"/>
                              <w:divBdr>
                                <w:top w:val="none" w:sz="0" w:space="0" w:color="auto"/>
                                <w:left w:val="none" w:sz="0" w:space="0" w:color="auto"/>
                                <w:bottom w:val="none" w:sz="0" w:space="0" w:color="auto"/>
                                <w:right w:val="none" w:sz="0" w:space="0" w:color="auto"/>
                              </w:divBdr>
                              <w:divsChild>
                                <w:div w:id="16006012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3460493">
                                      <w:marLeft w:val="0"/>
                                      <w:marRight w:val="0"/>
                                      <w:marTop w:val="0"/>
                                      <w:marBottom w:val="0"/>
                                      <w:divBdr>
                                        <w:top w:val="none" w:sz="0" w:space="0" w:color="auto"/>
                                        <w:left w:val="none" w:sz="0" w:space="0" w:color="auto"/>
                                        <w:bottom w:val="none" w:sz="0" w:space="0" w:color="auto"/>
                                        <w:right w:val="none" w:sz="0" w:space="0" w:color="auto"/>
                                      </w:divBdr>
                                      <w:divsChild>
                                        <w:div w:id="1472552105">
                                          <w:marLeft w:val="0"/>
                                          <w:marRight w:val="0"/>
                                          <w:marTop w:val="0"/>
                                          <w:marBottom w:val="0"/>
                                          <w:divBdr>
                                            <w:top w:val="none" w:sz="0" w:space="0" w:color="auto"/>
                                            <w:left w:val="none" w:sz="0" w:space="0" w:color="auto"/>
                                            <w:bottom w:val="none" w:sz="0" w:space="0" w:color="auto"/>
                                            <w:right w:val="none" w:sz="0" w:space="0" w:color="auto"/>
                                          </w:divBdr>
                                          <w:divsChild>
                                            <w:div w:id="44605070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50792829">
                                                  <w:marLeft w:val="0"/>
                                                  <w:marRight w:val="0"/>
                                                  <w:marTop w:val="0"/>
                                                  <w:marBottom w:val="0"/>
                                                  <w:divBdr>
                                                    <w:top w:val="none" w:sz="0" w:space="0" w:color="auto"/>
                                                    <w:left w:val="none" w:sz="0" w:space="0" w:color="auto"/>
                                                    <w:bottom w:val="none" w:sz="0" w:space="0" w:color="auto"/>
                                                    <w:right w:val="none" w:sz="0" w:space="0" w:color="auto"/>
                                                  </w:divBdr>
                                                  <w:divsChild>
                                                    <w:div w:id="94025810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43602631">
                                                          <w:marLeft w:val="0"/>
                                                          <w:marRight w:val="0"/>
                                                          <w:marTop w:val="0"/>
                                                          <w:marBottom w:val="0"/>
                                                          <w:divBdr>
                                                            <w:top w:val="none" w:sz="0" w:space="0" w:color="auto"/>
                                                            <w:left w:val="none" w:sz="0" w:space="0" w:color="auto"/>
                                                            <w:bottom w:val="none" w:sz="0" w:space="0" w:color="auto"/>
                                                            <w:right w:val="none" w:sz="0" w:space="0" w:color="auto"/>
                                                          </w:divBdr>
                                                          <w:divsChild>
                                                            <w:div w:id="701244911">
                                                              <w:marLeft w:val="0"/>
                                                              <w:marRight w:val="0"/>
                                                              <w:marTop w:val="0"/>
                                                              <w:marBottom w:val="0"/>
                                                              <w:divBdr>
                                                                <w:top w:val="none" w:sz="0" w:space="0" w:color="auto"/>
                                                                <w:left w:val="none" w:sz="0" w:space="0" w:color="auto"/>
                                                                <w:bottom w:val="none" w:sz="0" w:space="0" w:color="auto"/>
                                                                <w:right w:val="none" w:sz="0" w:space="0" w:color="auto"/>
                                                              </w:divBdr>
                                                              <w:divsChild>
                                                                <w:div w:id="2086798267">
                                                                  <w:marLeft w:val="0"/>
                                                                  <w:marRight w:val="0"/>
                                                                  <w:marTop w:val="0"/>
                                                                  <w:marBottom w:val="0"/>
                                                                  <w:divBdr>
                                                                    <w:top w:val="none" w:sz="0" w:space="0" w:color="auto"/>
                                                                    <w:left w:val="none" w:sz="0" w:space="0" w:color="auto"/>
                                                                    <w:bottom w:val="none" w:sz="0" w:space="0" w:color="auto"/>
                                                                    <w:right w:val="none" w:sz="0" w:space="0" w:color="auto"/>
                                                                  </w:divBdr>
                                                                  <w:divsChild>
                                                                    <w:div w:id="620115434">
                                                                      <w:marLeft w:val="0"/>
                                                                      <w:marRight w:val="0"/>
                                                                      <w:marTop w:val="0"/>
                                                                      <w:marBottom w:val="0"/>
                                                                      <w:divBdr>
                                                                        <w:top w:val="none" w:sz="0" w:space="0" w:color="auto"/>
                                                                        <w:left w:val="none" w:sz="0" w:space="0" w:color="auto"/>
                                                                        <w:bottom w:val="none" w:sz="0" w:space="0" w:color="auto"/>
                                                                        <w:right w:val="none" w:sz="0" w:space="0" w:color="auto"/>
                                                                      </w:divBdr>
                                                                      <w:divsChild>
                                                                        <w:div w:id="3991400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5019617">
                                                                              <w:marLeft w:val="0"/>
                                                                              <w:marRight w:val="0"/>
                                                                              <w:marTop w:val="0"/>
                                                                              <w:marBottom w:val="0"/>
                                                                              <w:divBdr>
                                                                                <w:top w:val="none" w:sz="0" w:space="0" w:color="auto"/>
                                                                                <w:left w:val="none" w:sz="0" w:space="0" w:color="auto"/>
                                                                                <w:bottom w:val="none" w:sz="0" w:space="0" w:color="auto"/>
                                                                                <w:right w:val="none" w:sz="0" w:space="0" w:color="auto"/>
                                                                              </w:divBdr>
                                                                              <w:divsChild>
                                                                                <w:div w:id="1800882394">
                                                                                  <w:marLeft w:val="0"/>
                                                                                  <w:marRight w:val="0"/>
                                                                                  <w:marTop w:val="0"/>
                                                                                  <w:marBottom w:val="0"/>
                                                                                  <w:divBdr>
                                                                                    <w:top w:val="none" w:sz="0" w:space="0" w:color="auto"/>
                                                                                    <w:left w:val="none" w:sz="0" w:space="0" w:color="auto"/>
                                                                                    <w:bottom w:val="none" w:sz="0" w:space="0" w:color="auto"/>
                                                                                    <w:right w:val="none" w:sz="0" w:space="0" w:color="auto"/>
                                                                                  </w:divBdr>
                                                                                  <w:divsChild>
                                                                                    <w:div w:id="133977204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91011000">
                                                                                          <w:marLeft w:val="0"/>
                                                                                          <w:marRight w:val="0"/>
                                                                                          <w:marTop w:val="0"/>
                                                                                          <w:marBottom w:val="0"/>
                                                                                          <w:divBdr>
                                                                                            <w:top w:val="none" w:sz="0" w:space="0" w:color="auto"/>
                                                                                            <w:left w:val="none" w:sz="0" w:space="0" w:color="auto"/>
                                                                                            <w:bottom w:val="none" w:sz="0" w:space="0" w:color="auto"/>
                                                                                            <w:right w:val="none" w:sz="0" w:space="0" w:color="auto"/>
                                                                                          </w:divBdr>
                                                                                          <w:divsChild>
                                                                                            <w:div w:id="179979292">
                                                                                              <w:marLeft w:val="0"/>
                                                                                              <w:marRight w:val="0"/>
                                                                                              <w:marTop w:val="0"/>
                                                                                              <w:marBottom w:val="0"/>
                                                                                              <w:divBdr>
                                                                                                <w:top w:val="none" w:sz="0" w:space="0" w:color="auto"/>
                                                                                                <w:left w:val="none" w:sz="0" w:space="0" w:color="auto"/>
                                                                                                <w:bottom w:val="none" w:sz="0" w:space="0" w:color="auto"/>
                                                                                                <w:right w:val="none" w:sz="0" w:space="0" w:color="auto"/>
                                                                                              </w:divBdr>
                                                                                              <w:divsChild>
                                                                                                <w:div w:id="30812653">
                                                                                                  <w:marLeft w:val="0"/>
                                                                                                  <w:marRight w:val="0"/>
                                                                                                  <w:marTop w:val="0"/>
                                                                                                  <w:marBottom w:val="0"/>
                                                                                                  <w:divBdr>
                                                                                                    <w:top w:val="none" w:sz="0" w:space="0" w:color="auto"/>
                                                                                                    <w:left w:val="none" w:sz="0" w:space="0" w:color="auto"/>
                                                                                                    <w:bottom w:val="none" w:sz="0" w:space="0" w:color="auto"/>
                                                                                                    <w:right w:val="none" w:sz="0" w:space="0" w:color="auto"/>
                                                                                                  </w:divBdr>
                                                                                                  <w:divsChild>
                                                                                                    <w:div w:id="8858766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1853205">
                                                                                                          <w:marLeft w:val="0"/>
                                                                                                          <w:marRight w:val="0"/>
                                                                                                          <w:marTop w:val="0"/>
                                                                                                          <w:marBottom w:val="0"/>
                                                                                                          <w:divBdr>
                                                                                                            <w:top w:val="none" w:sz="0" w:space="0" w:color="auto"/>
                                                                                                            <w:left w:val="none" w:sz="0" w:space="0" w:color="auto"/>
                                                                                                            <w:bottom w:val="none" w:sz="0" w:space="0" w:color="auto"/>
                                                                                                            <w:right w:val="none" w:sz="0" w:space="0" w:color="auto"/>
                                                                                                          </w:divBdr>
                                                                                                          <w:divsChild>
                                                                                                            <w:div w:id="1605458474">
                                                                                                              <w:marLeft w:val="0"/>
                                                                                                              <w:marRight w:val="0"/>
                                                                                                              <w:marTop w:val="0"/>
                                                                                                              <w:marBottom w:val="0"/>
                                                                                                              <w:divBdr>
                                                                                                                <w:top w:val="none" w:sz="0" w:space="0" w:color="auto"/>
                                                                                                                <w:left w:val="none" w:sz="0" w:space="0" w:color="auto"/>
                                                                                                                <w:bottom w:val="none" w:sz="0" w:space="0" w:color="auto"/>
                                                                                                                <w:right w:val="none" w:sz="0" w:space="0" w:color="auto"/>
                                                                                                              </w:divBdr>
                                                                                                              <w:divsChild>
                                                                                                                <w:div w:id="60342123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54444738">
                                                                                                                      <w:marLeft w:val="0"/>
                                                                                                                      <w:marRight w:val="0"/>
                                                                                                                      <w:marTop w:val="0"/>
                                                                                                                      <w:marBottom w:val="0"/>
                                                                                                                      <w:divBdr>
                                                                                                                        <w:top w:val="none" w:sz="0" w:space="0" w:color="auto"/>
                                                                                                                        <w:left w:val="none" w:sz="0" w:space="0" w:color="auto"/>
                                                                                                                        <w:bottom w:val="none" w:sz="0" w:space="0" w:color="auto"/>
                                                                                                                        <w:right w:val="none" w:sz="0" w:space="0" w:color="auto"/>
                                                                                                                      </w:divBdr>
                                                                                                                      <w:divsChild>
                                                                                                                        <w:div w:id="48949087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60935255">
                                                                                                                              <w:marLeft w:val="0"/>
                                                                                                                              <w:marRight w:val="0"/>
                                                                                                                              <w:marTop w:val="0"/>
                                                                                                                              <w:marBottom w:val="0"/>
                                                                                                                              <w:divBdr>
                                                                                                                                <w:top w:val="none" w:sz="0" w:space="0" w:color="auto"/>
                                                                                                                                <w:left w:val="none" w:sz="0" w:space="0" w:color="auto"/>
                                                                                                                                <w:bottom w:val="none" w:sz="0" w:space="0" w:color="auto"/>
                                                                                                                                <w:right w:val="none" w:sz="0" w:space="0" w:color="auto"/>
                                                                                                                              </w:divBdr>
                                                                                                                              <w:divsChild>
                                                                                                                                <w:div w:id="582224140">
                                                                                                                                  <w:marLeft w:val="0"/>
                                                                                                                                  <w:marRight w:val="0"/>
                                                                                                                                  <w:marTop w:val="0"/>
                                                                                                                                  <w:marBottom w:val="0"/>
                                                                                                                                  <w:divBdr>
                                                                                                                                    <w:top w:val="none" w:sz="0" w:space="0" w:color="auto"/>
                                                                                                                                    <w:left w:val="none" w:sz="0" w:space="0" w:color="auto"/>
                                                                                                                                    <w:bottom w:val="none" w:sz="0" w:space="0" w:color="auto"/>
                                                                                                                                    <w:right w:val="none" w:sz="0" w:space="0" w:color="auto"/>
                                                                                                                                  </w:divBdr>
                                                                                                                                  <w:divsChild>
                                                                                                                                    <w:div w:id="12927887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5800230">
                                                                                                                                          <w:marLeft w:val="0"/>
                                                                                                                                          <w:marRight w:val="0"/>
                                                                                                                                          <w:marTop w:val="0"/>
                                                                                                                                          <w:marBottom w:val="0"/>
                                                                                                                                          <w:divBdr>
                                                                                                                                            <w:top w:val="none" w:sz="0" w:space="0" w:color="auto"/>
                                                                                                                                            <w:left w:val="none" w:sz="0" w:space="0" w:color="auto"/>
                                                                                                                                            <w:bottom w:val="none" w:sz="0" w:space="0" w:color="auto"/>
                                                                                                                                            <w:right w:val="none" w:sz="0" w:space="0" w:color="auto"/>
                                                                                                                                          </w:divBdr>
                                                                                                                                          <w:divsChild>
                                                                                                                                            <w:div w:id="1106539789">
                                                                                                                                              <w:marLeft w:val="0"/>
                                                                                                                                              <w:marRight w:val="0"/>
                                                                                                                                              <w:marTop w:val="0"/>
                                                                                                                                              <w:marBottom w:val="0"/>
                                                                                                                                              <w:divBdr>
                                                                                                                                                <w:top w:val="none" w:sz="0" w:space="0" w:color="auto"/>
                                                                                                                                                <w:left w:val="none" w:sz="0" w:space="0" w:color="auto"/>
                                                                                                                                                <w:bottom w:val="none" w:sz="0" w:space="0" w:color="auto"/>
                                                                                                                                                <w:right w:val="none" w:sz="0" w:space="0" w:color="auto"/>
                                                                                                                                              </w:divBdr>
                                                                                                                                              <w:divsChild>
                                                                                                                                                <w:div w:id="65780715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27503630">
                                                                                                                                                      <w:marLeft w:val="0"/>
                                                                                                                                                      <w:marRight w:val="0"/>
                                                                                                                                                      <w:marTop w:val="0"/>
                                                                                                                                                      <w:marBottom w:val="0"/>
                                                                                                                                                      <w:divBdr>
                                                                                                                                                        <w:top w:val="none" w:sz="0" w:space="0" w:color="auto"/>
                                                                                                                                                        <w:left w:val="none" w:sz="0" w:space="0" w:color="auto"/>
                                                                                                                                                        <w:bottom w:val="none" w:sz="0" w:space="0" w:color="auto"/>
                                                                                                                                                        <w:right w:val="none" w:sz="0" w:space="0" w:color="auto"/>
                                                                                                                                                      </w:divBdr>
                                                                                                                                                      <w:divsChild>
                                                                                                                                                        <w:div w:id="147541232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74290102">
                                                                                                                                                              <w:marLeft w:val="0"/>
                                                                                                                                                              <w:marRight w:val="0"/>
                                                                                                                                                              <w:marTop w:val="0"/>
                                                                                                                                                              <w:marBottom w:val="0"/>
                                                                                                                                                              <w:divBdr>
                                                                                                                                                                <w:top w:val="none" w:sz="0" w:space="0" w:color="auto"/>
                                                                                                                                                                <w:left w:val="none" w:sz="0" w:space="0" w:color="auto"/>
                                                                                                                                                                <w:bottom w:val="none" w:sz="0" w:space="0" w:color="auto"/>
                                                                                                                                                                <w:right w:val="none" w:sz="0" w:space="0" w:color="auto"/>
                                                                                                                                                              </w:divBdr>
                                                                                                                                                              <w:divsChild>
                                                                                                                                                                <w:div w:id="2131822342">
                                                                                                                                                                  <w:marLeft w:val="0"/>
                                                                                                                                                                  <w:marRight w:val="0"/>
                                                                                                                                                                  <w:marTop w:val="0"/>
                                                                                                                                                                  <w:marBottom w:val="0"/>
                                                                                                                                                                  <w:divBdr>
                                                                                                                                                                    <w:top w:val="none" w:sz="0" w:space="0" w:color="auto"/>
                                                                                                                                                                    <w:left w:val="none" w:sz="0" w:space="0" w:color="auto"/>
                                                                                                                                                                    <w:bottom w:val="none" w:sz="0" w:space="0" w:color="auto"/>
                                                                                                                                                                    <w:right w:val="none" w:sz="0" w:space="0" w:color="auto"/>
                                                                                                                                                                  </w:divBdr>
                                                                                                                                                                  <w:divsChild>
                                                                                                                                                                    <w:div w:id="1282615682">
                                                                                                                                                                      <w:marLeft w:val="0"/>
                                                                                                                                                                      <w:marRight w:val="0"/>
                                                                                                                                                                      <w:marTop w:val="0"/>
                                                                                                                                                                      <w:marBottom w:val="0"/>
                                                                                                                                                                      <w:divBdr>
                                                                                                                                                                        <w:top w:val="none" w:sz="0" w:space="0" w:color="auto"/>
                                                                                                                                                                        <w:left w:val="none" w:sz="0" w:space="0" w:color="auto"/>
                                                                                                                                                                        <w:bottom w:val="none" w:sz="0" w:space="0" w:color="auto"/>
                                                                                                                                                                        <w:right w:val="none" w:sz="0" w:space="0" w:color="auto"/>
                                                                                                                                                                      </w:divBdr>
                                                                                                                                                                      <w:divsChild>
                                                                                                                                                                        <w:div w:id="2784633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357200">
                                                                                                                                                                              <w:marLeft w:val="0"/>
                                                                                                                                                                              <w:marRight w:val="0"/>
                                                                                                                                                                              <w:marTop w:val="0"/>
                                                                                                                                                                              <w:marBottom w:val="0"/>
                                                                                                                                                                              <w:divBdr>
                                                                                                                                                                                <w:top w:val="none" w:sz="0" w:space="0" w:color="auto"/>
                                                                                                                                                                                <w:left w:val="none" w:sz="0" w:space="0" w:color="auto"/>
                                                                                                                                                                                <w:bottom w:val="none" w:sz="0" w:space="0" w:color="auto"/>
                                                                                                                                                                                <w:right w:val="none" w:sz="0" w:space="0" w:color="auto"/>
                                                                                                                                                                              </w:divBdr>
                                                                                                                                                                              <w:divsChild>
                                                                                                                                                                                <w:div w:id="1928074542">
                                                                                                                                                                                  <w:marLeft w:val="0"/>
                                                                                                                                                                                  <w:marRight w:val="0"/>
                                                                                                                                                                                  <w:marTop w:val="0"/>
                                                                                                                                                                                  <w:marBottom w:val="0"/>
                                                                                                                                                                                  <w:divBdr>
                                                                                                                                                                                    <w:top w:val="none" w:sz="0" w:space="0" w:color="auto"/>
                                                                                                                                                                                    <w:left w:val="none" w:sz="0" w:space="0" w:color="auto"/>
                                                                                                                                                                                    <w:bottom w:val="none" w:sz="0" w:space="0" w:color="auto"/>
                                                                                                                                                                                    <w:right w:val="none" w:sz="0" w:space="0" w:color="auto"/>
                                                                                                                                                                                  </w:divBdr>
                                                                                                                                                                                  <w:divsChild>
                                                                                                                                                                                    <w:div w:id="212738413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63383510">
                                                                                                                                                                                          <w:marLeft w:val="0"/>
                                                                                                                                                                                          <w:marRight w:val="0"/>
                                                                                                                                                                                          <w:marTop w:val="0"/>
                                                                                                                                                                                          <w:marBottom w:val="0"/>
                                                                                                                                                                                          <w:divBdr>
                                                                                                                                                                                            <w:top w:val="none" w:sz="0" w:space="0" w:color="auto"/>
                                                                                                                                                                                            <w:left w:val="none" w:sz="0" w:space="0" w:color="auto"/>
                                                                                                                                                                                            <w:bottom w:val="none" w:sz="0" w:space="0" w:color="auto"/>
                                                                                                                                                                                            <w:right w:val="none" w:sz="0" w:space="0" w:color="auto"/>
                                                                                                                                                                                          </w:divBdr>
                                                                                                                                                                                          <w:divsChild>
                                                                                                                                                                                            <w:div w:id="170782537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25832419">
                                                                                                                                                                                                  <w:marLeft w:val="0"/>
                                                                                                                                                                                                  <w:marRight w:val="0"/>
                                                                                                                                                                                                  <w:marTop w:val="0"/>
                                                                                                                                                                                                  <w:marBottom w:val="0"/>
                                                                                                                                                                                                  <w:divBdr>
                                                                                                                                                                                                    <w:top w:val="none" w:sz="0" w:space="0" w:color="auto"/>
                                                                                                                                                                                                    <w:left w:val="none" w:sz="0" w:space="0" w:color="auto"/>
                                                                                                                                                                                                    <w:bottom w:val="none" w:sz="0" w:space="0" w:color="auto"/>
                                                                                                                                                                                                    <w:right w:val="none" w:sz="0" w:space="0" w:color="auto"/>
                                                                                                                                                                                                  </w:divBdr>
                                                                                                                                                                                                  <w:divsChild>
                                                                                                                                                                                                    <w:div w:id="78435380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00249010">
                                                                                                                                                                                                          <w:marLeft w:val="0"/>
                                                                                                                                                                                                          <w:marRight w:val="0"/>
                                                                                                                                                                                                          <w:marTop w:val="0"/>
                                                                                                                                                                                                          <w:marBottom w:val="0"/>
                                                                                                                                                                                                          <w:divBdr>
                                                                                                                                                                                                            <w:top w:val="none" w:sz="0" w:space="0" w:color="auto"/>
                                                                                                                                                                                                            <w:left w:val="none" w:sz="0" w:space="0" w:color="auto"/>
                                                                                                                                                                                                            <w:bottom w:val="none" w:sz="0" w:space="0" w:color="auto"/>
                                                                                                                                                                                                            <w:right w:val="none" w:sz="0" w:space="0" w:color="auto"/>
                                                                                                                                                                                                          </w:divBdr>
                                                                                                                                                                                                          <w:divsChild>
                                                                                                                                                                                                            <w:div w:id="4051625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14055120">
                                                                                                                                                                                                                  <w:marLeft w:val="0"/>
                                                                                                                                                                                                                  <w:marRight w:val="0"/>
                                                                                                                                                                                                                  <w:marTop w:val="0"/>
                                                                                                                                                                                                                  <w:marBottom w:val="0"/>
                                                                                                                                                                                                                  <w:divBdr>
                                                                                                                                                                                                                    <w:top w:val="none" w:sz="0" w:space="0" w:color="auto"/>
                                                                                                                                                                                                                    <w:left w:val="none" w:sz="0" w:space="0" w:color="auto"/>
                                                                                                                                                                                                                    <w:bottom w:val="none" w:sz="0" w:space="0" w:color="auto"/>
                                                                                                                                                                                                                    <w:right w:val="none" w:sz="0" w:space="0" w:color="auto"/>
                                                                                                                                                                                                                  </w:divBdr>
                                                                                                                                                                                                                  <w:divsChild>
                                                                                                                                                                                                                    <w:div w:id="41301400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34920338">
                                                                                                                                                                                                                          <w:marLeft w:val="0"/>
                                                                                                                                                                                                                          <w:marRight w:val="0"/>
                                                                                                                                                                                                                          <w:marTop w:val="0"/>
                                                                                                                                                                                                                          <w:marBottom w:val="0"/>
                                                                                                                                                                                                                          <w:divBdr>
                                                                                                                                                                                                                            <w:top w:val="none" w:sz="0" w:space="0" w:color="auto"/>
                                                                                                                                                                                                                            <w:left w:val="none" w:sz="0" w:space="0" w:color="auto"/>
                                                                                                                                                                                                                            <w:bottom w:val="none" w:sz="0" w:space="0" w:color="auto"/>
                                                                                                                                                                                                                            <w:right w:val="none" w:sz="0" w:space="0" w:color="auto"/>
                                                                                                                                                                                                                          </w:divBdr>
                                                                                                                                                                                                                          <w:divsChild>
                                                                                                                                                                                                                            <w:div w:id="122427956">
                                                                                                                                                                                                                              <w:marLeft w:val="0"/>
                                                                                                                                                                                                                              <w:marRight w:val="0"/>
                                                                                                                                                                                                                              <w:marTop w:val="0"/>
                                                                                                                                                                                                                              <w:marBottom w:val="0"/>
                                                                                                                                                                                                                              <w:divBdr>
                                                                                                                                                                                                                                <w:top w:val="none" w:sz="0" w:space="0" w:color="auto"/>
                                                                                                                                                                                                                                <w:left w:val="none" w:sz="0" w:space="0" w:color="auto"/>
                                                                                                                                                                                                                                <w:bottom w:val="none" w:sz="0" w:space="0" w:color="auto"/>
                                                                                                                                                                                                                                <w:right w:val="none" w:sz="0" w:space="0" w:color="auto"/>
                                                                                                                                                                                                                              </w:divBdr>
                                                                                                                                                                                                                              <w:divsChild>
                                                                                                                                                                                                                                <w:div w:id="8930060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5924266">
                                                                                                                                                                                                                                      <w:marLeft w:val="0"/>
                                                                                                                                                                                                                                      <w:marRight w:val="0"/>
                                                                                                                                                                                                                                      <w:marTop w:val="0"/>
                                                                                                                                                                                                                                      <w:marBottom w:val="0"/>
                                                                                                                                                                                                                                      <w:divBdr>
                                                                                                                                                                                                                                        <w:top w:val="none" w:sz="0" w:space="0" w:color="auto"/>
                                                                                                                                                                                                                                        <w:left w:val="none" w:sz="0" w:space="0" w:color="auto"/>
                                                                                                                                                                                                                                        <w:bottom w:val="none" w:sz="0" w:space="0" w:color="auto"/>
                                                                                                                                                                                                                                        <w:right w:val="none" w:sz="0" w:space="0" w:color="auto"/>
                                                                                                                                                                                                                                      </w:divBdr>
                                                                                                                                                                                                                                      <w:divsChild>
                                                                                                                                                                                                                                        <w:div w:id="1158228807">
                                                                                                                                                                                                                                          <w:marLeft w:val="0"/>
                                                                                                                                                                                                                                          <w:marRight w:val="0"/>
                                                                                                                                                                                                                                          <w:marTop w:val="0"/>
                                                                                                                                                                                                                                          <w:marBottom w:val="0"/>
                                                                                                                                                                                                                                          <w:divBdr>
                                                                                                                                                                                                                                            <w:top w:val="none" w:sz="0" w:space="0" w:color="auto"/>
                                                                                                                                                                                                                                            <w:left w:val="none" w:sz="0" w:space="0" w:color="auto"/>
                                                                                                                                                                                                                                            <w:bottom w:val="none" w:sz="0" w:space="0" w:color="auto"/>
                                                                                                                                                                                                                                            <w:right w:val="none" w:sz="0" w:space="0" w:color="auto"/>
                                                                                                                                                                                                                                          </w:divBdr>
                                                                                                                                                                                                                                          <w:divsChild>
                                                                                                                                                                                                                                            <w:div w:id="341512832">
                                                                                                                                                                                                                                              <w:marLeft w:val="0"/>
                                                                                                                                                                                                                                              <w:marRight w:val="0"/>
                                                                                                                                                                                                                                              <w:marTop w:val="0"/>
                                                                                                                                                                                                                                              <w:marBottom w:val="0"/>
                                                                                                                                                                                                                                              <w:divBdr>
                                                                                                                                                                                                                                                <w:top w:val="none" w:sz="0" w:space="0" w:color="auto"/>
                                                                                                                                                                                                                                                <w:left w:val="none" w:sz="0" w:space="0" w:color="auto"/>
                                                                                                                                                                                                                                                <w:bottom w:val="none" w:sz="0" w:space="0" w:color="auto"/>
                                                                                                                                                                                                                                                <w:right w:val="none" w:sz="0" w:space="0" w:color="auto"/>
                                                                                                                                                                                                                                              </w:divBdr>
                                                                                                                                                                                                                                              <w:divsChild>
                                                                                                                                                                                                                                                <w:div w:id="451050895">
                                                                                                                                                                                                                                                  <w:marLeft w:val="0"/>
                                                                                                                                                                                                                                                  <w:marRight w:val="0"/>
                                                                                                                                                                                                                                                  <w:marTop w:val="0"/>
                                                                                                                                                                                                                                                  <w:marBottom w:val="0"/>
                                                                                                                                                                                                                                                  <w:divBdr>
                                                                                                                                                                                                                                                    <w:top w:val="none" w:sz="0" w:space="0" w:color="auto"/>
                                                                                                                                                                                                                                                    <w:left w:val="none" w:sz="0" w:space="0" w:color="auto"/>
                                                                                                                                                                                                                                                    <w:bottom w:val="none" w:sz="0" w:space="0" w:color="auto"/>
                                                                                                                                                                                                                                                    <w:right w:val="none" w:sz="0" w:space="0" w:color="auto"/>
                                                                                                                                                                                                                                                  </w:divBdr>
                                                                                                                                                                                                                                                  <w:divsChild>
                                                                                                                                                                                                                                                    <w:div w:id="151862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9920134">
      <w:bodyDiv w:val="1"/>
      <w:marLeft w:val="0"/>
      <w:marRight w:val="0"/>
      <w:marTop w:val="0"/>
      <w:marBottom w:val="0"/>
      <w:divBdr>
        <w:top w:val="none" w:sz="0" w:space="0" w:color="auto"/>
        <w:left w:val="none" w:sz="0" w:space="0" w:color="auto"/>
        <w:bottom w:val="none" w:sz="0" w:space="0" w:color="auto"/>
        <w:right w:val="none" w:sz="0" w:space="0" w:color="auto"/>
      </w:divBdr>
      <w:divsChild>
        <w:div w:id="2980784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2489214">
              <w:marLeft w:val="0"/>
              <w:marRight w:val="0"/>
              <w:marTop w:val="0"/>
              <w:marBottom w:val="0"/>
              <w:divBdr>
                <w:top w:val="none" w:sz="0" w:space="0" w:color="auto"/>
                <w:left w:val="none" w:sz="0" w:space="0" w:color="auto"/>
                <w:bottom w:val="none" w:sz="0" w:space="0" w:color="auto"/>
                <w:right w:val="none" w:sz="0" w:space="0" w:color="auto"/>
              </w:divBdr>
              <w:divsChild>
                <w:div w:id="12925896">
                  <w:marLeft w:val="0"/>
                  <w:marRight w:val="0"/>
                  <w:marTop w:val="0"/>
                  <w:marBottom w:val="0"/>
                  <w:divBdr>
                    <w:top w:val="none" w:sz="0" w:space="0" w:color="auto"/>
                    <w:left w:val="none" w:sz="0" w:space="0" w:color="auto"/>
                    <w:bottom w:val="none" w:sz="0" w:space="0" w:color="auto"/>
                    <w:right w:val="none" w:sz="0" w:space="0" w:color="auto"/>
                  </w:divBdr>
                  <w:divsChild>
                    <w:div w:id="196931094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88301940">
                          <w:marLeft w:val="0"/>
                          <w:marRight w:val="0"/>
                          <w:marTop w:val="0"/>
                          <w:marBottom w:val="0"/>
                          <w:divBdr>
                            <w:top w:val="none" w:sz="0" w:space="0" w:color="auto"/>
                            <w:left w:val="none" w:sz="0" w:space="0" w:color="auto"/>
                            <w:bottom w:val="none" w:sz="0" w:space="0" w:color="auto"/>
                            <w:right w:val="none" w:sz="0" w:space="0" w:color="auto"/>
                          </w:divBdr>
                          <w:divsChild>
                            <w:div w:id="77791749">
                              <w:marLeft w:val="0"/>
                              <w:marRight w:val="0"/>
                              <w:marTop w:val="0"/>
                              <w:marBottom w:val="0"/>
                              <w:divBdr>
                                <w:top w:val="none" w:sz="0" w:space="0" w:color="auto"/>
                                <w:left w:val="none" w:sz="0" w:space="0" w:color="auto"/>
                                <w:bottom w:val="none" w:sz="0" w:space="0" w:color="auto"/>
                                <w:right w:val="none" w:sz="0" w:space="0" w:color="auto"/>
                              </w:divBdr>
                              <w:divsChild>
                                <w:div w:id="10735093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1042696">
                                      <w:marLeft w:val="0"/>
                                      <w:marRight w:val="0"/>
                                      <w:marTop w:val="0"/>
                                      <w:marBottom w:val="0"/>
                                      <w:divBdr>
                                        <w:top w:val="none" w:sz="0" w:space="0" w:color="auto"/>
                                        <w:left w:val="none" w:sz="0" w:space="0" w:color="auto"/>
                                        <w:bottom w:val="none" w:sz="0" w:space="0" w:color="auto"/>
                                        <w:right w:val="none" w:sz="0" w:space="0" w:color="auto"/>
                                      </w:divBdr>
                                      <w:divsChild>
                                        <w:div w:id="601456577">
                                          <w:marLeft w:val="0"/>
                                          <w:marRight w:val="0"/>
                                          <w:marTop w:val="0"/>
                                          <w:marBottom w:val="0"/>
                                          <w:divBdr>
                                            <w:top w:val="none" w:sz="0" w:space="0" w:color="auto"/>
                                            <w:left w:val="none" w:sz="0" w:space="0" w:color="auto"/>
                                            <w:bottom w:val="none" w:sz="0" w:space="0" w:color="auto"/>
                                            <w:right w:val="none" w:sz="0" w:space="0" w:color="auto"/>
                                          </w:divBdr>
                                          <w:divsChild>
                                            <w:div w:id="161967733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02984047">
                                                  <w:marLeft w:val="0"/>
                                                  <w:marRight w:val="0"/>
                                                  <w:marTop w:val="0"/>
                                                  <w:marBottom w:val="0"/>
                                                  <w:divBdr>
                                                    <w:top w:val="none" w:sz="0" w:space="0" w:color="auto"/>
                                                    <w:left w:val="none" w:sz="0" w:space="0" w:color="auto"/>
                                                    <w:bottom w:val="none" w:sz="0" w:space="0" w:color="auto"/>
                                                    <w:right w:val="none" w:sz="0" w:space="0" w:color="auto"/>
                                                  </w:divBdr>
                                                  <w:divsChild>
                                                    <w:div w:id="194268886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28463779">
                                                          <w:marLeft w:val="0"/>
                                                          <w:marRight w:val="0"/>
                                                          <w:marTop w:val="0"/>
                                                          <w:marBottom w:val="0"/>
                                                          <w:divBdr>
                                                            <w:top w:val="none" w:sz="0" w:space="0" w:color="auto"/>
                                                            <w:left w:val="none" w:sz="0" w:space="0" w:color="auto"/>
                                                            <w:bottom w:val="none" w:sz="0" w:space="0" w:color="auto"/>
                                                            <w:right w:val="none" w:sz="0" w:space="0" w:color="auto"/>
                                                          </w:divBdr>
                                                          <w:divsChild>
                                                            <w:div w:id="2099597499">
                                                              <w:marLeft w:val="0"/>
                                                              <w:marRight w:val="0"/>
                                                              <w:marTop w:val="0"/>
                                                              <w:marBottom w:val="0"/>
                                                              <w:divBdr>
                                                                <w:top w:val="none" w:sz="0" w:space="0" w:color="auto"/>
                                                                <w:left w:val="none" w:sz="0" w:space="0" w:color="auto"/>
                                                                <w:bottom w:val="none" w:sz="0" w:space="0" w:color="auto"/>
                                                                <w:right w:val="none" w:sz="0" w:space="0" w:color="auto"/>
                                                              </w:divBdr>
                                                              <w:divsChild>
                                                                <w:div w:id="1522475974">
                                                                  <w:marLeft w:val="0"/>
                                                                  <w:marRight w:val="0"/>
                                                                  <w:marTop w:val="0"/>
                                                                  <w:marBottom w:val="0"/>
                                                                  <w:divBdr>
                                                                    <w:top w:val="none" w:sz="0" w:space="0" w:color="auto"/>
                                                                    <w:left w:val="none" w:sz="0" w:space="0" w:color="auto"/>
                                                                    <w:bottom w:val="none" w:sz="0" w:space="0" w:color="auto"/>
                                                                    <w:right w:val="none" w:sz="0" w:space="0" w:color="auto"/>
                                                                  </w:divBdr>
                                                                  <w:divsChild>
                                                                    <w:div w:id="93789105">
                                                                      <w:marLeft w:val="0"/>
                                                                      <w:marRight w:val="0"/>
                                                                      <w:marTop w:val="0"/>
                                                                      <w:marBottom w:val="0"/>
                                                                      <w:divBdr>
                                                                        <w:top w:val="none" w:sz="0" w:space="0" w:color="auto"/>
                                                                        <w:left w:val="none" w:sz="0" w:space="0" w:color="auto"/>
                                                                        <w:bottom w:val="none" w:sz="0" w:space="0" w:color="auto"/>
                                                                        <w:right w:val="none" w:sz="0" w:space="0" w:color="auto"/>
                                                                      </w:divBdr>
                                                                      <w:divsChild>
                                                                        <w:div w:id="14165086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7100286">
                                                                              <w:marLeft w:val="0"/>
                                                                              <w:marRight w:val="0"/>
                                                                              <w:marTop w:val="0"/>
                                                                              <w:marBottom w:val="0"/>
                                                                              <w:divBdr>
                                                                                <w:top w:val="none" w:sz="0" w:space="0" w:color="auto"/>
                                                                                <w:left w:val="none" w:sz="0" w:space="0" w:color="auto"/>
                                                                                <w:bottom w:val="none" w:sz="0" w:space="0" w:color="auto"/>
                                                                                <w:right w:val="none" w:sz="0" w:space="0" w:color="auto"/>
                                                                              </w:divBdr>
                                                                              <w:divsChild>
                                                                                <w:div w:id="822623720">
                                                                                  <w:marLeft w:val="0"/>
                                                                                  <w:marRight w:val="0"/>
                                                                                  <w:marTop w:val="0"/>
                                                                                  <w:marBottom w:val="0"/>
                                                                                  <w:divBdr>
                                                                                    <w:top w:val="none" w:sz="0" w:space="0" w:color="auto"/>
                                                                                    <w:left w:val="none" w:sz="0" w:space="0" w:color="auto"/>
                                                                                    <w:bottom w:val="none" w:sz="0" w:space="0" w:color="auto"/>
                                                                                    <w:right w:val="none" w:sz="0" w:space="0" w:color="auto"/>
                                                                                  </w:divBdr>
                                                                                  <w:divsChild>
                                                                                    <w:div w:id="8310256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74102871">
                                                                                          <w:marLeft w:val="0"/>
                                                                                          <w:marRight w:val="0"/>
                                                                                          <w:marTop w:val="0"/>
                                                                                          <w:marBottom w:val="0"/>
                                                                                          <w:divBdr>
                                                                                            <w:top w:val="none" w:sz="0" w:space="0" w:color="auto"/>
                                                                                            <w:left w:val="none" w:sz="0" w:space="0" w:color="auto"/>
                                                                                            <w:bottom w:val="none" w:sz="0" w:space="0" w:color="auto"/>
                                                                                            <w:right w:val="none" w:sz="0" w:space="0" w:color="auto"/>
                                                                                          </w:divBdr>
                                                                                          <w:divsChild>
                                                                                            <w:div w:id="255329339">
                                                                                              <w:marLeft w:val="0"/>
                                                                                              <w:marRight w:val="0"/>
                                                                                              <w:marTop w:val="0"/>
                                                                                              <w:marBottom w:val="0"/>
                                                                                              <w:divBdr>
                                                                                                <w:top w:val="none" w:sz="0" w:space="0" w:color="auto"/>
                                                                                                <w:left w:val="none" w:sz="0" w:space="0" w:color="auto"/>
                                                                                                <w:bottom w:val="none" w:sz="0" w:space="0" w:color="auto"/>
                                                                                                <w:right w:val="none" w:sz="0" w:space="0" w:color="auto"/>
                                                                                              </w:divBdr>
                                                                                              <w:divsChild>
                                                                                                <w:div w:id="900822772">
                                                                                                  <w:marLeft w:val="0"/>
                                                                                                  <w:marRight w:val="0"/>
                                                                                                  <w:marTop w:val="0"/>
                                                                                                  <w:marBottom w:val="0"/>
                                                                                                  <w:divBdr>
                                                                                                    <w:top w:val="none" w:sz="0" w:space="0" w:color="auto"/>
                                                                                                    <w:left w:val="none" w:sz="0" w:space="0" w:color="auto"/>
                                                                                                    <w:bottom w:val="none" w:sz="0" w:space="0" w:color="auto"/>
                                                                                                    <w:right w:val="none" w:sz="0" w:space="0" w:color="auto"/>
                                                                                                  </w:divBdr>
                                                                                                  <w:divsChild>
                                                                                                    <w:div w:id="7158523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76896204">
                                                                                                          <w:marLeft w:val="0"/>
                                                                                                          <w:marRight w:val="0"/>
                                                                                                          <w:marTop w:val="0"/>
                                                                                                          <w:marBottom w:val="0"/>
                                                                                                          <w:divBdr>
                                                                                                            <w:top w:val="none" w:sz="0" w:space="0" w:color="auto"/>
                                                                                                            <w:left w:val="none" w:sz="0" w:space="0" w:color="auto"/>
                                                                                                            <w:bottom w:val="none" w:sz="0" w:space="0" w:color="auto"/>
                                                                                                            <w:right w:val="none" w:sz="0" w:space="0" w:color="auto"/>
                                                                                                          </w:divBdr>
                                                                                                          <w:divsChild>
                                                                                                            <w:div w:id="663976036">
                                                                                                              <w:marLeft w:val="0"/>
                                                                                                              <w:marRight w:val="0"/>
                                                                                                              <w:marTop w:val="0"/>
                                                                                                              <w:marBottom w:val="0"/>
                                                                                                              <w:divBdr>
                                                                                                                <w:top w:val="none" w:sz="0" w:space="0" w:color="auto"/>
                                                                                                                <w:left w:val="none" w:sz="0" w:space="0" w:color="auto"/>
                                                                                                                <w:bottom w:val="none" w:sz="0" w:space="0" w:color="auto"/>
                                                                                                                <w:right w:val="none" w:sz="0" w:space="0" w:color="auto"/>
                                                                                                              </w:divBdr>
                                                                                                              <w:divsChild>
                                                                                                                <w:div w:id="57123785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65599487">
                                                                                                                      <w:marLeft w:val="0"/>
                                                                                                                      <w:marRight w:val="0"/>
                                                                                                                      <w:marTop w:val="0"/>
                                                                                                                      <w:marBottom w:val="0"/>
                                                                                                                      <w:divBdr>
                                                                                                                        <w:top w:val="none" w:sz="0" w:space="0" w:color="auto"/>
                                                                                                                        <w:left w:val="none" w:sz="0" w:space="0" w:color="auto"/>
                                                                                                                        <w:bottom w:val="none" w:sz="0" w:space="0" w:color="auto"/>
                                                                                                                        <w:right w:val="none" w:sz="0" w:space="0" w:color="auto"/>
                                                                                                                      </w:divBdr>
                                                                                                                      <w:divsChild>
                                                                                                                        <w:div w:id="53041229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06936120">
                                                                                                                              <w:marLeft w:val="0"/>
                                                                                                                              <w:marRight w:val="0"/>
                                                                                                                              <w:marTop w:val="0"/>
                                                                                                                              <w:marBottom w:val="0"/>
                                                                                                                              <w:divBdr>
                                                                                                                                <w:top w:val="none" w:sz="0" w:space="0" w:color="auto"/>
                                                                                                                                <w:left w:val="none" w:sz="0" w:space="0" w:color="auto"/>
                                                                                                                                <w:bottom w:val="none" w:sz="0" w:space="0" w:color="auto"/>
                                                                                                                                <w:right w:val="none" w:sz="0" w:space="0" w:color="auto"/>
                                                                                                                              </w:divBdr>
                                                                                                                              <w:divsChild>
                                                                                                                                <w:div w:id="656305587">
                                                                                                                                  <w:marLeft w:val="0"/>
                                                                                                                                  <w:marRight w:val="0"/>
                                                                                                                                  <w:marTop w:val="0"/>
                                                                                                                                  <w:marBottom w:val="0"/>
                                                                                                                                  <w:divBdr>
                                                                                                                                    <w:top w:val="none" w:sz="0" w:space="0" w:color="auto"/>
                                                                                                                                    <w:left w:val="none" w:sz="0" w:space="0" w:color="auto"/>
                                                                                                                                    <w:bottom w:val="none" w:sz="0" w:space="0" w:color="auto"/>
                                                                                                                                    <w:right w:val="none" w:sz="0" w:space="0" w:color="auto"/>
                                                                                                                                  </w:divBdr>
                                                                                                                                  <w:divsChild>
                                                                                                                                    <w:div w:id="15943883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4882563">
                                                                                                                                          <w:marLeft w:val="0"/>
                                                                                                                                          <w:marRight w:val="0"/>
                                                                                                                                          <w:marTop w:val="0"/>
                                                                                                                                          <w:marBottom w:val="0"/>
                                                                                                                                          <w:divBdr>
                                                                                                                                            <w:top w:val="none" w:sz="0" w:space="0" w:color="auto"/>
                                                                                                                                            <w:left w:val="none" w:sz="0" w:space="0" w:color="auto"/>
                                                                                                                                            <w:bottom w:val="none" w:sz="0" w:space="0" w:color="auto"/>
                                                                                                                                            <w:right w:val="none" w:sz="0" w:space="0" w:color="auto"/>
                                                                                                                                          </w:divBdr>
                                                                                                                                          <w:divsChild>
                                                                                                                                            <w:div w:id="1440829938">
                                                                                                                                              <w:marLeft w:val="0"/>
                                                                                                                                              <w:marRight w:val="0"/>
                                                                                                                                              <w:marTop w:val="0"/>
                                                                                                                                              <w:marBottom w:val="0"/>
                                                                                                                                              <w:divBdr>
                                                                                                                                                <w:top w:val="none" w:sz="0" w:space="0" w:color="auto"/>
                                                                                                                                                <w:left w:val="none" w:sz="0" w:space="0" w:color="auto"/>
                                                                                                                                                <w:bottom w:val="none" w:sz="0" w:space="0" w:color="auto"/>
                                                                                                                                                <w:right w:val="none" w:sz="0" w:space="0" w:color="auto"/>
                                                                                                                                              </w:divBdr>
                                                                                                                                              <w:divsChild>
                                                                                                                                                <w:div w:id="156155646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12683966">
                                                                                                                                                      <w:marLeft w:val="0"/>
                                                                                                                                                      <w:marRight w:val="0"/>
                                                                                                                                                      <w:marTop w:val="0"/>
                                                                                                                                                      <w:marBottom w:val="0"/>
                                                                                                                                                      <w:divBdr>
                                                                                                                                                        <w:top w:val="none" w:sz="0" w:space="0" w:color="auto"/>
                                                                                                                                                        <w:left w:val="none" w:sz="0" w:space="0" w:color="auto"/>
                                                                                                                                                        <w:bottom w:val="none" w:sz="0" w:space="0" w:color="auto"/>
                                                                                                                                                        <w:right w:val="none" w:sz="0" w:space="0" w:color="auto"/>
                                                                                                                                                      </w:divBdr>
                                                                                                                                                      <w:divsChild>
                                                                                                                                                        <w:div w:id="6033478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83049082">
                                                                                                                                                              <w:marLeft w:val="0"/>
                                                                                                                                                              <w:marRight w:val="0"/>
                                                                                                                                                              <w:marTop w:val="0"/>
                                                                                                                                                              <w:marBottom w:val="0"/>
                                                                                                                                                              <w:divBdr>
                                                                                                                                                                <w:top w:val="none" w:sz="0" w:space="0" w:color="auto"/>
                                                                                                                                                                <w:left w:val="none" w:sz="0" w:space="0" w:color="auto"/>
                                                                                                                                                                <w:bottom w:val="none" w:sz="0" w:space="0" w:color="auto"/>
                                                                                                                                                                <w:right w:val="none" w:sz="0" w:space="0" w:color="auto"/>
                                                                                                                                                              </w:divBdr>
                                                                                                                                                              <w:divsChild>
                                                                                                                                                                <w:div w:id="1824468890">
                                                                                                                                                                  <w:marLeft w:val="0"/>
                                                                                                                                                                  <w:marRight w:val="0"/>
                                                                                                                                                                  <w:marTop w:val="0"/>
                                                                                                                                                                  <w:marBottom w:val="0"/>
                                                                                                                                                                  <w:divBdr>
                                                                                                                                                                    <w:top w:val="none" w:sz="0" w:space="0" w:color="auto"/>
                                                                                                                                                                    <w:left w:val="none" w:sz="0" w:space="0" w:color="auto"/>
                                                                                                                                                                    <w:bottom w:val="none" w:sz="0" w:space="0" w:color="auto"/>
                                                                                                                                                                    <w:right w:val="none" w:sz="0" w:space="0" w:color="auto"/>
                                                                                                                                                                  </w:divBdr>
                                                                                                                                                                  <w:divsChild>
                                                                                                                                                                    <w:div w:id="248664346">
                                                                                                                                                                      <w:marLeft w:val="0"/>
                                                                                                                                                                      <w:marRight w:val="0"/>
                                                                                                                                                                      <w:marTop w:val="0"/>
                                                                                                                                                                      <w:marBottom w:val="0"/>
                                                                                                                                                                      <w:divBdr>
                                                                                                                                                                        <w:top w:val="none" w:sz="0" w:space="0" w:color="auto"/>
                                                                                                                                                                        <w:left w:val="none" w:sz="0" w:space="0" w:color="auto"/>
                                                                                                                                                                        <w:bottom w:val="none" w:sz="0" w:space="0" w:color="auto"/>
                                                                                                                                                                        <w:right w:val="none" w:sz="0" w:space="0" w:color="auto"/>
                                                                                                                                                                      </w:divBdr>
                                                                                                                                                                      <w:divsChild>
                                                                                                                                                                        <w:div w:id="9516725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02298486">
                                                                                                                                                                              <w:marLeft w:val="0"/>
                                                                                                                                                                              <w:marRight w:val="0"/>
                                                                                                                                                                              <w:marTop w:val="0"/>
                                                                                                                                                                              <w:marBottom w:val="0"/>
                                                                                                                                                                              <w:divBdr>
                                                                                                                                                                                <w:top w:val="none" w:sz="0" w:space="0" w:color="auto"/>
                                                                                                                                                                                <w:left w:val="none" w:sz="0" w:space="0" w:color="auto"/>
                                                                                                                                                                                <w:bottom w:val="none" w:sz="0" w:space="0" w:color="auto"/>
                                                                                                                                                                                <w:right w:val="none" w:sz="0" w:space="0" w:color="auto"/>
                                                                                                                                                                              </w:divBdr>
                                                                                                                                                                              <w:divsChild>
                                                                                                                                                                                <w:div w:id="480738077">
                                                                                                                                                                                  <w:marLeft w:val="0"/>
                                                                                                                                                                                  <w:marRight w:val="0"/>
                                                                                                                                                                                  <w:marTop w:val="0"/>
                                                                                                                                                                                  <w:marBottom w:val="0"/>
                                                                                                                                                                                  <w:divBdr>
                                                                                                                                                                                    <w:top w:val="none" w:sz="0" w:space="0" w:color="auto"/>
                                                                                                                                                                                    <w:left w:val="none" w:sz="0" w:space="0" w:color="auto"/>
                                                                                                                                                                                    <w:bottom w:val="none" w:sz="0" w:space="0" w:color="auto"/>
                                                                                                                                                                                    <w:right w:val="none" w:sz="0" w:space="0" w:color="auto"/>
                                                                                                                                                                                  </w:divBdr>
                                                                                                                                                                                  <w:divsChild>
                                                                                                                                                                                    <w:div w:id="187472637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94599763">
                                                                                                                                                                                          <w:marLeft w:val="0"/>
                                                                                                                                                                                          <w:marRight w:val="0"/>
                                                                                                                                                                                          <w:marTop w:val="0"/>
                                                                                                                                                                                          <w:marBottom w:val="0"/>
                                                                                                                                                                                          <w:divBdr>
                                                                                                                                                                                            <w:top w:val="none" w:sz="0" w:space="0" w:color="auto"/>
                                                                                                                                                                                            <w:left w:val="none" w:sz="0" w:space="0" w:color="auto"/>
                                                                                                                                                                                            <w:bottom w:val="none" w:sz="0" w:space="0" w:color="auto"/>
                                                                                                                                                                                            <w:right w:val="none" w:sz="0" w:space="0" w:color="auto"/>
                                                                                                                                                                                          </w:divBdr>
                                                                                                                                                                                          <w:divsChild>
                                                                                                                                                                                            <w:div w:id="69030051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83350546">
                                                                                                                                                                                                  <w:marLeft w:val="0"/>
                                                                                                                                                                                                  <w:marRight w:val="0"/>
                                                                                                                                                                                                  <w:marTop w:val="0"/>
                                                                                                                                                                                                  <w:marBottom w:val="0"/>
                                                                                                                                                                                                  <w:divBdr>
                                                                                                                                                                                                    <w:top w:val="none" w:sz="0" w:space="0" w:color="auto"/>
                                                                                                                                                                                                    <w:left w:val="none" w:sz="0" w:space="0" w:color="auto"/>
                                                                                                                                                                                                    <w:bottom w:val="none" w:sz="0" w:space="0" w:color="auto"/>
                                                                                                                                                                                                    <w:right w:val="none" w:sz="0" w:space="0" w:color="auto"/>
                                                                                                                                                                                                  </w:divBdr>
                                                                                                                                                                                                  <w:divsChild>
                                                                                                                                                                                                    <w:div w:id="56068005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97013814">
                                                                                                                                                                                                          <w:marLeft w:val="0"/>
                                                                                                                                                                                                          <w:marRight w:val="0"/>
                                                                                                                                                                                                          <w:marTop w:val="0"/>
                                                                                                                                                                                                          <w:marBottom w:val="0"/>
                                                                                                                                                                                                          <w:divBdr>
                                                                                                                                                                                                            <w:top w:val="none" w:sz="0" w:space="0" w:color="auto"/>
                                                                                                                                                                                                            <w:left w:val="none" w:sz="0" w:space="0" w:color="auto"/>
                                                                                                                                                                                                            <w:bottom w:val="none" w:sz="0" w:space="0" w:color="auto"/>
                                                                                                                                                                                                            <w:right w:val="none" w:sz="0" w:space="0" w:color="auto"/>
                                                                                                                                                                                                          </w:divBdr>
                                                                                                                                                                                                          <w:divsChild>
                                                                                                                                                                                                            <w:div w:id="4949669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48231845">
                                                                                                                                                                                                                  <w:marLeft w:val="0"/>
                                                                                                                                                                                                                  <w:marRight w:val="0"/>
                                                                                                                                                                                                                  <w:marTop w:val="0"/>
                                                                                                                                                                                                                  <w:marBottom w:val="0"/>
                                                                                                                                                                                                                  <w:divBdr>
                                                                                                                                                                                                                    <w:top w:val="none" w:sz="0" w:space="0" w:color="auto"/>
                                                                                                                                                                                                                    <w:left w:val="none" w:sz="0" w:space="0" w:color="auto"/>
                                                                                                                                                                                                                    <w:bottom w:val="none" w:sz="0" w:space="0" w:color="auto"/>
                                                                                                                                                                                                                    <w:right w:val="none" w:sz="0" w:space="0" w:color="auto"/>
                                                                                                                                                                                                                  </w:divBdr>
                                                                                                                                                                                                                  <w:divsChild>
                                                                                                                                                                                                                    <w:div w:id="80250124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77404601">
                                                                                                                                                                                                                          <w:marLeft w:val="0"/>
                                                                                                                                                                                                                          <w:marRight w:val="0"/>
                                                                                                                                                                                                                          <w:marTop w:val="0"/>
                                                                                                                                                                                                                          <w:marBottom w:val="0"/>
                                                                                                                                                                                                                          <w:divBdr>
                                                                                                                                                                                                                            <w:top w:val="none" w:sz="0" w:space="0" w:color="auto"/>
                                                                                                                                                                                                                            <w:left w:val="none" w:sz="0" w:space="0" w:color="auto"/>
                                                                                                                                                                                                                            <w:bottom w:val="none" w:sz="0" w:space="0" w:color="auto"/>
                                                                                                                                                                                                                            <w:right w:val="none" w:sz="0" w:space="0" w:color="auto"/>
                                                                                                                                                                                                                          </w:divBdr>
                                                                                                                                                                                                                          <w:divsChild>
                                                                                                                                                                                                                            <w:div w:id="250741521">
                                                                                                                                                                                                                              <w:marLeft w:val="0"/>
                                                                                                                                                                                                                              <w:marRight w:val="0"/>
                                                                                                                                                                                                                              <w:marTop w:val="0"/>
                                                                                                                                                                                                                              <w:marBottom w:val="0"/>
                                                                                                                                                                                                                              <w:divBdr>
                                                                                                                                                                                                                                <w:top w:val="none" w:sz="0" w:space="0" w:color="auto"/>
                                                                                                                                                                                                                                <w:left w:val="none" w:sz="0" w:space="0" w:color="auto"/>
                                                                                                                                                                                                                                <w:bottom w:val="none" w:sz="0" w:space="0" w:color="auto"/>
                                                                                                                                                                                                                                <w:right w:val="none" w:sz="0" w:space="0" w:color="auto"/>
                                                                                                                                                                                                                              </w:divBdr>
                                                                                                                                                                                                                              <w:divsChild>
                                                                                                                                                                                                                                <w:div w:id="4986171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0840358">
                                                                                                                                                                                                                                      <w:marLeft w:val="0"/>
                                                                                                                                                                                                                                      <w:marRight w:val="0"/>
                                                                                                                                                                                                                                      <w:marTop w:val="0"/>
                                                                                                                                                                                                                                      <w:marBottom w:val="0"/>
                                                                                                                                                                                                                                      <w:divBdr>
                                                                                                                                                                                                                                        <w:top w:val="none" w:sz="0" w:space="0" w:color="auto"/>
                                                                                                                                                                                                                                        <w:left w:val="none" w:sz="0" w:space="0" w:color="auto"/>
                                                                                                                                                                                                                                        <w:bottom w:val="none" w:sz="0" w:space="0" w:color="auto"/>
                                                                                                                                                                                                                                        <w:right w:val="none" w:sz="0" w:space="0" w:color="auto"/>
                                                                                                                                                                                                                                      </w:divBdr>
                                                                                                                                                                                                                                      <w:divsChild>
                                                                                                                                                                                                                                        <w:div w:id="43994785">
                                                                                                                                                                                                                                          <w:marLeft w:val="0"/>
                                                                                                                                                                                                                                          <w:marRight w:val="0"/>
                                                                                                                                                                                                                                          <w:marTop w:val="0"/>
                                                                                                                                                                                                                                          <w:marBottom w:val="0"/>
                                                                                                                                                                                                                                          <w:divBdr>
                                                                                                                                                                                                                                            <w:top w:val="none" w:sz="0" w:space="0" w:color="auto"/>
                                                                                                                                                                                                                                            <w:left w:val="none" w:sz="0" w:space="0" w:color="auto"/>
                                                                                                                                                                                                                                            <w:bottom w:val="none" w:sz="0" w:space="0" w:color="auto"/>
                                                                                                                                                                                                                                            <w:right w:val="none" w:sz="0" w:space="0" w:color="auto"/>
                                                                                                                                                                                                                                          </w:divBdr>
                                                                                                                                                                                                                                          <w:divsChild>
                                                                                                                                                                                                                                            <w:div w:id="1186600211">
                                                                                                                                                                                                                                              <w:marLeft w:val="0"/>
                                                                                                                                                                                                                                              <w:marRight w:val="0"/>
                                                                                                                                                                                                                                              <w:marTop w:val="0"/>
                                                                                                                                                                                                                                              <w:marBottom w:val="0"/>
                                                                                                                                                                                                                                              <w:divBdr>
                                                                                                                                                                                                                                                <w:top w:val="none" w:sz="0" w:space="0" w:color="auto"/>
                                                                                                                                                                                                                                                <w:left w:val="none" w:sz="0" w:space="0" w:color="auto"/>
                                                                                                                                                                                                                                                <w:bottom w:val="none" w:sz="0" w:space="0" w:color="auto"/>
                                                                                                                                                                                                                                                <w:right w:val="none" w:sz="0" w:space="0" w:color="auto"/>
                                                                                                                                                                                                                                              </w:divBdr>
                                                                                                                                                                                                                                              <w:divsChild>
                                                                                                                                                                                                                                                <w:div w:id="1526017179">
                                                                                                                                                                                                                                                  <w:marLeft w:val="0"/>
                                                                                                                                                                                                                                                  <w:marRight w:val="0"/>
                                                                                                                                                                                                                                                  <w:marTop w:val="0"/>
                                                                                                                                                                                                                                                  <w:marBottom w:val="0"/>
                                                                                                                                                                                                                                                  <w:divBdr>
                                                                                                                                                                                                                                                    <w:top w:val="none" w:sz="0" w:space="0" w:color="auto"/>
                                                                                                                                                                                                                                                    <w:left w:val="none" w:sz="0" w:space="0" w:color="auto"/>
                                                                                                                                                                                                                                                    <w:bottom w:val="none" w:sz="0" w:space="0" w:color="auto"/>
                                                                                                                                                                                                                                                    <w:right w:val="none" w:sz="0" w:space="0" w:color="auto"/>
                                                                                                                                                                                                                                                  </w:divBdr>
                                                                                                                                                                                                                                                  <w:divsChild>
                                                                                                                                                                                                                                                    <w:div w:id="1425688079">
                                                                                                                                                                                                                                                      <w:marLeft w:val="0"/>
                                                                                                                                                                                                                                                      <w:marRight w:val="0"/>
                                                                                                                                                                                                                                                      <w:marTop w:val="0"/>
                                                                                                                                                                                                                                                      <w:marBottom w:val="0"/>
                                                                                                                                                                                                                                                      <w:divBdr>
                                                                                                                                                                                                                                                        <w:top w:val="none" w:sz="0" w:space="0" w:color="auto"/>
                                                                                                                                                                                                                                                        <w:left w:val="none" w:sz="0" w:space="0" w:color="auto"/>
                                                                                                                                                                                                                                                        <w:bottom w:val="none" w:sz="0" w:space="0" w:color="auto"/>
                                                                                                                                                                                                                                                        <w:right w:val="none" w:sz="0" w:space="0" w:color="auto"/>
                                                                                                                                                                                                                                                      </w:divBdr>
                                                                                                                                                                                                                                                    </w:div>
                                                                                                                                                                                                                                                    <w:div w:id="1269898594">
                                                                                                                                                                                                                                                      <w:marLeft w:val="0"/>
                                                                                                                                                                                                                                                      <w:marRight w:val="0"/>
                                                                                                                                                                                                                                                      <w:marTop w:val="0"/>
                                                                                                                                                                                                                                                      <w:marBottom w:val="0"/>
                                                                                                                                                                                                                                                      <w:divBdr>
                                                                                                                                                                                                                                                        <w:top w:val="none" w:sz="0" w:space="0" w:color="auto"/>
                                                                                                                                                                                                                                                        <w:left w:val="none" w:sz="0" w:space="0" w:color="auto"/>
                                                                                                                                                                                                                                                        <w:bottom w:val="none" w:sz="0" w:space="0" w:color="auto"/>
                                                                                                                                                                                                                                                        <w:right w:val="none" w:sz="0" w:space="0" w:color="auto"/>
                                                                                                                                                                                                                                                      </w:divBdr>
                                                                                                                                                                                                                                                    </w:div>
                                                                                                                                                                                                                                                    <w:div w:id="987629036">
                                                                                                                                                                                                                                                      <w:marLeft w:val="0"/>
                                                                                                                                                                                                                                                      <w:marRight w:val="0"/>
                                                                                                                                                                                                                                                      <w:marTop w:val="0"/>
                                                                                                                                                                                                                                                      <w:marBottom w:val="0"/>
                                                                                                                                                                                                                                                      <w:divBdr>
                                                                                                                                                                                                                                                        <w:top w:val="none" w:sz="0" w:space="0" w:color="auto"/>
                                                                                                                                                                                                                                                        <w:left w:val="none" w:sz="0" w:space="0" w:color="auto"/>
                                                                                                                                                                                                                                                        <w:bottom w:val="none" w:sz="0" w:space="0" w:color="auto"/>
                                                                                                                                                                                                                                                        <w:right w:val="none" w:sz="0" w:space="0" w:color="auto"/>
                                                                                                                                                                                                                                                      </w:divBdr>
                                                                                                                                                                                                                                                    </w:div>
                                                                                                                                                                                                                                                    <w:div w:id="927956643">
                                                                                                                                                                                                                                                      <w:marLeft w:val="0"/>
                                                                                                                                                                                                                                                      <w:marRight w:val="0"/>
                                                                                                                                                                                                                                                      <w:marTop w:val="0"/>
                                                                                                                                                                                                                                                      <w:marBottom w:val="0"/>
                                                                                                                                                                                                                                                      <w:divBdr>
                                                                                                                                                                                                                                                        <w:top w:val="none" w:sz="0" w:space="0" w:color="auto"/>
                                                                                                                                                                                                                                                        <w:left w:val="none" w:sz="0" w:space="0" w:color="auto"/>
                                                                                                                                                                                                                                                        <w:bottom w:val="none" w:sz="0" w:space="0" w:color="auto"/>
                                                                                                                                                                                                                                                        <w:right w:val="none" w:sz="0" w:space="0" w:color="auto"/>
                                                                                                                                                                                                                                                      </w:divBdr>
                                                                                                                                                                                                                                                    </w:div>
                                                                                                                                                                                                                                                    <w:div w:id="1886403027">
                                                                                                                                                                                                                                                      <w:marLeft w:val="0"/>
                                                                                                                                                                                                                                                      <w:marRight w:val="0"/>
                                                                                                                                                                                                                                                      <w:marTop w:val="0"/>
                                                                                                                                                                                                                                                      <w:marBottom w:val="0"/>
                                                                                                                                                                                                                                                      <w:divBdr>
                                                                                                                                                                                                                                                        <w:top w:val="none" w:sz="0" w:space="0" w:color="auto"/>
                                                                                                                                                                                                                                                        <w:left w:val="none" w:sz="0" w:space="0" w:color="auto"/>
                                                                                                                                                                                                                                                        <w:bottom w:val="none" w:sz="0" w:space="0" w:color="auto"/>
                                                                                                                                                                                                                                                        <w:right w:val="none" w:sz="0" w:space="0" w:color="auto"/>
                                                                                                                                                                                                                                                      </w:divBdr>
                                                                                                                                                                                                                                                    </w:div>
                                                                                                                                                                                                                                                    <w:div w:id="1707488215">
                                                                                                                                                                                                                                                      <w:marLeft w:val="0"/>
                                                                                                                                                                                                                                                      <w:marRight w:val="0"/>
                                                                                                                                                                                                                                                      <w:marTop w:val="0"/>
                                                                                                                                                                                                                                                      <w:marBottom w:val="0"/>
                                                                                                                                                                                                                                                      <w:divBdr>
                                                                                                                                                                                                                                                        <w:top w:val="none" w:sz="0" w:space="0" w:color="auto"/>
                                                                                                                                                                                                                                                        <w:left w:val="none" w:sz="0" w:space="0" w:color="auto"/>
                                                                                                                                                                                                                                                        <w:bottom w:val="none" w:sz="0" w:space="0" w:color="auto"/>
                                                                                                                                                                                                                                                        <w:right w:val="none" w:sz="0" w:space="0" w:color="auto"/>
                                                                                                                                                                                                                                                      </w:divBdr>
                                                                                                                                                                                                                                                    </w:div>
                                                                                                                                                                                                                                                    <w:div w:id="154147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8264656">
      <w:bodyDiv w:val="1"/>
      <w:marLeft w:val="0"/>
      <w:marRight w:val="0"/>
      <w:marTop w:val="0"/>
      <w:marBottom w:val="0"/>
      <w:divBdr>
        <w:top w:val="none" w:sz="0" w:space="0" w:color="auto"/>
        <w:left w:val="none" w:sz="0" w:space="0" w:color="auto"/>
        <w:bottom w:val="none" w:sz="0" w:space="0" w:color="auto"/>
        <w:right w:val="none" w:sz="0" w:space="0" w:color="auto"/>
      </w:divBdr>
    </w:div>
    <w:div w:id="1391347129">
      <w:bodyDiv w:val="1"/>
      <w:marLeft w:val="0"/>
      <w:marRight w:val="0"/>
      <w:marTop w:val="0"/>
      <w:marBottom w:val="0"/>
      <w:divBdr>
        <w:top w:val="none" w:sz="0" w:space="0" w:color="auto"/>
        <w:left w:val="none" w:sz="0" w:space="0" w:color="auto"/>
        <w:bottom w:val="none" w:sz="0" w:space="0" w:color="auto"/>
        <w:right w:val="none" w:sz="0" w:space="0" w:color="auto"/>
      </w:divBdr>
    </w:div>
    <w:div w:id="1395272728">
      <w:bodyDiv w:val="1"/>
      <w:marLeft w:val="0"/>
      <w:marRight w:val="0"/>
      <w:marTop w:val="0"/>
      <w:marBottom w:val="0"/>
      <w:divBdr>
        <w:top w:val="none" w:sz="0" w:space="0" w:color="auto"/>
        <w:left w:val="none" w:sz="0" w:space="0" w:color="auto"/>
        <w:bottom w:val="none" w:sz="0" w:space="0" w:color="auto"/>
        <w:right w:val="none" w:sz="0" w:space="0" w:color="auto"/>
      </w:divBdr>
    </w:div>
    <w:div w:id="1400863877">
      <w:bodyDiv w:val="1"/>
      <w:marLeft w:val="0"/>
      <w:marRight w:val="0"/>
      <w:marTop w:val="0"/>
      <w:marBottom w:val="0"/>
      <w:divBdr>
        <w:top w:val="none" w:sz="0" w:space="0" w:color="auto"/>
        <w:left w:val="none" w:sz="0" w:space="0" w:color="auto"/>
        <w:bottom w:val="none" w:sz="0" w:space="0" w:color="auto"/>
        <w:right w:val="none" w:sz="0" w:space="0" w:color="auto"/>
      </w:divBdr>
    </w:div>
    <w:div w:id="1584870396">
      <w:bodyDiv w:val="1"/>
      <w:marLeft w:val="0"/>
      <w:marRight w:val="0"/>
      <w:marTop w:val="0"/>
      <w:marBottom w:val="0"/>
      <w:divBdr>
        <w:top w:val="none" w:sz="0" w:space="0" w:color="auto"/>
        <w:left w:val="none" w:sz="0" w:space="0" w:color="auto"/>
        <w:bottom w:val="none" w:sz="0" w:space="0" w:color="auto"/>
        <w:right w:val="none" w:sz="0" w:space="0" w:color="auto"/>
      </w:divBdr>
    </w:div>
    <w:div w:id="1652513848">
      <w:bodyDiv w:val="1"/>
      <w:marLeft w:val="0"/>
      <w:marRight w:val="0"/>
      <w:marTop w:val="0"/>
      <w:marBottom w:val="0"/>
      <w:divBdr>
        <w:top w:val="none" w:sz="0" w:space="0" w:color="auto"/>
        <w:left w:val="none" w:sz="0" w:space="0" w:color="auto"/>
        <w:bottom w:val="none" w:sz="0" w:space="0" w:color="auto"/>
        <w:right w:val="none" w:sz="0" w:space="0" w:color="auto"/>
      </w:divBdr>
    </w:div>
    <w:div w:id="1698384053">
      <w:bodyDiv w:val="1"/>
      <w:marLeft w:val="0"/>
      <w:marRight w:val="0"/>
      <w:marTop w:val="0"/>
      <w:marBottom w:val="0"/>
      <w:divBdr>
        <w:top w:val="none" w:sz="0" w:space="0" w:color="auto"/>
        <w:left w:val="none" w:sz="0" w:space="0" w:color="auto"/>
        <w:bottom w:val="none" w:sz="0" w:space="0" w:color="auto"/>
        <w:right w:val="none" w:sz="0" w:space="0" w:color="auto"/>
      </w:divBdr>
    </w:div>
    <w:div w:id="1734504408">
      <w:bodyDiv w:val="1"/>
      <w:marLeft w:val="0"/>
      <w:marRight w:val="0"/>
      <w:marTop w:val="0"/>
      <w:marBottom w:val="0"/>
      <w:divBdr>
        <w:top w:val="none" w:sz="0" w:space="0" w:color="auto"/>
        <w:left w:val="none" w:sz="0" w:space="0" w:color="auto"/>
        <w:bottom w:val="none" w:sz="0" w:space="0" w:color="auto"/>
        <w:right w:val="none" w:sz="0" w:space="0" w:color="auto"/>
      </w:divBdr>
    </w:div>
    <w:div w:id="1775009696">
      <w:bodyDiv w:val="1"/>
      <w:marLeft w:val="0"/>
      <w:marRight w:val="0"/>
      <w:marTop w:val="0"/>
      <w:marBottom w:val="0"/>
      <w:divBdr>
        <w:top w:val="none" w:sz="0" w:space="0" w:color="auto"/>
        <w:left w:val="none" w:sz="0" w:space="0" w:color="auto"/>
        <w:bottom w:val="none" w:sz="0" w:space="0" w:color="auto"/>
        <w:right w:val="none" w:sz="0" w:space="0" w:color="auto"/>
      </w:divBdr>
      <w:divsChild>
        <w:div w:id="21034495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8435114">
              <w:marLeft w:val="0"/>
              <w:marRight w:val="0"/>
              <w:marTop w:val="0"/>
              <w:marBottom w:val="0"/>
              <w:divBdr>
                <w:top w:val="none" w:sz="0" w:space="0" w:color="auto"/>
                <w:left w:val="none" w:sz="0" w:space="0" w:color="auto"/>
                <w:bottom w:val="none" w:sz="0" w:space="0" w:color="auto"/>
                <w:right w:val="none" w:sz="0" w:space="0" w:color="auto"/>
              </w:divBdr>
              <w:divsChild>
                <w:div w:id="1891839058">
                  <w:marLeft w:val="0"/>
                  <w:marRight w:val="0"/>
                  <w:marTop w:val="0"/>
                  <w:marBottom w:val="0"/>
                  <w:divBdr>
                    <w:top w:val="none" w:sz="0" w:space="0" w:color="auto"/>
                    <w:left w:val="none" w:sz="0" w:space="0" w:color="auto"/>
                    <w:bottom w:val="none" w:sz="0" w:space="0" w:color="auto"/>
                    <w:right w:val="none" w:sz="0" w:space="0" w:color="auto"/>
                  </w:divBdr>
                  <w:divsChild>
                    <w:div w:id="176927579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6816775">
                          <w:marLeft w:val="0"/>
                          <w:marRight w:val="0"/>
                          <w:marTop w:val="0"/>
                          <w:marBottom w:val="0"/>
                          <w:divBdr>
                            <w:top w:val="none" w:sz="0" w:space="0" w:color="auto"/>
                            <w:left w:val="none" w:sz="0" w:space="0" w:color="auto"/>
                            <w:bottom w:val="none" w:sz="0" w:space="0" w:color="auto"/>
                            <w:right w:val="none" w:sz="0" w:space="0" w:color="auto"/>
                          </w:divBdr>
                          <w:divsChild>
                            <w:div w:id="404690098">
                              <w:marLeft w:val="0"/>
                              <w:marRight w:val="0"/>
                              <w:marTop w:val="0"/>
                              <w:marBottom w:val="0"/>
                              <w:divBdr>
                                <w:top w:val="none" w:sz="0" w:space="0" w:color="auto"/>
                                <w:left w:val="none" w:sz="0" w:space="0" w:color="auto"/>
                                <w:bottom w:val="none" w:sz="0" w:space="0" w:color="auto"/>
                                <w:right w:val="none" w:sz="0" w:space="0" w:color="auto"/>
                              </w:divBdr>
                              <w:divsChild>
                                <w:div w:id="17649554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00045718">
                                      <w:marLeft w:val="0"/>
                                      <w:marRight w:val="0"/>
                                      <w:marTop w:val="0"/>
                                      <w:marBottom w:val="0"/>
                                      <w:divBdr>
                                        <w:top w:val="none" w:sz="0" w:space="0" w:color="auto"/>
                                        <w:left w:val="none" w:sz="0" w:space="0" w:color="auto"/>
                                        <w:bottom w:val="none" w:sz="0" w:space="0" w:color="auto"/>
                                        <w:right w:val="none" w:sz="0" w:space="0" w:color="auto"/>
                                      </w:divBdr>
                                      <w:divsChild>
                                        <w:div w:id="1454132253">
                                          <w:marLeft w:val="0"/>
                                          <w:marRight w:val="0"/>
                                          <w:marTop w:val="0"/>
                                          <w:marBottom w:val="0"/>
                                          <w:divBdr>
                                            <w:top w:val="none" w:sz="0" w:space="0" w:color="auto"/>
                                            <w:left w:val="none" w:sz="0" w:space="0" w:color="auto"/>
                                            <w:bottom w:val="none" w:sz="0" w:space="0" w:color="auto"/>
                                            <w:right w:val="none" w:sz="0" w:space="0" w:color="auto"/>
                                          </w:divBdr>
                                          <w:divsChild>
                                            <w:div w:id="13488080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97087378">
                                                  <w:marLeft w:val="0"/>
                                                  <w:marRight w:val="0"/>
                                                  <w:marTop w:val="0"/>
                                                  <w:marBottom w:val="0"/>
                                                  <w:divBdr>
                                                    <w:top w:val="none" w:sz="0" w:space="0" w:color="auto"/>
                                                    <w:left w:val="none" w:sz="0" w:space="0" w:color="auto"/>
                                                    <w:bottom w:val="none" w:sz="0" w:space="0" w:color="auto"/>
                                                    <w:right w:val="none" w:sz="0" w:space="0" w:color="auto"/>
                                                  </w:divBdr>
                                                  <w:divsChild>
                                                    <w:div w:id="2369809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58650813">
                                                          <w:marLeft w:val="0"/>
                                                          <w:marRight w:val="0"/>
                                                          <w:marTop w:val="0"/>
                                                          <w:marBottom w:val="0"/>
                                                          <w:divBdr>
                                                            <w:top w:val="none" w:sz="0" w:space="0" w:color="auto"/>
                                                            <w:left w:val="none" w:sz="0" w:space="0" w:color="auto"/>
                                                            <w:bottom w:val="none" w:sz="0" w:space="0" w:color="auto"/>
                                                            <w:right w:val="none" w:sz="0" w:space="0" w:color="auto"/>
                                                          </w:divBdr>
                                                          <w:divsChild>
                                                            <w:div w:id="111900788">
                                                              <w:marLeft w:val="0"/>
                                                              <w:marRight w:val="0"/>
                                                              <w:marTop w:val="0"/>
                                                              <w:marBottom w:val="0"/>
                                                              <w:divBdr>
                                                                <w:top w:val="none" w:sz="0" w:space="0" w:color="auto"/>
                                                                <w:left w:val="none" w:sz="0" w:space="0" w:color="auto"/>
                                                                <w:bottom w:val="none" w:sz="0" w:space="0" w:color="auto"/>
                                                                <w:right w:val="none" w:sz="0" w:space="0" w:color="auto"/>
                                                              </w:divBdr>
                                                              <w:divsChild>
                                                                <w:div w:id="1572886357">
                                                                  <w:marLeft w:val="0"/>
                                                                  <w:marRight w:val="0"/>
                                                                  <w:marTop w:val="0"/>
                                                                  <w:marBottom w:val="0"/>
                                                                  <w:divBdr>
                                                                    <w:top w:val="none" w:sz="0" w:space="0" w:color="auto"/>
                                                                    <w:left w:val="none" w:sz="0" w:space="0" w:color="auto"/>
                                                                    <w:bottom w:val="none" w:sz="0" w:space="0" w:color="auto"/>
                                                                    <w:right w:val="none" w:sz="0" w:space="0" w:color="auto"/>
                                                                  </w:divBdr>
                                                                  <w:divsChild>
                                                                    <w:div w:id="996038127">
                                                                      <w:marLeft w:val="0"/>
                                                                      <w:marRight w:val="0"/>
                                                                      <w:marTop w:val="0"/>
                                                                      <w:marBottom w:val="0"/>
                                                                      <w:divBdr>
                                                                        <w:top w:val="none" w:sz="0" w:space="0" w:color="auto"/>
                                                                        <w:left w:val="none" w:sz="0" w:space="0" w:color="auto"/>
                                                                        <w:bottom w:val="none" w:sz="0" w:space="0" w:color="auto"/>
                                                                        <w:right w:val="none" w:sz="0" w:space="0" w:color="auto"/>
                                                                      </w:divBdr>
                                                                      <w:divsChild>
                                                                        <w:div w:id="2074236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4146588">
                                                                              <w:marLeft w:val="0"/>
                                                                              <w:marRight w:val="0"/>
                                                                              <w:marTop w:val="0"/>
                                                                              <w:marBottom w:val="0"/>
                                                                              <w:divBdr>
                                                                                <w:top w:val="none" w:sz="0" w:space="0" w:color="auto"/>
                                                                                <w:left w:val="none" w:sz="0" w:space="0" w:color="auto"/>
                                                                                <w:bottom w:val="none" w:sz="0" w:space="0" w:color="auto"/>
                                                                                <w:right w:val="none" w:sz="0" w:space="0" w:color="auto"/>
                                                                              </w:divBdr>
                                                                              <w:divsChild>
                                                                                <w:div w:id="1063141352">
                                                                                  <w:marLeft w:val="0"/>
                                                                                  <w:marRight w:val="0"/>
                                                                                  <w:marTop w:val="0"/>
                                                                                  <w:marBottom w:val="0"/>
                                                                                  <w:divBdr>
                                                                                    <w:top w:val="none" w:sz="0" w:space="0" w:color="auto"/>
                                                                                    <w:left w:val="none" w:sz="0" w:space="0" w:color="auto"/>
                                                                                    <w:bottom w:val="none" w:sz="0" w:space="0" w:color="auto"/>
                                                                                    <w:right w:val="none" w:sz="0" w:space="0" w:color="auto"/>
                                                                                  </w:divBdr>
                                                                                  <w:divsChild>
                                                                                    <w:div w:id="154036237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65915742">
                                                                                          <w:marLeft w:val="0"/>
                                                                                          <w:marRight w:val="0"/>
                                                                                          <w:marTop w:val="0"/>
                                                                                          <w:marBottom w:val="0"/>
                                                                                          <w:divBdr>
                                                                                            <w:top w:val="none" w:sz="0" w:space="0" w:color="auto"/>
                                                                                            <w:left w:val="none" w:sz="0" w:space="0" w:color="auto"/>
                                                                                            <w:bottom w:val="none" w:sz="0" w:space="0" w:color="auto"/>
                                                                                            <w:right w:val="none" w:sz="0" w:space="0" w:color="auto"/>
                                                                                          </w:divBdr>
                                                                                          <w:divsChild>
                                                                                            <w:div w:id="260066134">
                                                                                              <w:marLeft w:val="0"/>
                                                                                              <w:marRight w:val="0"/>
                                                                                              <w:marTop w:val="0"/>
                                                                                              <w:marBottom w:val="0"/>
                                                                                              <w:divBdr>
                                                                                                <w:top w:val="none" w:sz="0" w:space="0" w:color="auto"/>
                                                                                                <w:left w:val="none" w:sz="0" w:space="0" w:color="auto"/>
                                                                                                <w:bottom w:val="none" w:sz="0" w:space="0" w:color="auto"/>
                                                                                                <w:right w:val="none" w:sz="0" w:space="0" w:color="auto"/>
                                                                                              </w:divBdr>
                                                                                              <w:divsChild>
                                                                                                <w:div w:id="1042436836">
                                                                                                  <w:marLeft w:val="0"/>
                                                                                                  <w:marRight w:val="0"/>
                                                                                                  <w:marTop w:val="0"/>
                                                                                                  <w:marBottom w:val="0"/>
                                                                                                  <w:divBdr>
                                                                                                    <w:top w:val="none" w:sz="0" w:space="0" w:color="auto"/>
                                                                                                    <w:left w:val="none" w:sz="0" w:space="0" w:color="auto"/>
                                                                                                    <w:bottom w:val="none" w:sz="0" w:space="0" w:color="auto"/>
                                                                                                    <w:right w:val="none" w:sz="0" w:space="0" w:color="auto"/>
                                                                                                  </w:divBdr>
                                                                                                  <w:divsChild>
                                                                                                    <w:div w:id="2347520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8496335">
                                                                                                          <w:marLeft w:val="0"/>
                                                                                                          <w:marRight w:val="0"/>
                                                                                                          <w:marTop w:val="0"/>
                                                                                                          <w:marBottom w:val="0"/>
                                                                                                          <w:divBdr>
                                                                                                            <w:top w:val="none" w:sz="0" w:space="0" w:color="auto"/>
                                                                                                            <w:left w:val="none" w:sz="0" w:space="0" w:color="auto"/>
                                                                                                            <w:bottom w:val="none" w:sz="0" w:space="0" w:color="auto"/>
                                                                                                            <w:right w:val="none" w:sz="0" w:space="0" w:color="auto"/>
                                                                                                          </w:divBdr>
                                                                                                          <w:divsChild>
                                                                                                            <w:div w:id="894437112">
                                                                                                              <w:marLeft w:val="0"/>
                                                                                                              <w:marRight w:val="0"/>
                                                                                                              <w:marTop w:val="0"/>
                                                                                                              <w:marBottom w:val="0"/>
                                                                                                              <w:divBdr>
                                                                                                                <w:top w:val="none" w:sz="0" w:space="0" w:color="auto"/>
                                                                                                                <w:left w:val="none" w:sz="0" w:space="0" w:color="auto"/>
                                                                                                                <w:bottom w:val="none" w:sz="0" w:space="0" w:color="auto"/>
                                                                                                                <w:right w:val="none" w:sz="0" w:space="0" w:color="auto"/>
                                                                                                              </w:divBdr>
                                                                                                              <w:divsChild>
                                                                                                                <w:div w:id="31260789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96928243">
                                                                                                                      <w:marLeft w:val="0"/>
                                                                                                                      <w:marRight w:val="0"/>
                                                                                                                      <w:marTop w:val="0"/>
                                                                                                                      <w:marBottom w:val="0"/>
                                                                                                                      <w:divBdr>
                                                                                                                        <w:top w:val="none" w:sz="0" w:space="0" w:color="auto"/>
                                                                                                                        <w:left w:val="none" w:sz="0" w:space="0" w:color="auto"/>
                                                                                                                        <w:bottom w:val="none" w:sz="0" w:space="0" w:color="auto"/>
                                                                                                                        <w:right w:val="none" w:sz="0" w:space="0" w:color="auto"/>
                                                                                                                      </w:divBdr>
                                                                                                                      <w:divsChild>
                                                                                                                        <w:div w:id="210915447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21715843">
                                                                                                                              <w:marLeft w:val="0"/>
                                                                                                                              <w:marRight w:val="0"/>
                                                                                                                              <w:marTop w:val="0"/>
                                                                                                                              <w:marBottom w:val="0"/>
                                                                                                                              <w:divBdr>
                                                                                                                                <w:top w:val="none" w:sz="0" w:space="0" w:color="auto"/>
                                                                                                                                <w:left w:val="none" w:sz="0" w:space="0" w:color="auto"/>
                                                                                                                                <w:bottom w:val="none" w:sz="0" w:space="0" w:color="auto"/>
                                                                                                                                <w:right w:val="none" w:sz="0" w:space="0" w:color="auto"/>
                                                                                                                              </w:divBdr>
                                                                                                                              <w:divsChild>
                                                                                                                                <w:div w:id="894585796">
                                                                                                                                  <w:marLeft w:val="0"/>
                                                                                                                                  <w:marRight w:val="0"/>
                                                                                                                                  <w:marTop w:val="0"/>
                                                                                                                                  <w:marBottom w:val="0"/>
                                                                                                                                  <w:divBdr>
                                                                                                                                    <w:top w:val="none" w:sz="0" w:space="0" w:color="auto"/>
                                                                                                                                    <w:left w:val="none" w:sz="0" w:space="0" w:color="auto"/>
                                                                                                                                    <w:bottom w:val="none" w:sz="0" w:space="0" w:color="auto"/>
                                                                                                                                    <w:right w:val="none" w:sz="0" w:space="0" w:color="auto"/>
                                                                                                                                  </w:divBdr>
                                                                                                                                  <w:divsChild>
                                                                                                                                    <w:div w:id="14907524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8462320">
                                                                                                                                          <w:marLeft w:val="0"/>
                                                                                                                                          <w:marRight w:val="0"/>
                                                                                                                                          <w:marTop w:val="0"/>
                                                                                                                                          <w:marBottom w:val="0"/>
                                                                                                                                          <w:divBdr>
                                                                                                                                            <w:top w:val="none" w:sz="0" w:space="0" w:color="auto"/>
                                                                                                                                            <w:left w:val="none" w:sz="0" w:space="0" w:color="auto"/>
                                                                                                                                            <w:bottom w:val="none" w:sz="0" w:space="0" w:color="auto"/>
                                                                                                                                            <w:right w:val="none" w:sz="0" w:space="0" w:color="auto"/>
                                                                                                                                          </w:divBdr>
                                                                                                                                          <w:divsChild>
                                                                                                                                            <w:div w:id="395593261">
                                                                                                                                              <w:marLeft w:val="0"/>
                                                                                                                                              <w:marRight w:val="0"/>
                                                                                                                                              <w:marTop w:val="0"/>
                                                                                                                                              <w:marBottom w:val="0"/>
                                                                                                                                              <w:divBdr>
                                                                                                                                                <w:top w:val="none" w:sz="0" w:space="0" w:color="auto"/>
                                                                                                                                                <w:left w:val="none" w:sz="0" w:space="0" w:color="auto"/>
                                                                                                                                                <w:bottom w:val="none" w:sz="0" w:space="0" w:color="auto"/>
                                                                                                                                                <w:right w:val="none" w:sz="0" w:space="0" w:color="auto"/>
                                                                                                                                              </w:divBdr>
                                                                                                                                              <w:divsChild>
                                                                                                                                                <w:div w:id="144534083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27554296">
                                                                                                                                                      <w:marLeft w:val="0"/>
                                                                                                                                                      <w:marRight w:val="0"/>
                                                                                                                                                      <w:marTop w:val="0"/>
                                                                                                                                                      <w:marBottom w:val="0"/>
                                                                                                                                                      <w:divBdr>
                                                                                                                                                        <w:top w:val="none" w:sz="0" w:space="0" w:color="auto"/>
                                                                                                                                                        <w:left w:val="none" w:sz="0" w:space="0" w:color="auto"/>
                                                                                                                                                        <w:bottom w:val="none" w:sz="0" w:space="0" w:color="auto"/>
                                                                                                                                                        <w:right w:val="none" w:sz="0" w:space="0" w:color="auto"/>
                                                                                                                                                      </w:divBdr>
                                                                                                                                                      <w:divsChild>
                                                                                                                                                        <w:div w:id="202192912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78023042">
                                                                                                                                                              <w:marLeft w:val="0"/>
                                                                                                                                                              <w:marRight w:val="0"/>
                                                                                                                                                              <w:marTop w:val="0"/>
                                                                                                                                                              <w:marBottom w:val="0"/>
                                                                                                                                                              <w:divBdr>
                                                                                                                                                                <w:top w:val="none" w:sz="0" w:space="0" w:color="auto"/>
                                                                                                                                                                <w:left w:val="none" w:sz="0" w:space="0" w:color="auto"/>
                                                                                                                                                                <w:bottom w:val="none" w:sz="0" w:space="0" w:color="auto"/>
                                                                                                                                                                <w:right w:val="none" w:sz="0" w:space="0" w:color="auto"/>
                                                                                                                                                              </w:divBdr>
                                                                                                                                                              <w:divsChild>
                                                                                                                                                                <w:div w:id="1034958511">
                                                                                                                                                                  <w:marLeft w:val="0"/>
                                                                                                                                                                  <w:marRight w:val="0"/>
                                                                                                                                                                  <w:marTop w:val="0"/>
                                                                                                                                                                  <w:marBottom w:val="0"/>
                                                                                                                                                                  <w:divBdr>
                                                                                                                                                                    <w:top w:val="none" w:sz="0" w:space="0" w:color="auto"/>
                                                                                                                                                                    <w:left w:val="none" w:sz="0" w:space="0" w:color="auto"/>
                                                                                                                                                                    <w:bottom w:val="none" w:sz="0" w:space="0" w:color="auto"/>
                                                                                                                                                                    <w:right w:val="none" w:sz="0" w:space="0" w:color="auto"/>
                                                                                                                                                                  </w:divBdr>
                                                                                                                                                                  <w:divsChild>
                                                                                                                                                                    <w:div w:id="1958028896">
                                                                                                                                                                      <w:marLeft w:val="0"/>
                                                                                                                                                                      <w:marRight w:val="0"/>
                                                                                                                                                                      <w:marTop w:val="0"/>
                                                                                                                                                                      <w:marBottom w:val="0"/>
                                                                                                                                                                      <w:divBdr>
                                                                                                                                                                        <w:top w:val="none" w:sz="0" w:space="0" w:color="auto"/>
                                                                                                                                                                        <w:left w:val="none" w:sz="0" w:space="0" w:color="auto"/>
                                                                                                                                                                        <w:bottom w:val="none" w:sz="0" w:space="0" w:color="auto"/>
                                                                                                                                                                        <w:right w:val="none" w:sz="0" w:space="0" w:color="auto"/>
                                                                                                                                                                      </w:divBdr>
                                                                                                                                                                      <w:divsChild>
                                                                                                                                                                        <w:div w:id="1462698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9513772">
                                                                                                                                                                              <w:marLeft w:val="0"/>
                                                                                                                                                                              <w:marRight w:val="0"/>
                                                                                                                                                                              <w:marTop w:val="0"/>
                                                                                                                                                                              <w:marBottom w:val="0"/>
                                                                                                                                                                              <w:divBdr>
                                                                                                                                                                                <w:top w:val="none" w:sz="0" w:space="0" w:color="auto"/>
                                                                                                                                                                                <w:left w:val="none" w:sz="0" w:space="0" w:color="auto"/>
                                                                                                                                                                                <w:bottom w:val="none" w:sz="0" w:space="0" w:color="auto"/>
                                                                                                                                                                                <w:right w:val="none" w:sz="0" w:space="0" w:color="auto"/>
                                                                                                                                                                              </w:divBdr>
                                                                                                                                                                              <w:divsChild>
                                                                                                                                                                                <w:div w:id="1318148382">
                                                                                                                                                                                  <w:marLeft w:val="0"/>
                                                                                                                                                                                  <w:marRight w:val="0"/>
                                                                                                                                                                                  <w:marTop w:val="0"/>
                                                                                                                                                                                  <w:marBottom w:val="0"/>
                                                                                                                                                                                  <w:divBdr>
                                                                                                                                                                                    <w:top w:val="none" w:sz="0" w:space="0" w:color="auto"/>
                                                                                                                                                                                    <w:left w:val="none" w:sz="0" w:space="0" w:color="auto"/>
                                                                                                                                                                                    <w:bottom w:val="none" w:sz="0" w:space="0" w:color="auto"/>
                                                                                                                                                                                    <w:right w:val="none" w:sz="0" w:space="0" w:color="auto"/>
                                                                                                                                                                                  </w:divBdr>
                                                                                                                                                                                  <w:divsChild>
                                                                                                                                                                                    <w:div w:id="2694929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20541724">
                                                                                                                                                                                          <w:marLeft w:val="0"/>
                                                                                                                                                                                          <w:marRight w:val="0"/>
                                                                                                                                                                                          <w:marTop w:val="0"/>
                                                                                                                                                                                          <w:marBottom w:val="0"/>
                                                                                                                                                                                          <w:divBdr>
                                                                                                                                                                                            <w:top w:val="none" w:sz="0" w:space="0" w:color="auto"/>
                                                                                                                                                                                            <w:left w:val="none" w:sz="0" w:space="0" w:color="auto"/>
                                                                                                                                                                                            <w:bottom w:val="none" w:sz="0" w:space="0" w:color="auto"/>
                                                                                                                                                                                            <w:right w:val="none" w:sz="0" w:space="0" w:color="auto"/>
                                                                                                                                                                                          </w:divBdr>
                                                                                                                                                                                          <w:divsChild>
                                                                                                                                                                                            <w:div w:id="123030839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71336616">
                                                                                                                                                                                                  <w:marLeft w:val="0"/>
                                                                                                                                                                                                  <w:marRight w:val="0"/>
                                                                                                                                                                                                  <w:marTop w:val="0"/>
                                                                                                                                                                                                  <w:marBottom w:val="0"/>
                                                                                                                                                                                                  <w:divBdr>
                                                                                                                                                                                                    <w:top w:val="none" w:sz="0" w:space="0" w:color="auto"/>
                                                                                                                                                                                                    <w:left w:val="none" w:sz="0" w:space="0" w:color="auto"/>
                                                                                                                                                                                                    <w:bottom w:val="none" w:sz="0" w:space="0" w:color="auto"/>
                                                                                                                                                                                                    <w:right w:val="none" w:sz="0" w:space="0" w:color="auto"/>
                                                                                                                                                                                                  </w:divBdr>
                                                                                                                                                                                                  <w:divsChild>
                                                                                                                                                                                                    <w:div w:id="61899172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24817307">
                                                                                                                                                                                                          <w:marLeft w:val="0"/>
                                                                                                                                                                                                          <w:marRight w:val="0"/>
                                                                                                                                                                                                          <w:marTop w:val="0"/>
                                                                                                                                                                                                          <w:marBottom w:val="0"/>
                                                                                                                                                                                                          <w:divBdr>
                                                                                                                                                                                                            <w:top w:val="none" w:sz="0" w:space="0" w:color="auto"/>
                                                                                                                                                                                                            <w:left w:val="none" w:sz="0" w:space="0" w:color="auto"/>
                                                                                                                                                                                                            <w:bottom w:val="none" w:sz="0" w:space="0" w:color="auto"/>
                                                                                                                                                                                                            <w:right w:val="none" w:sz="0" w:space="0" w:color="auto"/>
                                                                                                                                                                                                          </w:divBdr>
                                                                                                                                                                                                          <w:divsChild>
                                                                                                                                                                                                            <w:div w:id="176818783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91155662">
                                                                                                                                                                                                                  <w:marLeft w:val="0"/>
                                                                                                                                                                                                                  <w:marRight w:val="0"/>
                                                                                                                                                                                                                  <w:marTop w:val="0"/>
                                                                                                                                                                                                                  <w:marBottom w:val="0"/>
                                                                                                                                                                                                                  <w:divBdr>
                                                                                                                                                                                                                    <w:top w:val="none" w:sz="0" w:space="0" w:color="auto"/>
                                                                                                                                                                                                                    <w:left w:val="none" w:sz="0" w:space="0" w:color="auto"/>
                                                                                                                                                                                                                    <w:bottom w:val="none" w:sz="0" w:space="0" w:color="auto"/>
                                                                                                                                                                                                                    <w:right w:val="none" w:sz="0" w:space="0" w:color="auto"/>
                                                                                                                                                                                                                  </w:divBdr>
                                                                                                                                                                                                                  <w:divsChild>
                                                                                                                                                                                                                    <w:div w:id="161798045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09881536">
                                                                                                                                                                                                                          <w:marLeft w:val="0"/>
                                                                                                                                                                                                                          <w:marRight w:val="0"/>
                                                                                                                                                                                                                          <w:marTop w:val="0"/>
                                                                                                                                                                                                                          <w:marBottom w:val="0"/>
                                                                                                                                                                                                                          <w:divBdr>
                                                                                                                                                                                                                            <w:top w:val="none" w:sz="0" w:space="0" w:color="auto"/>
                                                                                                                                                                                                                            <w:left w:val="none" w:sz="0" w:space="0" w:color="auto"/>
                                                                                                                                                                                                                            <w:bottom w:val="none" w:sz="0" w:space="0" w:color="auto"/>
                                                                                                                                                                                                                            <w:right w:val="none" w:sz="0" w:space="0" w:color="auto"/>
                                                                                                                                                                                                                          </w:divBdr>
                                                                                                                                                                                                                          <w:divsChild>
                                                                                                                                                                                                                            <w:div w:id="126971475">
                                                                                                                                                                                                                              <w:marLeft w:val="0"/>
                                                                                                                                                                                                                              <w:marRight w:val="0"/>
                                                                                                                                                                                                                              <w:marTop w:val="0"/>
                                                                                                                                                                                                                              <w:marBottom w:val="0"/>
                                                                                                                                                                                                                              <w:divBdr>
                                                                                                                                                                                                                                <w:top w:val="none" w:sz="0" w:space="0" w:color="auto"/>
                                                                                                                                                                                                                                <w:left w:val="none" w:sz="0" w:space="0" w:color="auto"/>
                                                                                                                                                                                                                                <w:bottom w:val="none" w:sz="0" w:space="0" w:color="auto"/>
                                                                                                                                                                                                                                <w:right w:val="none" w:sz="0" w:space="0" w:color="auto"/>
                                                                                                                                                                                                                              </w:divBdr>
                                                                                                                                                                                                                              <w:divsChild>
                                                                                                                                                                                                                                <w:div w:id="13529977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8701457">
                                                                                                                                                                                                                                      <w:marLeft w:val="0"/>
                                                                                                                                                                                                                                      <w:marRight w:val="0"/>
                                                                                                                                                                                                                                      <w:marTop w:val="0"/>
                                                                                                                                                                                                                                      <w:marBottom w:val="0"/>
                                                                                                                                                                                                                                      <w:divBdr>
                                                                                                                                                                                                                                        <w:top w:val="none" w:sz="0" w:space="0" w:color="auto"/>
                                                                                                                                                                                                                                        <w:left w:val="none" w:sz="0" w:space="0" w:color="auto"/>
                                                                                                                                                                                                                                        <w:bottom w:val="none" w:sz="0" w:space="0" w:color="auto"/>
                                                                                                                                                                                                                                        <w:right w:val="none" w:sz="0" w:space="0" w:color="auto"/>
                                                                                                                                                                                                                                      </w:divBdr>
                                                                                                                                                                                                                                      <w:divsChild>
                                                                                                                                                                                                                                        <w:div w:id="1151598667">
                                                                                                                                                                                                                                          <w:marLeft w:val="0"/>
                                                                                                                                                                                                                                          <w:marRight w:val="0"/>
                                                                                                                                                                                                                                          <w:marTop w:val="0"/>
                                                                                                                                                                                                                                          <w:marBottom w:val="0"/>
                                                                                                                                                                                                                                          <w:divBdr>
                                                                                                                                                                                                                                            <w:top w:val="none" w:sz="0" w:space="0" w:color="auto"/>
                                                                                                                                                                                                                                            <w:left w:val="none" w:sz="0" w:space="0" w:color="auto"/>
                                                                                                                                                                                                                                            <w:bottom w:val="none" w:sz="0" w:space="0" w:color="auto"/>
                                                                                                                                                                                                                                            <w:right w:val="none" w:sz="0" w:space="0" w:color="auto"/>
                                                                                                                                                                                                                                          </w:divBdr>
                                                                                                                                                                                                                                          <w:divsChild>
                                                                                                                                                                                                                                            <w:div w:id="1431390271">
                                                                                                                                                                                                                                              <w:marLeft w:val="0"/>
                                                                                                                                                                                                                                              <w:marRight w:val="0"/>
                                                                                                                                                                                                                                              <w:marTop w:val="0"/>
                                                                                                                                                                                                                                              <w:marBottom w:val="0"/>
                                                                                                                                                                                                                                              <w:divBdr>
                                                                                                                                                                                                                                                <w:top w:val="none" w:sz="0" w:space="0" w:color="auto"/>
                                                                                                                                                                                                                                                <w:left w:val="none" w:sz="0" w:space="0" w:color="auto"/>
                                                                                                                                                                                                                                                <w:bottom w:val="none" w:sz="0" w:space="0" w:color="auto"/>
                                                                                                                                                                                                                                                <w:right w:val="none" w:sz="0" w:space="0" w:color="auto"/>
                                                                                                                                                                                                                                              </w:divBdr>
                                                                                                                                                                                                                                              <w:divsChild>
                                                                                                                                                                                                                                                <w:div w:id="1903447691">
                                                                                                                                                                                                                                                  <w:marLeft w:val="0"/>
                                                                                                                                                                                                                                                  <w:marRight w:val="0"/>
                                                                                                                                                                                                                                                  <w:marTop w:val="0"/>
                                                                                                                                                                                                                                                  <w:marBottom w:val="0"/>
                                                                                                                                                                                                                                                  <w:divBdr>
                                                                                                                                                                                                                                                    <w:top w:val="none" w:sz="0" w:space="0" w:color="auto"/>
                                                                                                                                                                                                                                                    <w:left w:val="none" w:sz="0" w:space="0" w:color="auto"/>
                                                                                                                                                                                                                                                    <w:bottom w:val="none" w:sz="0" w:space="0" w:color="auto"/>
                                                                                                                                                                                                                                                    <w:right w:val="none" w:sz="0" w:space="0" w:color="auto"/>
                                                                                                                                                                                                                                                  </w:divBdr>
                                                                                                                                                                                                                                                  <w:divsChild>
                                                                                                                                                                                                                                                    <w:div w:id="31669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7838187">
      <w:bodyDiv w:val="1"/>
      <w:marLeft w:val="0"/>
      <w:marRight w:val="0"/>
      <w:marTop w:val="0"/>
      <w:marBottom w:val="0"/>
      <w:divBdr>
        <w:top w:val="none" w:sz="0" w:space="0" w:color="auto"/>
        <w:left w:val="none" w:sz="0" w:space="0" w:color="auto"/>
        <w:bottom w:val="none" w:sz="0" w:space="0" w:color="auto"/>
        <w:right w:val="none" w:sz="0" w:space="0" w:color="auto"/>
      </w:divBdr>
    </w:div>
    <w:div w:id="1872642405">
      <w:bodyDiv w:val="1"/>
      <w:marLeft w:val="0"/>
      <w:marRight w:val="0"/>
      <w:marTop w:val="0"/>
      <w:marBottom w:val="0"/>
      <w:divBdr>
        <w:top w:val="none" w:sz="0" w:space="0" w:color="auto"/>
        <w:left w:val="none" w:sz="0" w:space="0" w:color="auto"/>
        <w:bottom w:val="none" w:sz="0" w:space="0" w:color="auto"/>
        <w:right w:val="none" w:sz="0" w:space="0" w:color="auto"/>
      </w:divBdr>
    </w:div>
    <w:div w:id="1889487795">
      <w:bodyDiv w:val="1"/>
      <w:marLeft w:val="0"/>
      <w:marRight w:val="0"/>
      <w:marTop w:val="0"/>
      <w:marBottom w:val="0"/>
      <w:divBdr>
        <w:top w:val="none" w:sz="0" w:space="0" w:color="auto"/>
        <w:left w:val="none" w:sz="0" w:space="0" w:color="auto"/>
        <w:bottom w:val="none" w:sz="0" w:space="0" w:color="auto"/>
        <w:right w:val="none" w:sz="0" w:space="0" w:color="auto"/>
      </w:divBdr>
    </w:div>
    <w:div w:id="190895033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s://www.cs.cmu.edu/~enron/" TargetMode="External"/><Relationship Id="rId47" Type="http://schemas.openxmlformats.org/officeDocument/2006/relationships/hyperlink" Target="https://components.one/datasets/billboard-200/" TargetMode="External"/><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hyperlink" Target="https://www.google.com/url?q=https://toolbox.google.com/datasetsearch&amp;sa=D&amp;ust=1582981928168000" TargetMode="External"/><Relationship Id="rId21" Type="http://schemas.openxmlformats.org/officeDocument/2006/relationships/hyperlink" Target="https://www.google.com/url?q=https://www.google.com/publicdata/directory&amp;sa=D&amp;ust=1582981928169000" TargetMode="External"/><Relationship Id="rId22" Type="http://schemas.openxmlformats.org/officeDocument/2006/relationships/hyperlink" Target="https://www.google.com/url?q=https://github.com/awesomedata/awesome-public-datasets&amp;sa=D&amp;ust=1582981928169000" TargetMode="External"/><Relationship Id="rId23" Type="http://schemas.openxmlformats.org/officeDocument/2006/relationships/hyperlink" Target="https://www.google.com/url?q=https://www.quora.com/Where-can-I-find-large-datasets-open-to-the-public&amp;sa=D&amp;ust=1582981928170000" TargetMode="External"/><Relationship Id="rId24" Type="http://schemas.openxmlformats.org/officeDocument/2006/relationships/hyperlink" Target="https://www.google.com/url?q=https://data.europa.eu/euodp/en/data/&amp;sa=D&amp;ust=1582981928171000" TargetMode="External"/><Relationship Id="rId25" Type="http://schemas.openxmlformats.org/officeDocument/2006/relationships/hyperlink" Target="https://www.google.com/url?q=https://healthdata.gov/&amp;sa=D&amp;ust=1582981928172000" TargetMode="External"/><Relationship Id="rId26" Type="http://schemas.openxmlformats.org/officeDocument/2006/relationships/hyperlink" Target="https://www.google.com/url?q=https://msropendata.com/&amp;sa=D&amp;ust=1582981928172000" TargetMode="External"/><Relationship Id="rId27" Type="http://schemas.openxmlformats.org/officeDocument/2006/relationships/hyperlink" Target="https://www.google.com/url?q=https://msropendata.com/&amp;sa=D&amp;ust=1582981928172000" TargetMode="External"/><Relationship Id="rId28" Type="http://schemas.openxmlformats.org/officeDocument/2006/relationships/hyperlink" Target="https://arxiv.org/pdf/1911.04464.pdf" TargetMode="External"/><Relationship Id="rId29" Type="http://schemas.openxmlformats.org/officeDocument/2006/relationships/hyperlink" Target="https://bhooi.github.io/papers/bnb_sdm19.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minjiyoon.xyz/ANRank.pdf" TargetMode="External"/><Relationship Id="rId31" Type="http://schemas.openxmlformats.org/officeDocument/2006/relationships/hyperlink" Target="https://www.google.com/url?q=https://web.stanford.edu/class/cs224n/reports/custom/15732365.pdf&amp;sa=D&amp;ust=1582981928194000" TargetMode="External"/><Relationship Id="rId32" Type="http://schemas.openxmlformats.org/officeDocument/2006/relationships/hyperlink" Target="https://www.google.com/url?q=https://web.stanford.edu/class/cs224n/reports/custom/15791781.pdf&amp;sa=D&amp;ust=1582981928194000" TargetMode="External"/><Relationship Id="rId9" Type="http://schemas.openxmlformats.org/officeDocument/2006/relationships/hyperlink" Target="mailto:siddharth@comp.nus.edu.sg"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bhooi@comp.nus.edu.sg" TargetMode="External"/><Relationship Id="rId33" Type="http://schemas.openxmlformats.org/officeDocument/2006/relationships/hyperlink" Target="https://www.google.com/url?q=https://web.stanford.edu/class/cs224n/reports/custom/15709673.pdf&amp;sa=D&amp;ust=1582981928195000" TargetMode="External"/><Relationship Id="rId34" Type="http://schemas.openxmlformats.org/officeDocument/2006/relationships/hyperlink" Target="https://www.google.com/url?q=http://web.stanford.edu/class/cs224w/project/26424341.pdf&amp;sa=D&amp;ust=1582981928195000" TargetMode="External"/><Relationship Id="rId35" Type="http://schemas.openxmlformats.org/officeDocument/2006/relationships/hyperlink" Target="https://www.google.com/url?q=http://web.stanford.edu/class/cs224w/project/26422038.pdf&amp;sa=D&amp;ust=1582981928195000" TargetMode="External"/><Relationship Id="rId36" Type="http://schemas.openxmlformats.org/officeDocument/2006/relationships/hyperlink" Target="https://www.google.com/url?q=http://snap.stanford.edu/class/cs224w-2018/reports/CS224W-2018-101.pdf&amp;sa=D&amp;ust=1582981928196000" TargetMode="External"/><Relationship Id="rId10" Type="http://schemas.openxmlformats.org/officeDocument/2006/relationships/image" Target="media/image1.png"/><Relationship Id="rId11" Type="http://schemas.openxmlformats.org/officeDocument/2006/relationships/hyperlink" Target="https://what-if.xkcd.com/118/" TargetMode="External"/><Relationship Id="rId12" Type="http://schemas.openxmlformats.org/officeDocument/2006/relationships/hyperlink" Target="https://www.kaggle.com/t/c15db4d8d073404092f2366e3b7c70e8" TargetMode="External"/><Relationship Id="rId13" Type="http://schemas.openxmlformats.org/officeDocument/2006/relationships/hyperlink" Target="https://www.kaggle.com/getting-started/45113" TargetMode="External"/><Relationship Id="rId14" Type="http://schemas.openxmlformats.org/officeDocument/2006/relationships/hyperlink" Target="https://www.kaggle.com/kashnitsky/topic-1-exploratory-data-analysis-with-pandas" TargetMode="External"/><Relationship Id="rId15" Type="http://schemas.openxmlformats.org/officeDocument/2006/relationships/hyperlink" Target="https://www.kaggle.com/dansbecker/cross-validation" TargetMode="External"/><Relationship Id="rId16" Type="http://schemas.openxmlformats.org/officeDocument/2006/relationships/hyperlink" Target="https://www.kaggle.com/dansbecker/data-leakage/" TargetMode="External"/><Relationship Id="rId17" Type="http://schemas.openxmlformats.org/officeDocument/2006/relationships/hyperlink" Target="https://www.kaggle.com/dansbecker/learning-materials-on-kaggle" TargetMode="External"/><Relationship Id="rId18" Type="http://schemas.openxmlformats.org/officeDocument/2006/relationships/hyperlink" Target="https://www.google.com/url?q=https://www.kaggle.com/datasets&amp;sa=D&amp;ust=1582981928167000" TargetMode="External"/><Relationship Id="rId19" Type="http://schemas.openxmlformats.org/officeDocument/2006/relationships/hyperlink" Target="https://www.google.com/url?q=https://www.reddit.com/r/datasets/&amp;sa=D&amp;ust=1582981928168000" TargetMode="External"/><Relationship Id="rId37" Type="http://schemas.openxmlformats.org/officeDocument/2006/relationships/hyperlink" Target="https://www.google.com/url?q=http://snap.stanford.edu/class/cs224w-2018/reports/CS224W-2018-90.pdf&amp;sa=D&amp;ust=1582981928196000" TargetMode="External"/><Relationship Id="rId38" Type="http://schemas.openxmlformats.org/officeDocument/2006/relationships/hyperlink" Target="http://web.stanford.edu/class/cs341/project/You-Wang_report.pdf" TargetMode="External"/><Relationship Id="rId39" Type="http://schemas.openxmlformats.org/officeDocument/2006/relationships/hyperlink" Target="http://web.stanford.edu/class/cs341/projects.html" TargetMode="External"/><Relationship Id="rId40" Type="http://schemas.openxmlformats.org/officeDocument/2006/relationships/hyperlink" Target="http://snap.stanford.edu/class/cs224w-2017/projects.html" TargetMode="External"/><Relationship Id="rId41" Type="http://schemas.openxmlformats.org/officeDocument/2006/relationships/hyperlink" Target="https://nlp.stanford.edu/courses/cs224n/" TargetMode="External"/><Relationship Id="rId42" Type="http://schemas.openxmlformats.org/officeDocument/2006/relationships/hyperlink" Target="https://www.kaggle.com/sudalairajkumar/novel-corona-virus-2019-dataset" TargetMode="External"/><Relationship Id="rId43" Type="http://schemas.openxmlformats.org/officeDocument/2006/relationships/hyperlink" Target="https://www.kaggle.com/c/walmart-recruiting-store-sales-forecasting/data" TargetMode="External"/><Relationship Id="rId44" Type="http://schemas.openxmlformats.org/officeDocument/2006/relationships/hyperlink" Target="https://www.reddit.com/r/datasets/comments/b4yy6p/480000_rotten_tomato_critic_reviews/" TargetMode="External"/><Relationship Id="rId45" Type="http://schemas.openxmlformats.org/officeDocument/2006/relationships/hyperlink" Target="https://www.kaggle.com/c/airbnb-recruiting-new-user-bookings"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10000"/>
          </a:lnSpc>
          <a:spcBef>
            <a:spcPts val="40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A0FE228-787F-384D-83D2-E17EAEC93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9</Pages>
  <Words>3191</Words>
  <Characters>17552</Characters>
  <Application>Microsoft Macintosh Word</Application>
  <DocSecurity>0</DocSecurity>
  <Lines>365</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 See Kiong</dc:creator>
  <cp:lastModifiedBy>Bryan Hooi</cp:lastModifiedBy>
  <cp:revision>97</cp:revision>
  <cp:lastPrinted>2020-02-29T14:22:00Z</cp:lastPrinted>
  <dcterms:created xsi:type="dcterms:W3CDTF">2020-02-29T14:22:00Z</dcterms:created>
  <dcterms:modified xsi:type="dcterms:W3CDTF">2020-02-29T17:22:00Z</dcterms:modified>
</cp:coreProperties>
</file>